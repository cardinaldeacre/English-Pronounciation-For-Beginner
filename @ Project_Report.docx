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1761" w14:textId="4FC913B0" w:rsidR="0053458F" w:rsidRPr="00CD1068" w:rsidRDefault="00000000" w:rsidP="00CD1068">
      <w:pPr>
        <w:spacing w:before="61" w:line="360" w:lineRule="auto"/>
        <w:ind w:left="142" w:right="364"/>
        <w:jc w:val="center"/>
        <w:rPr>
          <w:b/>
          <w:bCs/>
          <w:sz w:val="32"/>
          <w:szCs w:val="32"/>
        </w:rPr>
      </w:pPr>
      <w:r w:rsidRPr="00CD1068">
        <w:rPr>
          <w:b/>
          <w:bCs/>
          <w:color w:val="080808"/>
          <w:sz w:val="32"/>
          <w:szCs w:val="32"/>
        </w:rPr>
        <w:t>LAPORAN TUGAS AKHIR</w:t>
      </w:r>
    </w:p>
    <w:p w14:paraId="0F766E4F" w14:textId="77777777" w:rsidR="0053458F" w:rsidRPr="00990BBC" w:rsidRDefault="0053458F" w:rsidP="00CD1068">
      <w:pPr>
        <w:spacing w:before="5" w:line="360" w:lineRule="auto"/>
        <w:ind w:left="142" w:right="364" w:firstLine="1985"/>
        <w:rPr>
          <w:sz w:val="18"/>
          <w:szCs w:val="18"/>
        </w:rPr>
      </w:pPr>
    </w:p>
    <w:p w14:paraId="4D727815" w14:textId="77777777" w:rsidR="0053458F" w:rsidRPr="00990BBC" w:rsidRDefault="0053458F" w:rsidP="00CD1068">
      <w:pPr>
        <w:spacing w:line="360" w:lineRule="auto"/>
        <w:ind w:left="142" w:right="364" w:firstLine="1985"/>
      </w:pPr>
    </w:p>
    <w:p w14:paraId="3B759DFD" w14:textId="2785222C" w:rsidR="0053458F" w:rsidRPr="00990BBC" w:rsidRDefault="00CD1068" w:rsidP="00CD1068">
      <w:pPr>
        <w:spacing w:line="360" w:lineRule="auto"/>
        <w:ind w:left="142" w:right="364" w:firstLine="1985"/>
      </w:pPr>
      <w:r>
        <w:rPr>
          <w:noProof/>
          <w:rtl/>
          <w:lang w:eastAsia="id-ID"/>
        </w:rPr>
        <w:drawing>
          <wp:anchor distT="0" distB="0" distL="114300" distR="114300" simplePos="0" relativeHeight="251671552" behindDoc="0" locked="0" layoutInCell="1" allowOverlap="1" wp14:anchorId="482E6629" wp14:editId="171A851C">
            <wp:simplePos x="0" y="0"/>
            <wp:positionH relativeFrom="margin">
              <wp:posOffset>1186180</wp:posOffset>
            </wp:positionH>
            <wp:positionV relativeFrom="paragraph">
              <wp:posOffset>128097</wp:posOffset>
            </wp:positionV>
            <wp:extent cx="3050540" cy="4629150"/>
            <wp:effectExtent l="0" t="0" r="0" b="0"/>
            <wp:wrapNone/>
            <wp:docPr id="46" name="Picture 46" descr="Description: Logo UNIDA fyd Gontor -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Logo UNIDA fyd Gontor - Indonesia"/>
                    <pic:cNvPicPr>
                      <a:picLocks noChangeAspect="1" noChangeArrowheads="1"/>
                    </pic:cNvPicPr>
                  </pic:nvPicPr>
                  <pic:blipFill rotWithShape="1">
                    <a:blip r:embed="rId7">
                      <a:extLst>
                        <a:ext uri="{28A0092B-C50C-407E-A947-70E740481C1C}">
                          <a14:useLocalDpi xmlns:a14="http://schemas.microsoft.com/office/drawing/2010/main" val="0"/>
                        </a:ext>
                      </a:extLst>
                    </a:blip>
                    <a:srcRect r="3924" b="2963"/>
                    <a:stretch/>
                  </pic:blipFill>
                  <pic:spPr bwMode="auto">
                    <a:xfrm>
                      <a:off x="0" y="0"/>
                      <a:ext cx="3050540" cy="462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D516FF" w14:textId="55187D20" w:rsidR="0053458F" w:rsidRPr="00990BBC" w:rsidRDefault="0053458F" w:rsidP="00CD1068">
      <w:pPr>
        <w:spacing w:line="360" w:lineRule="auto"/>
        <w:ind w:left="142" w:right="364" w:firstLine="1985"/>
      </w:pPr>
    </w:p>
    <w:p w14:paraId="19E0094F" w14:textId="6CEF9CC0" w:rsidR="0053458F" w:rsidRPr="00990BBC" w:rsidRDefault="0053458F" w:rsidP="00CD1068">
      <w:pPr>
        <w:spacing w:line="360" w:lineRule="auto"/>
        <w:ind w:left="142" w:right="364" w:firstLine="1985"/>
      </w:pPr>
    </w:p>
    <w:p w14:paraId="42D1D8EA" w14:textId="203B3F8F" w:rsidR="0053458F" w:rsidRPr="00990BBC" w:rsidRDefault="0053458F" w:rsidP="00CD1068">
      <w:pPr>
        <w:spacing w:line="360" w:lineRule="auto"/>
        <w:ind w:left="142" w:right="364" w:firstLine="1985"/>
      </w:pPr>
    </w:p>
    <w:p w14:paraId="077B7236" w14:textId="36264EB5" w:rsidR="0053458F" w:rsidRPr="00990BBC" w:rsidRDefault="0053458F" w:rsidP="00CD1068">
      <w:pPr>
        <w:spacing w:line="360" w:lineRule="auto"/>
        <w:ind w:left="142" w:right="364" w:firstLine="1985"/>
      </w:pPr>
    </w:p>
    <w:p w14:paraId="25D935FE" w14:textId="77777777" w:rsidR="0053458F" w:rsidRPr="00990BBC" w:rsidRDefault="0053458F" w:rsidP="00CD1068">
      <w:pPr>
        <w:spacing w:line="360" w:lineRule="auto"/>
        <w:ind w:left="142" w:right="364" w:firstLine="1985"/>
      </w:pPr>
    </w:p>
    <w:p w14:paraId="18F929D7" w14:textId="77777777" w:rsidR="0053458F" w:rsidRPr="00990BBC" w:rsidRDefault="0053458F" w:rsidP="00CD1068">
      <w:pPr>
        <w:spacing w:line="360" w:lineRule="auto"/>
        <w:ind w:left="142" w:right="364" w:firstLine="1985"/>
      </w:pPr>
    </w:p>
    <w:p w14:paraId="4F41C780" w14:textId="77777777" w:rsidR="0053458F" w:rsidRDefault="0053458F" w:rsidP="00CD1068">
      <w:pPr>
        <w:spacing w:before="5" w:line="360" w:lineRule="auto"/>
        <w:ind w:left="142" w:right="364" w:firstLine="1985"/>
        <w:rPr>
          <w:sz w:val="12"/>
          <w:szCs w:val="12"/>
        </w:rPr>
      </w:pPr>
    </w:p>
    <w:p w14:paraId="54DF271E" w14:textId="77777777" w:rsidR="00CD1068" w:rsidRDefault="00CD1068" w:rsidP="00CD1068">
      <w:pPr>
        <w:spacing w:before="5" w:line="360" w:lineRule="auto"/>
        <w:ind w:left="142" w:right="364" w:firstLine="1985"/>
        <w:rPr>
          <w:sz w:val="12"/>
          <w:szCs w:val="12"/>
        </w:rPr>
      </w:pPr>
    </w:p>
    <w:p w14:paraId="03832D6D" w14:textId="77777777" w:rsidR="00CD1068" w:rsidRDefault="00CD1068" w:rsidP="00CD1068">
      <w:pPr>
        <w:spacing w:before="5" w:line="360" w:lineRule="auto"/>
        <w:ind w:left="142" w:right="364" w:firstLine="1985"/>
        <w:rPr>
          <w:sz w:val="12"/>
          <w:szCs w:val="12"/>
        </w:rPr>
      </w:pPr>
    </w:p>
    <w:p w14:paraId="7051AE45" w14:textId="77777777" w:rsidR="00CD1068" w:rsidRDefault="00CD1068" w:rsidP="00CD1068">
      <w:pPr>
        <w:spacing w:before="5" w:line="360" w:lineRule="auto"/>
        <w:ind w:left="142" w:right="364" w:firstLine="1985"/>
        <w:rPr>
          <w:sz w:val="12"/>
          <w:szCs w:val="12"/>
        </w:rPr>
      </w:pPr>
    </w:p>
    <w:p w14:paraId="39557EEA" w14:textId="77777777" w:rsidR="00CD1068" w:rsidRDefault="00CD1068" w:rsidP="00CD1068">
      <w:pPr>
        <w:spacing w:before="5" w:line="360" w:lineRule="auto"/>
        <w:ind w:left="142" w:right="364" w:firstLine="1985"/>
        <w:rPr>
          <w:sz w:val="12"/>
          <w:szCs w:val="12"/>
        </w:rPr>
      </w:pPr>
    </w:p>
    <w:p w14:paraId="3BC7EE65" w14:textId="77777777" w:rsidR="00CD1068" w:rsidRDefault="00CD1068" w:rsidP="00CD1068">
      <w:pPr>
        <w:spacing w:before="5" w:line="360" w:lineRule="auto"/>
        <w:ind w:left="142" w:right="364" w:firstLine="1985"/>
        <w:rPr>
          <w:sz w:val="12"/>
          <w:szCs w:val="12"/>
        </w:rPr>
      </w:pPr>
    </w:p>
    <w:p w14:paraId="35C01B78" w14:textId="77777777" w:rsidR="00CD1068" w:rsidRDefault="00CD1068" w:rsidP="00CD1068">
      <w:pPr>
        <w:spacing w:before="5" w:line="360" w:lineRule="auto"/>
        <w:ind w:left="142" w:right="364" w:firstLine="1985"/>
        <w:rPr>
          <w:sz w:val="12"/>
          <w:szCs w:val="12"/>
        </w:rPr>
      </w:pPr>
    </w:p>
    <w:p w14:paraId="3709263E" w14:textId="77777777" w:rsidR="00CD1068" w:rsidRDefault="00CD1068" w:rsidP="00CD1068">
      <w:pPr>
        <w:spacing w:before="5" w:line="360" w:lineRule="auto"/>
        <w:ind w:left="142" w:right="364" w:firstLine="1985"/>
        <w:rPr>
          <w:sz w:val="12"/>
          <w:szCs w:val="12"/>
        </w:rPr>
      </w:pPr>
    </w:p>
    <w:p w14:paraId="0E3EBA00" w14:textId="77777777" w:rsidR="00CD1068" w:rsidRDefault="00CD1068" w:rsidP="00CD1068">
      <w:pPr>
        <w:spacing w:before="5" w:line="360" w:lineRule="auto"/>
        <w:ind w:left="142" w:right="364" w:firstLine="1985"/>
        <w:rPr>
          <w:sz w:val="12"/>
          <w:szCs w:val="12"/>
        </w:rPr>
      </w:pPr>
    </w:p>
    <w:p w14:paraId="18AECAAA" w14:textId="77777777" w:rsidR="00CD1068" w:rsidRDefault="00CD1068" w:rsidP="00CD1068">
      <w:pPr>
        <w:spacing w:before="5" w:line="360" w:lineRule="auto"/>
        <w:ind w:left="142" w:right="364" w:firstLine="1985"/>
        <w:rPr>
          <w:sz w:val="12"/>
          <w:szCs w:val="12"/>
        </w:rPr>
      </w:pPr>
    </w:p>
    <w:p w14:paraId="45C439AD" w14:textId="77777777" w:rsidR="00CD1068" w:rsidRDefault="00CD1068" w:rsidP="00CD1068">
      <w:pPr>
        <w:spacing w:before="5" w:line="360" w:lineRule="auto"/>
        <w:ind w:left="142" w:right="364" w:firstLine="1985"/>
        <w:rPr>
          <w:sz w:val="12"/>
          <w:szCs w:val="12"/>
        </w:rPr>
      </w:pPr>
    </w:p>
    <w:p w14:paraId="63F5358F" w14:textId="77777777" w:rsidR="00CD1068" w:rsidRDefault="00CD1068" w:rsidP="00CD1068">
      <w:pPr>
        <w:spacing w:before="5" w:line="360" w:lineRule="auto"/>
        <w:ind w:left="142" w:right="364" w:firstLine="1985"/>
        <w:rPr>
          <w:sz w:val="12"/>
          <w:szCs w:val="12"/>
        </w:rPr>
      </w:pPr>
    </w:p>
    <w:p w14:paraId="1E0F6531" w14:textId="77777777" w:rsidR="00CD1068" w:rsidRDefault="00CD1068" w:rsidP="00CD1068">
      <w:pPr>
        <w:spacing w:before="5" w:line="360" w:lineRule="auto"/>
        <w:ind w:left="142" w:right="364" w:firstLine="1985"/>
        <w:rPr>
          <w:sz w:val="12"/>
          <w:szCs w:val="12"/>
        </w:rPr>
      </w:pPr>
    </w:p>
    <w:p w14:paraId="408E6019" w14:textId="77777777" w:rsidR="00CD1068" w:rsidRDefault="00CD1068" w:rsidP="00CD1068">
      <w:pPr>
        <w:spacing w:before="5" w:line="360" w:lineRule="auto"/>
        <w:ind w:left="142" w:right="364" w:firstLine="1985"/>
        <w:rPr>
          <w:sz w:val="12"/>
          <w:szCs w:val="12"/>
        </w:rPr>
      </w:pPr>
    </w:p>
    <w:p w14:paraId="5503354D" w14:textId="77777777" w:rsidR="00CD1068" w:rsidRDefault="00CD1068" w:rsidP="00CD1068">
      <w:pPr>
        <w:spacing w:before="5" w:line="360" w:lineRule="auto"/>
        <w:ind w:left="142" w:right="364" w:firstLine="1985"/>
        <w:rPr>
          <w:sz w:val="12"/>
          <w:szCs w:val="12"/>
        </w:rPr>
      </w:pPr>
    </w:p>
    <w:p w14:paraId="3A14D499" w14:textId="77777777" w:rsidR="00CD1068" w:rsidRDefault="00CD1068" w:rsidP="00CD1068">
      <w:pPr>
        <w:spacing w:before="5" w:line="360" w:lineRule="auto"/>
        <w:ind w:left="142" w:right="364" w:firstLine="1985"/>
        <w:rPr>
          <w:sz w:val="12"/>
          <w:szCs w:val="12"/>
        </w:rPr>
      </w:pPr>
    </w:p>
    <w:p w14:paraId="6C42CE63" w14:textId="77777777" w:rsidR="00CD1068" w:rsidRDefault="00CD1068" w:rsidP="00CD1068">
      <w:pPr>
        <w:spacing w:before="5" w:line="360" w:lineRule="auto"/>
        <w:ind w:left="142" w:right="364" w:firstLine="1985"/>
        <w:rPr>
          <w:sz w:val="12"/>
          <w:szCs w:val="12"/>
        </w:rPr>
      </w:pPr>
    </w:p>
    <w:p w14:paraId="1A9A7E14" w14:textId="77777777" w:rsidR="00CD1068" w:rsidRDefault="00CD1068" w:rsidP="00CD1068">
      <w:pPr>
        <w:spacing w:before="5" w:line="360" w:lineRule="auto"/>
        <w:ind w:left="142" w:right="364" w:firstLine="1985"/>
        <w:rPr>
          <w:sz w:val="12"/>
          <w:szCs w:val="12"/>
        </w:rPr>
      </w:pPr>
    </w:p>
    <w:p w14:paraId="3928BC5C" w14:textId="77777777" w:rsidR="00CD1068" w:rsidRDefault="00CD1068" w:rsidP="00CD1068">
      <w:pPr>
        <w:spacing w:before="5" w:line="360" w:lineRule="auto"/>
        <w:ind w:left="142" w:right="364" w:firstLine="1985"/>
        <w:rPr>
          <w:sz w:val="12"/>
          <w:szCs w:val="12"/>
        </w:rPr>
      </w:pPr>
    </w:p>
    <w:p w14:paraId="1E286140" w14:textId="77777777" w:rsidR="00CD1068" w:rsidRDefault="00CD1068" w:rsidP="00CD1068">
      <w:pPr>
        <w:spacing w:before="5" w:line="360" w:lineRule="auto"/>
        <w:ind w:left="142" w:right="364" w:firstLine="1985"/>
        <w:rPr>
          <w:sz w:val="12"/>
          <w:szCs w:val="12"/>
        </w:rPr>
      </w:pPr>
    </w:p>
    <w:p w14:paraId="1E57F331" w14:textId="77777777" w:rsidR="00CD1068" w:rsidRDefault="00CD1068" w:rsidP="00CD1068">
      <w:pPr>
        <w:spacing w:before="5" w:line="360" w:lineRule="auto"/>
        <w:ind w:left="142" w:right="364" w:firstLine="1985"/>
        <w:rPr>
          <w:sz w:val="12"/>
          <w:szCs w:val="12"/>
        </w:rPr>
      </w:pPr>
    </w:p>
    <w:p w14:paraId="7C28206C" w14:textId="77777777" w:rsidR="00CD1068" w:rsidRDefault="00CD1068" w:rsidP="00CD1068">
      <w:pPr>
        <w:spacing w:before="5" w:line="360" w:lineRule="auto"/>
        <w:ind w:left="142" w:right="364" w:firstLine="1985"/>
        <w:rPr>
          <w:sz w:val="12"/>
          <w:szCs w:val="12"/>
        </w:rPr>
      </w:pPr>
    </w:p>
    <w:p w14:paraId="46037FBA" w14:textId="77777777" w:rsidR="00CD1068" w:rsidRDefault="00CD1068" w:rsidP="00CD1068">
      <w:pPr>
        <w:spacing w:before="5" w:line="360" w:lineRule="auto"/>
        <w:ind w:left="142" w:right="364" w:firstLine="1985"/>
        <w:rPr>
          <w:sz w:val="12"/>
          <w:szCs w:val="12"/>
        </w:rPr>
      </w:pPr>
    </w:p>
    <w:p w14:paraId="51A0682C" w14:textId="77777777" w:rsidR="00CD1068" w:rsidRDefault="00CD1068" w:rsidP="00CD1068">
      <w:pPr>
        <w:spacing w:before="5" w:line="360" w:lineRule="auto"/>
        <w:ind w:left="142" w:right="364" w:firstLine="1985"/>
        <w:rPr>
          <w:sz w:val="12"/>
          <w:szCs w:val="12"/>
        </w:rPr>
      </w:pPr>
    </w:p>
    <w:p w14:paraId="78374884" w14:textId="77777777" w:rsidR="00292568" w:rsidRPr="00990BBC" w:rsidRDefault="00292568" w:rsidP="00CD1068">
      <w:pPr>
        <w:spacing w:line="360" w:lineRule="auto"/>
        <w:ind w:left="142" w:right="364"/>
        <w:jc w:val="center"/>
        <w:rPr>
          <w:color w:val="080808"/>
          <w:sz w:val="26"/>
          <w:szCs w:val="26"/>
        </w:rPr>
      </w:pPr>
    </w:p>
    <w:p w14:paraId="3DCE07B5" w14:textId="2AE06FE0" w:rsidR="00292568" w:rsidRDefault="00CD1068" w:rsidP="00CD1068">
      <w:pPr>
        <w:spacing w:line="360" w:lineRule="auto"/>
        <w:ind w:left="142" w:right="176"/>
        <w:jc w:val="center"/>
        <w:rPr>
          <w:color w:val="080808"/>
          <w:sz w:val="26"/>
          <w:szCs w:val="26"/>
        </w:rPr>
      </w:pPr>
      <w:r>
        <w:rPr>
          <w:color w:val="080808"/>
          <w:sz w:val="26"/>
          <w:szCs w:val="26"/>
        </w:rPr>
        <w:t>Judul Program</w:t>
      </w:r>
    </w:p>
    <w:p w14:paraId="06E5105F" w14:textId="4675EADE" w:rsidR="00CD1068" w:rsidRPr="00CD1068" w:rsidRDefault="00CD1068" w:rsidP="00CD1068">
      <w:pPr>
        <w:spacing w:line="480" w:lineRule="auto"/>
        <w:ind w:left="142" w:right="176"/>
        <w:jc w:val="center"/>
        <w:rPr>
          <w:color w:val="080808"/>
          <w:sz w:val="28"/>
          <w:szCs w:val="28"/>
        </w:rPr>
      </w:pPr>
      <w:r w:rsidRPr="00CD1068">
        <w:rPr>
          <w:color w:val="080808"/>
          <w:sz w:val="28"/>
          <w:szCs w:val="28"/>
        </w:rPr>
        <w:t>ENGLISH PRONOUNC</w:t>
      </w:r>
      <w:r w:rsidR="004E0E4F">
        <w:rPr>
          <w:color w:val="080808"/>
          <w:sz w:val="28"/>
          <w:szCs w:val="28"/>
        </w:rPr>
        <w:t>I</w:t>
      </w:r>
      <w:r w:rsidRPr="00CD1068">
        <w:rPr>
          <w:color w:val="080808"/>
          <w:sz w:val="28"/>
          <w:szCs w:val="28"/>
        </w:rPr>
        <w:t>ATION FOR BEGINNER</w:t>
      </w:r>
    </w:p>
    <w:p w14:paraId="267A2F44" w14:textId="069C9983" w:rsidR="00CD1068" w:rsidRPr="00990BBC" w:rsidRDefault="00CD1068" w:rsidP="00CD1068">
      <w:pPr>
        <w:spacing w:line="360" w:lineRule="auto"/>
        <w:ind w:left="142" w:right="176"/>
        <w:jc w:val="center"/>
        <w:rPr>
          <w:color w:val="080808"/>
          <w:sz w:val="26"/>
          <w:szCs w:val="26"/>
        </w:rPr>
      </w:pPr>
      <w:r>
        <w:rPr>
          <w:color w:val="080808"/>
          <w:sz w:val="26"/>
          <w:szCs w:val="26"/>
        </w:rPr>
        <w:t>Diusulkan &amp; Dibuat oleh</w:t>
      </w:r>
    </w:p>
    <w:p w14:paraId="298F67B9" w14:textId="2A129DBB" w:rsidR="0053458F" w:rsidRPr="00CD1068" w:rsidRDefault="00CD1068" w:rsidP="00CD1068">
      <w:pPr>
        <w:spacing w:line="360" w:lineRule="auto"/>
        <w:ind w:left="142" w:right="176"/>
        <w:jc w:val="center"/>
        <w:rPr>
          <w:sz w:val="28"/>
          <w:szCs w:val="28"/>
        </w:rPr>
      </w:pPr>
      <w:r w:rsidRPr="00CD1068">
        <w:rPr>
          <w:color w:val="080808"/>
          <w:sz w:val="28"/>
          <w:szCs w:val="28"/>
        </w:rPr>
        <w:t>Iqbal Maulana - 442023611094</w:t>
      </w:r>
    </w:p>
    <w:p w14:paraId="304B7A5A" w14:textId="27A16999" w:rsidR="0053458F" w:rsidRPr="00CD1068" w:rsidRDefault="00CD1068" w:rsidP="00CD1068">
      <w:pPr>
        <w:spacing w:line="480" w:lineRule="auto"/>
        <w:ind w:left="142" w:right="176"/>
        <w:jc w:val="center"/>
        <w:rPr>
          <w:sz w:val="28"/>
          <w:szCs w:val="28"/>
        </w:rPr>
      </w:pPr>
      <w:r w:rsidRPr="00CD1068">
        <w:rPr>
          <w:color w:val="080808"/>
          <w:sz w:val="28"/>
          <w:szCs w:val="28"/>
        </w:rPr>
        <w:t>Wildan Sonia M. F</w:t>
      </w:r>
      <w:r w:rsidR="009E6C29">
        <w:rPr>
          <w:color w:val="080808"/>
          <w:sz w:val="28"/>
          <w:szCs w:val="28"/>
        </w:rPr>
        <w:t>.</w:t>
      </w:r>
      <w:r w:rsidRPr="00CD1068">
        <w:rPr>
          <w:color w:val="080808"/>
          <w:sz w:val="28"/>
          <w:szCs w:val="28"/>
        </w:rPr>
        <w:t xml:space="preserve"> - 442023611006</w:t>
      </w:r>
    </w:p>
    <w:p w14:paraId="3A1E3FC7" w14:textId="77777777" w:rsidR="00CD1068" w:rsidRDefault="00000000" w:rsidP="00CD1068">
      <w:pPr>
        <w:spacing w:line="360" w:lineRule="auto"/>
        <w:ind w:left="142" w:right="176"/>
        <w:jc w:val="center"/>
        <w:rPr>
          <w:color w:val="080808"/>
          <w:sz w:val="26"/>
          <w:szCs w:val="26"/>
        </w:rPr>
      </w:pPr>
      <w:r w:rsidRPr="00990BBC">
        <w:rPr>
          <w:color w:val="080808"/>
          <w:sz w:val="26"/>
          <w:szCs w:val="26"/>
        </w:rPr>
        <w:t xml:space="preserve">Fakultas </w:t>
      </w:r>
    </w:p>
    <w:p w14:paraId="265299BE" w14:textId="1AF475E4" w:rsidR="00CD1068" w:rsidRDefault="00000000" w:rsidP="00CD1068">
      <w:pPr>
        <w:spacing w:line="480" w:lineRule="auto"/>
        <w:ind w:left="142" w:right="176"/>
        <w:jc w:val="center"/>
        <w:rPr>
          <w:color w:val="080808"/>
          <w:sz w:val="26"/>
          <w:szCs w:val="26"/>
        </w:rPr>
      </w:pPr>
      <w:r w:rsidRPr="00990BBC">
        <w:rPr>
          <w:color w:val="080808"/>
          <w:sz w:val="26"/>
          <w:szCs w:val="26"/>
        </w:rPr>
        <w:t>Sain</w:t>
      </w:r>
      <w:r w:rsidR="00CD1068">
        <w:rPr>
          <w:color w:val="080808"/>
          <w:sz w:val="26"/>
          <w:szCs w:val="26"/>
        </w:rPr>
        <w:t>s</w:t>
      </w:r>
      <w:r w:rsidRPr="00990BBC">
        <w:rPr>
          <w:color w:val="080808"/>
          <w:sz w:val="26"/>
          <w:szCs w:val="26"/>
        </w:rPr>
        <w:t xml:space="preserve"> Dan Teknologi</w:t>
      </w:r>
    </w:p>
    <w:p w14:paraId="53B32063" w14:textId="77777777" w:rsidR="00CD1068" w:rsidRDefault="00000000" w:rsidP="00CD1068">
      <w:pPr>
        <w:spacing w:line="360" w:lineRule="auto"/>
        <w:ind w:left="142" w:right="176"/>
        <w:jc w:val="center"/>
        <w:rPr>
          <w:color w:val="080808"/>
          <w:sz w:val="26"/>
          <w:szCs w:val="26"/>
        </w:rPr>
      </w:pPr>
      <w:r w:rsidRPr="00990BBC">
        <w:rPr>
          <w:color w:val="080808"/>
          <w:sz w:val="26"/>
          <w:szCs w:val="26"/>
        </w:rPr>
        <w:t xml:space="preserve"> Prodi</w:t>
      </w:r>
    </w:p>
    <w:p w14:paraId="1DADF772" w14:textId="41F38FDB" w:rsidR="0053458F" w:rsidRPr="00CD1068" w:rsidRDefault="00000000" w:rsidP="00CD1068">
      <w:pPr>
        <w:spacing w:line="360" w:lineRule="auto"/>
        <w:ind w:left="142" w:right="176"/>
        <w:jc w:val="center"/>
        <w:rPr>
          <w:color w:val="080808"/>
          <w:sz w:val="26"/>
          <w:szCs w:val="26"/>
        </w:rPr>
      </w:pPr>
      <w:r w:rsidRPr="00990BBC">
        <w:rPr>
          <w:color w:val="080808"/>
          <w:sz w:val="26"/>
          <w:szCs w:val="26"/>
        </w:rPr>
        <w:t xml:space="preserve"> Teknik Informatika </w:t>
      </w:r>
    </w:p>
    <w:p w14:paraId="35FA8D2F" w14:textId="7EA60906" w:rsidR="0053458F" w:rsidRPr="00990BBC" w:rsidRDefault="00000000" w:rsidP="00CD1068">
      <w:pPr>
        <w:spacing w:before="6" w:line="360" w:lineRule="auto"/>
        <w:ind w:left="142" w:right="176"/>
        <w:jc w:val="center"/>
        <w:rPr>
          <w:sz w:val="26"/>
          <w:szCs w:val="26"/>
        </w:rPr>
      </w:pPr>
      <w:r w:rsidRPr="00990BBC">
        <w:rPr>
          <w:color w:val="080808"/>
          <w:sz w:val="26"/>
          <w:szCs w:val="26"/>
        </w:rPr>
        <w:t>144</w:t>
      </w:r>
      <w:r w:rsidR="00CD1068">
        <w:rPr>
          <w:color w:val="080808"/>
          <w:sz w:val="26"/>
          <w:szCs w:val="26"/>
        </w:rPr>
        <w:t>5</w:t>
      </w:r>
      <w:r w:rsidRPr="00990BBC">
        <w:rPr>
          <w:color w:val="080808"/>
          <w:sz w:val="26"/>
          <w:szCs w:val="26"/>
        </w:rPr>
        <w:t xml:space="preserve"> </w:t>
      </w:r>
      <w:r w:rsidR="006865EC" w:rsidRPr="00990BBC">
        <w:rPr>
          <w:rFonts w:eastAsia="Arial"/>
          <w:color w:val="080808"/>
          <w:sz w:val="26"/>
          <w:szCs w:val="26"/>
        </w:rPr>
        <w:t>H</w:t>
      </w:r>
      <w:r w:rsidR="006865EC" w:rsidRPr="00990BBC">
        <w:rPr>
          <w:rFonts w:eastAsia="Arial"/>
          <w:color w:val="282828"/>
          <w:sz w:val="26"/>
          <w:szCs w:val="26"/>
        </w:rPr>
        <w:t xml:space="preserve"> /</w:t>
      </w:r>
      <w:r w:rsidRPr="00990BBC">
        <w:rPr>
          <w:rFonts w:eastAsia="Arial"/>
          <w:color w:val="282828"/>
          <w:sz w:val="26"/>
          <w:szCs w:val="26"/>
        </w:rPr>
        <w:t xml:space="preserve"> </w:t>
      </w:r>
      <w:r w:rsidRPr="00990BBC">
        <w:rPr>
          <w:color w:val="080808"/>
          <w:sz w:val="26"/>
          <w:szCs w:val="26"/>
        </w:rPr>
        <w:t>20</w:t>
      </w:r>
      <w:r w:rsidR="001F5369" w:rsidRPr="00990BBC">
        <w:rPr>
          <w:color w:val="080808"/>
          <w:sz w:val="26"/>
          <w:szCs w:val="26"/>
        </w:rPr>
        <w:t>2</w:t>
      </w:r>
      <w:r w:rsidR="00CD1068">
        <w:rPr>
          <w:color w:val="080808"/>
          <w:sz w:val="26"/>
          <w:szCs w:val="26"/>
        </w:rPr>
        <w:t>3</w:t>
      </w:r>
      <w:r w:rsidRPr="00990BBC">
        <w:rPr>
          <w:color w:val="080808"/>
          <w:sz w:val="26"/>
          <w:szCs w:val="26"/>
        </w:rPr>
        <w:t xml:space="preserve">  M</w:t>
      </w:r>
    </w:p>
    <w:p w14:paraId="68070376" w14:textId="77777777" w:rsidR="0053458F" w:rsidRPr="00990BBC" w:rsidRDefault="0053458F" w:rsidP="00CD1068">
      <w:pPr>
        <w:spacing w:before="4" w:line="360" w:lineRule="auto"/>
        <w:ind w:left="142" w:right="176"/>
        <w:rPr>
          <w:sz w:val="15"/>
          <w:szCs w:val="15"/>
        </w:rPr>
      </w:pPr>
    </w:p>
    <w:p w14:paraId="701CB954" w14:textId="77777777" w:rsidR="0053458F" w:rsidRPr="00990BBC" w:rsidRDefault="0053458F" w:rsidP="00CD1068">
      <w:pPr>
        <w:spacing w:line="360" w:lineRule="auto"/>
        <w:ind w:left="142" w:right="176"/>
      </w:pPr>
    </w:p>
    <w:p w14:paraId="18FEC833" w14:textId="77777777" w:rsidR="0053458F" w:rsidRPr="00990BBC" w:rsidRDefault="0053458F" w:rsidP="00CD1068">
      <w:pPr>
        <w:spacing w:line="360" w:lineRule="auto"/>
        <w:ind w:left="142" w:right="176"/>
      </w:pPr>
    </w:p>
    <w:p w14:paraId="01530999" w14:textId="7FF0B9E6" w:rsidR="0053458F" w:rsidRPr="00990BBC" w:rsidRDefault="0053458F" w:rsidP="00CD1068">
      <w:pPr>
        <w:spacing w:line="360" w:lineRule="auto"/>
        <w:ind w:left="142" w:right="364" w:firstLine="1985"/>
        <w:jc w:val="center"/>
        <w:rPr>
          <w:rFonts w:eastAsia="Arial"/>
          <w:sz w:val="24"/>
          <w:szCs w:val="24"/>
        </w:rPr>
        <w:sectPr w:rsidR="0053458F" w:rsidRPr="00990BBC">
          <w:pgSz w:w="11900" w:h="16820"/>
          <w:pgMar w:top="1400" w:right="1680" w:bottom="280" w:left="1680" w:header="720" w:footer="720" w:gutter="0"/>
          <w:cols w:space="720"/>
        </w:sectPr>
      </w:pPr>
    </w:p>
    <w:p w14:paraId="67C82909" w14:textId="77777777" w:rsidR="0053458F" w:rsidRPr="00990BBC" w:rsidRDefault="00000000" w:rsidP="00CD1068">
      <w:pPr>
        <w:spacing w:before="31" w:line="360" w:lineRule="auto"/>
        <w:ind w:left="142" w:right="364"/>
        <w:jc w:val="center"/>
        <w:rPr>
          <w:sz w:val="22"/>
          <w:szCs w:val="22"/>
        </w:rPr>
      </w:pPr>
      <w:r w:rsidRPr="00990BBC">
        <w:rPr>
          <w:b/>
          <w:color w:val="0D0D0D"/>
          <w:position w:val="-1"/>
          <w:sz w:val="22"/>
          <w:szCs w:val="22"/>
        </w:rPr>
        <w:lastRenderedPageBreak/>
        <w:t>KATA PENGANTAR</w:t>
      </w:r>
    </w:p>
    <w:p w14:paraId="68186F39" w14:textId="77777777" w:rsidR="0053458F" w:rsidRPr="00990BBC" w:rsidRDefault="0053458F" w:rsidP="00CD1068">
      <w:pPr>
        <w:spacing w:line="360" w:lineRule="auto"/>
        <w:ind w:left="142" w:right="364" w:firstLine="1985"/>
      </w:pPr>
    </w:p>
    <w:p w14:paraId="0C6FDB24" w14:textId="77777777" w:rsidR="0053458F" w:rsidRPr="00990BBC" w:rsidRDefault="0053458F" w:rsidP="00CD1068">
      <w:pPr>
        <w:spacing w:line="360" w:lineRule="auto"/>
        <w:ind w:left="142" w:right="364" w:firstLine="1985"/>
      </w:pPr>
    </w:p>
    <w:p w14:paraId="52BE01A6" w14:textId="00F016E8" w:rsidR="0053458F" w:rsidRPr="00990BBC" w:rsidRDefault="00000000" w:rsidP="00F13AB5">
      <w:pPr>
        <w:spacing w:before="29" w:line="360" w:lineRule="auto"/>
        <w:ind w:left="142" w:right="364" w:firstLine="567"/>
        <w:rPr>
          <w:sz w:val="24"/>
          <w:szCs w:val="24"/>
        </w:rPr>
      </w:pPr>
      <w:r w:rsidRPr="00990BBC">
        <w:rPr>
          <w:i/>
          <w:color w:val="0D0D0D"/>
          <w:sz w:val="24"/>
          <w:szCs w:val="24"/>
        </w:rPr>
        <w:t>B</w:t>
      </w:r>
      <w:r w:rsidRPr="00990BBC">
        <w:rPr>
          <w:i/>
          <w:color w:val="232323"/>
          <w:sz w:val="24"/>
          <w:szCs w:val="24"/>
        </w:rPr>
        <w:t>is</w:t>
      </w:r>
      <w:r w:rsidRPr="00990BBC">
        <w:rPr>
          <w:i/>
          <w:color w:val="0D0D0D"/>
          <w:sz w:val="24"/>
          <w:szCs w:val="24"/>
        </w:rPr>
        <w:t>millaah</w:t>
      </w:r>
      <w:r w:rsidRPr="00990BBC">
        <w:rPr>
          <w:i/>
          <w:color w:val="232323"/>
          <w:sz w:val="24"/>
          <w:szCs w:val="24"/>
        </w:rPr>
        <w:t>i</w:t>
      </w:r>
      <w:r w:rsidRPr="00990BBC">
        <w:rPr>
          <w:i/>
          <w:color w:val="0D0D0D"/>
          <w:sz w:val="24"/>
          <w:szCs w:val="24"/>
        </w:rPr>
        <w:t>rrahmaani</w:t>
      </w:r>
      <w:r w:rsidRPr="00990BBC">
        <w:rPr>
          <w:i/>
          <w:color w:val="232323"/>
          <w:sz w:val="24"/>
          <w:szCs w:val="24"/>
        </w:rPr>
        <w:t>r</w:t>
      </w:r>
      <w:r w:rsidRPr="00990BBC">
        <w:rPr>
          <w:i/>
          <w:color w:val="0D0D0D"/>
          <w:sz w:val="24"/>
          <w:szCs w:val="24"/>
        </w:rPr>
        <w:t>rahim</w:t>
      </w:r>
      <w:r w:rsidRPr="00990BBC">
        <w:rPr>
          <w:i/>
          <w:color w:val="232323"/>
          <w:sz w:val="24"/>
          <w:szCs w:val="24"/>
        </w:rPr>
        <w:t>,</w:t>
      </w:r>
    </w:p>
    <w:p w14:paraId="5E521844" w14:textId="77777777" w:rsidR="0053458F" w:rsidRPr="00990BBC" w:rsidRDefault="0053458F" w:rsidP="00F13AB5">
      <w:pPr>
        <w:spacing w:line="360" w:lineRule="auto"/>
        <w:ind w:left="142" w:right="364" w:firstLine="567"/>
      </w:pPr>
    </w:p>
    <w:p w14:paraId="0E79D62D" w14:textId="3F26BF77" w:rsidR="0053458F" w:rsidRPr="00990BBC" w:rsidRDefault="00000000" w:rsidP="00F13AB5">
      <w:pPr>
        <w:spacing w:line="360" w:lineRule="auto"/>
        <w:ind w:left="142" w:right="364" w:firstLine="567"/>
        <w:jc w:val="both"/>
        <w:rPr>
          <w:sz w:val="24"/>
          <w:szCs w:val="24"/>
        </w:rPr>
      </w:pPr>
      <w:r w:rsidRPr="00990BBC">
        <w:rPr>
          <w:color w:val="0D0D0D"/>
          <w:sz w:val="24"/>
          <w:szCs w:val="24"/>
        </w:rPr>
        <w:t>Syukur Alhamdulillah</w:t>
      </w:r>
      <w:r w:rsidRPr="00990BBC">
        <w:rPr>
          <w:color w:val="232323"/>
          <w:sz w:val="24"/>
          <w:szCs w:val="24"/>
        </w:rPr>
        <w:t>, s</w:t>
      </w:r>
      <w:r w:rsidRPr="00990BBC">
        <w:rPr>
          <w:color w:val="0D0D0D"/>
          <w:sz w:val="24"/>
          <w:szCs w:val="24"/>
        </w:rPr>
        <w:t xml:space="preserve">egala puja dan puji </w:t>
      </w:r>
      <w:r w:rsidR="00F13AB5">
        <w:rPr>
          <w:color w:val="0D0D0D"/>
          <w:sz w:val="24"/>
          <w:szCs w:val="24"/>
        </w:rPr>
        <w:t>kita</w:t>
      </w:r>
      <w:r w:rsidRPr="00990BBC">
        <w:rPr>
          <w:color w:val="0D0D0D"/>
          <w:sz w:val="24"/>
          <w:szCs w:val="24"/>
        </w:rPr>
        <w:t xml:space="preserve"> panjatkan  kehadirat Allah S</w:t>
      </w:r>
      <w:r w:rsidR="00F13AB5">
        <w:rPr>
          <w:color w:val="0D0D0D"/>
          <w:sz w:val="24"/>
          <w:szCs w:val="24"/>
        </w:rPr>
        <w:t>WT</w:t>
      </w:r>
      <w:r w:rsidRPr="00990BBC">
        <w:rPr>
          <w:color w:val="232323"/>
          <w:sz w:val="24"/>
          <w:szCs w:val="24"/>
        </w:rPr>
        <w:t xml:space="preserve">, </w:t>
      </w:r>
      <w:r w:rsidRPr="00990BBC">
        <w:rPr>
          <w:color w:val="0D0D0D"/>
          <w:sz w:val="24"/>
          <w:szCs w:val="24"/>
        </w:rPr>
        <w:t>karena hanya berkat rahmat dan karunia-Nya</w:t>
      </w:r>
      <w:r w:rsidRPr="00990BBC">
        <w:rPr>
          <w:color w:val="232323"/>
          <w:sz w:val="24"/>
          <w:szCs w:val="24"/>
        </w:rPr>
        <w:t xml:space="preserve">, </w:t>
      </w:r>
      <w:r w:rsidRPr="00990BBC">
        <w:rPr>
          <w:color w:val="0D0D0D"/>
          <w:sz w:val="24"/>
          <w:szCs w:val="24"/>
        </w:rPr>
        <w:t>dan maha suci Engkau yang telah memberi kemudahan dalam menyusun laporan akhir ini guna memenuhi tuga</w:t>
      </w:r>
      <w:r w:rsidRPr="00990BBC">
        <w:rPr>
          <w:color w:val="232323"/>
          <w:sz w:val="24"/>
          <w:szCs w:val="24"/>
        </w:rPr>
        <w:t xml:space="preserve">s </w:t>
      </w:r>
      <w:r w:rsidRPr="00990BBC">
        <w:rPr>
          <w:color w:val="0D0D0D"/>
          <w:sz w:val="24"/>
          <w:szCs w:val="24"/>
        </w:rPr>
        <w:t>mata kuliah</w:t>
      </w:r>
      <w:r w:rsidRPr="00990BBC">
        <w:rPr>
          <w:color w:val="232323"/>
          <w:sz w:val="24"/>
          <w:szCs w:val="24"/>
        </w:rPr>
        <w:t xml:space="preserve">, </w:t>
      </w:r>
      <w:r w:rsidRPr="00990BBC">
        <w:rPr>
          <w:color w:val="0D0D0D"/>
          <w:sz w:val="24"/>
          <w:szCs w:val="24"/>
        </w:rPr>
        <w:t xml:space="preserve">"Dasar </w:t>
      </w:r>
      <w:r w:rsidRPr="00990BBC">
        <w:rPr>
          <w:color w:val="0D0D0D"/>
          <w:sz w:val="12"/>
          <w:szCs w:val="12"/>
        </w:rPr>
        <w:t xml:space="preserve">• </w:t>
      </w:r>
      <w:r w:rsidRPr="00990BBC">
        <w:rPr>
          <w:color w:val="0D0D0D"/>
          <w:sz w:val="24"/>
          <w:szCs w:val="24"/>
        </w:rPr>
        <w:t>Dasar Pemrograman"  sehingga  laporan akhir  ini dapat kami  selesaikan  dengan baik  dan benar.  Sholawat dan salam semoga tetap tercurahkan kepada junjungan  Nabi Muhammad S</w:t>
      </w:r>
      <w:r w:rsidR="00F13AB5">
        <w:rPr>
          <w:color w:val="0D0D0D"/>
          <w:sz w:val="24"/>
          <w:szCs w:val="24"/>
        </w:rPr>
        <w:t>AW</w:t>
      </w:r>
      <w:r w:rsidRPr="00990BBC">
        <w:rPr>
          <w:color w:val="232323"/>
          <w:sz w:val="24"/>
          <w:szCs w:val="24"/>
        </w:rPr>
        <w:t xml:space="preserve">, </w:t>
      </w:r>
      <w:r w:rsidRPr="00990BBC">
        <w:rPr>
          <w:color w:val="0D0D0D"/>
          <w:sz w:val="24"/>
          <w:szCs w:val="24"/>
        </w:rPr>
        <w:t>yang telah menuntun kita dari jalan yang penuh kegelapan ke jalan yang penuh dengan cahaya  yaitu  Agama  Islam.  Walupun  mungkin  terdapat  kesalahan  dan  kekurangannya</w:t>
      </w:r>
      <w:r w:rsidRPr="00990BBC">
        <w:rPr>
          <w:color w:val="232323"/>
          <w:sz w:val="24"/>
          <w:szCs w:val="24"/>
        </w:rPr>
        <w:t xml:space="preserve">, </w:t>
      </w:r>
      <w:r w:rsidRPr="00990BBC">
        <w:rPr>
          <w:color w:val="0D0D0D"/>
          <w:sz w:val="24"/>
          <w:szCs w:val="24"/>
        </w:rPr>
        <w:t xml:space="preserve">penulis  </w:t>
      </w:r>
      <w:r w:rsidRPr="00990BBC">
        <w:rPr>
          <w:color w:val="232323"/>
          <w:sz w:val="24"/>
          <w:szCs w:val="24"/>
        </w:rPr>
        <w:t>s</w:t>
      </w:r>
      <w:r w:rsidRPr="00990BBC">
        <w:rPr>
          <w:color w:val="0D0D0D"/>
          <w:sz w:val="24"/>
          <w:szCs w:val="24"/>
        </w:rPr>
        <w:t>ebagai  manusia  biasa  yang  tak  terlepas  dari kesalahan  dan kekurangan</w:t>
      </w:r>
      <w:r w:rsidRPr="00990BBC">
        <w:rPr>
          <w:color w:val="232323"/>
          <w:sz w:val="24"/>
          <w:szCs w:val="24"/>
        </w:rPr>
        <w:t xml:space="preserve">,  </w:t>
      </w:r>
      <w:r w:rsidRPr="00990BBC">
        <w:rPr>
          <w:color w:val="0D0D0D"/>
          <w:sz w:val="24"/>
          <w:szCs w:val="24"/>
        </w:rPr>
        <w:t>sangat mengharapkan bimbingan dan kritik dari berbagai pihak, dengan harapan penulis dapat menyempumakan segala kesalahan dan kekurangan dari laporan akhir ini.</w:t>
      </w:r>
    </w:p>
    <w:p w14:paraId="50D44A5D" w14:textId="77777777" w:rsidR="0053458F" w:rsidRPr="00990BBC" w:rsidRDefault="0053458F" w:rsidP="00F13AB5">
      <w:pPr>
        <w:spacing w:before="17" w:line="360" w:lineRule="auto"/>
        <w:ind w:left="142" w:right="364" w:firstLine="567"/>
      </w:pPr>
    </w:p>
    <w:p w14:paraId="7B35B583" w14:textId="77777777" w:rsidR="0053458F" w:rsidRPr="00990BBC" w:rsidRDefault="00000000" w:rsidP="00F13AB5">
      <w:pPr>
        <w:spacing w:line="360" w:lineRule="auto"/>
        <w:ind w:left="142" w:right="364" w:firstLine="567"/>
        <w:jc w:val="both"/>
        <w:rPr>
          <w:sz w:val="24"/>
          <w:szCs w:val="24"/>
        </w:rPr>
      </w:pPr>
      <w:r w:rsidRPr="00990BBC">
        <w:rPr>
          <w:color w:val="0D0D0D"/>
          <w:sz w:val="24"/>
          <w:szCs w:val="24"/>
        </w:rPr>
        <w:t>Oleh karena itu sudah sepatutnya jika penuli</w:t>
      </w:r>
      <w:r w:rsidRPr="00990BBC">
        <w:rPr>
          <w:color w:val="232323"/>
          <w:sz w:val="24"/>
          <w:szCs w:val="24"/>
        </w:rPr>
        <w:t xml:space="preserve">s </w:t>
      </w:r>
      <w:r w:rsidRPr="00990BBC">
        <w:rPr>
          <w:color w:val="0D0D0D"/>
          <w:sz w:val="24"/>
          <w:szCs w:val="24"/>
        </w:rPr>
        <w:t>menyampaikan ucapan terima kasih</w:t>
      </w:r>
      <w:r w:rsidRPr="00990BBC">
        <w:rPr>
          <w:color w:val="232323"/>
          <w:sz w:val="24"/>
          <w:szCs w:val="24"/>
        </w:rPr>
        <w:t xml:space="preserve">, </w:t>
      </w:r>
      <w:r w:rsidRPr="00990BBC">
        <w:rPr>
          <w:color w:val="0D0D0D"/>
          <w:sz w:val="24"/>
          <w:szCs w:val="24"/>
        </w:rPr>
        <w:t>rasa hormat dan penghargaan setinggi-tingginya kepada:</w:t>
      </w:r>
    </w:p>
    <w:p w14:paraId="3B5C0738" w14:textId="77777777" w:rsidR="0053458F" w:rsidRPr="00990BBC" w:rsidRDefault="0053458F" w:rsidP="00F13AB5">
      <w:pPr>
        <w:spacing w:before="13" w:line="360" w:lineRule="auto"/>
        <w:ind w:left="142" w:right="364" w:firstLine="567"/>
      </w:pPr>
    </w:p>
    <w:p w14:paraId="548DB03B" w14:textId="77777777" w:rsidR="0053458F" w:rsidRPr="00990BBC" w:rsidRDefault="00000000" w:rsidP="00F13AB5">
      <w:pPr>
        <w:spacing w:line="360" w:lineRule="auto"/>
        <w:ind w:left="142" w:right="364" w:firstLine="567"/>
        <w:rPr>
          <w:sz w:val="24"/>
          <w:szCs w:val="24"/>
        </w:rPr>
      </w:pPr>
      <w:r w:rsidRPr="00990BBC">
        <w:rPr>
          <w:color w:val="0D0D0D"/>
          <w:sz w:val="22"/>
          <w:szCs w:val="22"/>
        </w:rPr>
        <w:t xml:space="preserve">1.  </w:t>
      </w:r>
      <w:r w:rsidRPr="00990BBC">
        <w:rPr>
          <w:color w:val="0D0D0D"/>
          <w:sz w:val="24"/>
          <w:szCs w:val="24"/>
        </w:rPr>
        <w:t>Rektor Univer</w:t>
      </w:r>
      <w:r w:rsidRPr="00990BBC">
        <w:rPr>
          <w:color w:val="232323"/>
          <w:sz w:val="24"/>
          <w:szCs w:val="24"/>
        </w:rPr>
        <w:t>s</w:t>
      </w:r>
      <w:r w:rsidRPr="00990BBC">
        <w:rPr>
          <w:color w:val="0D0D0D"/>
          <w:sz w:val="24"/>
          <w:szCs w:val="24"/>
        </w:rPr>
        <w:t>itas Daru</w:t>
      </w:r>
      <w:r w:rsidRPr="00990BBC">
        <w:rPr>
          <w:color w:val="232323"/>
          <w:sz w:val="24"/>
          <w:szCs w:val="24"/>
        </w:rPr>
        <w:t>s</w:t>
      </w:r>
      <w:r w:rsidRPr="00990BBC">
        <w:rPr>
          <w:color w:val="0D0D0D"/>
          <w:sz w:val="24"/>
          <w:szCs w:val="24"/>
        </w:rPr>
        <w:t>salam Gontor beserta wakilnya dan juga jajaran-jajarannya</w:t>
      </w:r>
    </w:p>
    <w:p w14:paraId="5AAEACCF" w14:textId="77777777" w:rsidR="0053458F" w:rsidRPr="00990BBC" w:rsidRDefault="0053458F" w:rsidP="00F13AB5">
      <w:pPr>
        <w:spacing w:before="7" w:line="360" w:lineRule="auto"/>
        <w:ind w:left="142" w:right="364" w:firstLine="567"/>
        <w:rPr>
          <w:sz w:val="13"/>
          <w:szCs w:val="13"/>
        </w:rPr>
      </w:pPr>
    </w:p>
    <w:p w14:paraId="4B07A4F3" w14:textId="77777777" w:rsidR="00F13AB5" w:rsidRDefault="00000000" w:rsidP="00F13AB5">
      <w:pPr>
        <w:spacing w:line="360" w:lineRule="auto"/>
        <w:ind w:left="142" w:right="364" w:firstLine="567"/>
        <w:rPr>
          <w:color w:val="0D0D0D"/>
          <w:sz w:val="24"/>
          <w:szCs w:val="24"/>
        </w:rPr>
      </w:pPr>
      <w:r w:rsidRPr="00990BBC">
        <w:rPr>
          <w:color w:val="0D0D0D"/>
          <w:sz w:val="24"/>
          <w:szCs w:val="24"/>
        </w:rPr>
        <w:t>2</w:t>
      </w:r>
      <w:r w:rsidRPr="00990BBC">
        <w:rPr>
          <w:color w:val="232323"/>
          <w:sz w:val="24"/>
          <w:szCs w:val="24"/>
        </w:rPr>
        <w:t xml:space="preserve">.  </w:t>
      </w:r>
      <w:r w:rsidRPr="00990BBC">
        <w:rPr>
          <w:color w:val="0D0D0D"/>
          <w:sz w:val="24"/>
          <w:szCs w:val="24"/>
        </w:rPr>
        <w:t xml:space="preserve">Yang terhormat Dosen Pengampu Mata Kuliah "Dasar - Dasar Pemrograman" </w:t>
      </w:r>
    </w:p>
    <w:p w14:paraId="3A2F5145" w14:textId="2507EFEF" w:rsidR="0053458F" w:rsidRPr="00990BBC" w:rsidRDefault="00F13AB5" w:rsidP="00F13AB5">
      <w:pPr>
        <w:spacing w:line="360" w:lineRule="auto"/>
        <w:ind w:left="142" w:right="364" w:firstLine="567"/>
        <w:rPr>
          <w:sz w:val="22"/>
          <w:szCs w:val="22"/>
        </w:rPr>
      </w:pPr>
      <w:r>
        <w:rPr>
          <w:color w:val="0D0D0D"/>
          <w:sz w:val="24"/>
          <w:szCs w:val="24"/>
        </w:rPr>
        <w:tab/>
        <w:t xml:space="preserve">      </w:t>
      </w:r>
      <w:r w:rsidRPr="00990BBC">
        <w:rPr>
          <w:b/>
          <w:color w:val="0D0D0D"/>
          <w:sz w:val="22"/>
          <w:szCs w:val="22"/>
        </w:rPr>
        <w:t>Al-Ustadz</w:t>
      </w:r>
      <w:r>
        <w:rPr>
          <w:sz w:val="22"/>
          <w:szCs w:val="22"/>
        </w:rPr>
        <w:t xml:space="preserve"> </w:t>
      </w:r>
      <w:r w:rsidRPr="00990BBC">
        <w:rPr>
          <w:b/>
          <w:color w:val="0D0D0D"/>
          <w:sz w:val="22"/>
          <w:szCs w:val="22"/>
        </w:rPr>
        <w:t>Aziz Musthofa</w:t>
      </w:r>
      <w:r>
        <w:rPr>
          <w:b/>
          <w:color w:val="0D0D0D"/>
          <w:sz w:val="22"/>
          <w:szCs w:val="22"/>
        </w:rPr>
        <w:t>.</w:t>
      </w:r>
    </w:p>
    <w:p w14:paraId="444D919E" w14:textId="77777777" w:rsidR="0053458F" w:rsidRPr="00990BBC" w:rsidRDefault="0053458F" w:rsidP="00F13AB5">
      <w:pPr>
        <w:spacing w:before="1" w:line="360" w:lineRule="auto"/>
        <w:ind w:left="142" w:right="364" w:firstLine="567"/>
        <w:rPr>
          <w:sz w:val="14"/>
          <w:szCs w:val="14"/>
        </w:rPr>
      </w:pPr>
    </w:p>
    <w:p w14:paraId="6ED83429" w14:textId="4E5AB9A0" w:rsidR="0053458F" w:rsidRPr="00990BBC" w:rsidRDefault="00000000" w:rsidP="00F13AB5">
      <w:pPr>
        <w:spacing w:line="360" w:lineRule="auto"/>
        <w:ind w:left="142" w:right="364" w:firstLine="567"/>
        <w:rPr>
          <w:sz w:val="24"/>
          <w:szCs w:val="24"/>
        </w:rPr>
      </w:pPr>
      <w:r w:rsidRPr="00990BBC">
        <w:rPr>
          <w:color w:val="0D0D0D"/>
          <w:sz w:val="24"/>
          <w:szCs w:val="24"/>
        </w:rPr>
        <w:t>3</w:t>
      </w:r>
      <w:r w:rsidRPr="00990BBC">
        <w:rPr>
          <w:color w:val="232323"/>
          <w:sz w:val="24"/>
          <w:szCs w:val="24"/>
        </w:rPr>
        <w:t xml:space="preserve">. </w:t>
      </w:r>
      <w:r w:rsidRPr="00990BBC">
        <w:rPr>
          <w:color w:val="0D0D0D"/>
          <w:sz w:val="24"/>
          <w:szCs w:val="24"/>
        </w:rPr>
        <w:t>Teman-teman yang ada di semester gasal (1) ini</w:t>
      </w:r>
      <w:r w:rsidRPr="00990BBC">
        <w:rPr>
          <w:color w:val="232323"/>
          <w:sz w:val="24"/>
          <w:szCs w:val="24"/>
        </w:rPr>
        <w:t>.</w:t>
      </w:r>
    </w:p>
    <w:p w14:paraId="7755F9F5" w14:textId="77777777" w:rsidR="0053458F" w:rsidRPr="00990BBC" w:rsidRDefault="0053458F" w:rsidP="00F13AB5">
      <w:pPr>
        <w:spacing w:before="10" w:line="360" w:lineRule="auto"/>
        <w:ind w:left="142" w:right="364" w:firstLine="567"/>
        <w:rPr>
          <w:sz w:val="14"/>
          <w:szCs w:val="14"/>
        </w:rPr>
      </w:pPr>
    </w:p>
    <w:p w14:paraId="50337889" w14:textId="77777777" w:rsidR="0053458F" w:rsidRPr="00990BBC" w:rsidRDefault="0053458F" w:rsidP="00F13AB5">
      <w:pPr>
        <w:spacing w:line="360" w:lineRule="auto"/>
        <w:ind w:left="142" w:right="364" w:firstLine="567"/>
      </w:pPr>
    </w:p>
    <w:p w14:paraId="61A3F1E4" w14:textId="77777777" w:rsidR="0053458F" w:rsidRPr="00990BBC" w:rsidRDefault="00000000" w:rsidP="00F13AB5">
      <w:pPr>
        <w:spacing w:line="360" w:lineRule="auto"/>
        <w:ind w:left="142" w:right="364" w:firstLine="567"/>
        <w:jc w:val="both"/>
        <w:rPr>
          <w:sz w:val="24"/>
          <w:szCs w:val="24"/>
        </w:rPr>
      </w:pPr>
      <w:r w:rsidRPr="00990BBC">
        <w:rPr>
          <w:color w:val="0D0D0D"/>
          <w:sz w:val="24"/>
          <w:szCs w:val="24"/>
        </w:rPr>
        <w:t>Hanya untaian do</w:t>
      </w:r>
      <w:r w:rsidRPr="00990BBC">
        <w:rPr>
          <w:color w:val="232323"/>
          <w:sz w:val="24"/>
          <w:szCs w:val="24"/>
        </w:rPr>
        <w:t>'</w:t>
      </w:r>
      <w:r w:rsidRPr="00990BBC">
        <w:rPr>
          <w:color w:val="0D0D0D"/>
          <w:sz w:val="24"/>
          <w:szCs w:val="24"/>
        </w:rPr>
        <w:t>a yang dapat kami panjatkan semoga amal baiknya di terima oleh Allah Swt. Dan menjadi  amal sholeh yang senantiasa mengalir keharibaan penguasa alam semesta</w:t>
      </w:r>
      <w:r w:rsidRPr="00990BBC">
        <w:rPr>
          <w:color w:val="232323"/>
          <w:sz w:val="24"/>
          <w:szCs w:val="24"/>
        </w:rPr>
        <w:t xml:space="preserve">. </w:t>
      </w:r>
      <w:r w:rsidRPr="00990BBC">
        <w:rPr>
          <w:color w:val="0D0D0D"/>
          <w:sz w:val="24"/>
          <w:szCs w:val="24"/>
        </w:rPr>
        <w:t>Akhimya kami menyadari bahwa makalah ini masih jauh sekali dari ke</w:t>
      </w:r>
      <w:r w:rsidRPr="00990BBC">
        <w:rPr>
          <w:color w:val="232323"/>
          <w:sz w:val="24"/>
          <w:szCs w:val="24"/>
        </w:rPr>
        <w:t>s</w:t>
      </w:r>
      <w:r w:rsidRPr="00990BBC">
        <w:rPr>
          <w:color w:val="0D0D0D"/>
          <w:sz w:val="24"/>
          <w:szCs w:val="24"/>
        </w:rPr>
        <w:t>empumaan</w:t>
      </w:r>
      <w:r w:rsidRPr="00990BBC">
        <w:rPr>
          <w:color w:val="232323"/>
          <w:sz w:val="24"/>
          <w:szCs w:val="24"/>
        </w:rPr>
        <w:t xml:space="preserve">, </w:t>
      </w:r>
      <w:r w:rsidRPr="00990BBC">
        <w:rPr>
          <w:color w:val="0D0D0D"/>
          <w:sz w:val="24"/>
          <w:szCs w:val="24"/>
        </w:rPr>
        <w:t>oleh karena itu kritik dan saran yang mampu membangkitkan jiwa kami</w:t>
      </w:r>
      <w:r w:rsidRPr="00990BBC">
        <w:rPr>
          <w:color w:val="232323"/>
          <w:sz w:val="24"/>
          <w:szCs w:val="24"/>
        </w:rPr>
        <w:t xml:space="preserve">, </w:t>
      </w:r>
      <w:r w:rsidRPr="00990BBC">
        <w:rPr>
          <w:color w:val="0D0D0D"/>
          <w:sz w:val="24"/>
          <w:szCs w:val="24"/>
        </w:rPr>
        <w:t>sangat diharapkan. Mudah-mudahan makalah ini mampu memberi manfaat serta menunjang  ilmu pengetahuan bagi penulis khususnya dan bagi para generasi yang akan datang</w:t>
      </w:r>
      <w:r w:rsidRPr="00990BBC">
        <w:rPr>
          <w:color w:val="232323"/>
          <w:sz w:val="24"/>
          <w:szCs w:val="24"/>
        </w:rPr>
        <w:t xml:space="preserve">. </w:t>
      </w:r>
      <w:r w:rsidRPr="00990BBC">
        <w:rPr>
          <w:color w:val="0D0D0D"/>
          <w:sz w:val="24"/>
          <w:szCs w:val="24"/>
        </w:rPr>
        <w:t>Serta senantiasa mendapat ridho-Nya. Amin.</w:t>
      </w:r>
    </w:p>
    <w:p w14:paraId="698394A9" w14:textId="77777777" w:rsidR="0053458F" w:rsidRPr="00990BBC" w:rsidRDefault="0053458F" w:rsidP="00F13AB5">
      <w:pPr>
        <w:spacing w:line="360" w:lineRule="auto"/>
        <w:ind w:left="142" w:right="364" w:firstLine="567"/>
      </w:pPr>
    </w:p>
    <w:p w14:paraId="77EB199E" w14:textId="77777777" w:rsidR="0053458F" w:rsidRPr="00990BBC" w:rsidRDefault="0053458F" w:rsidP="00F13AB5">
      <w:pPr>
        <w:spacing w:before="16" w:line="360" w:lineRule="auto"/>
        <w:ind w:left="142" w:right="364" w:firstLine="567"/>
      </w:pPr>
    </w:p>
    <w:p w14:paraId="2525CB94" w14:textId="7B59C418" w:rsidR="00EE276E" w:rsidRPr="00990BBC" w:rsidRDefault="00000000" w:rsidP="00F13AB5">
      <w:pPr>
        <w:spacing w:line="360" w:lineRule="auto"/>
        <w:ind w:left="142" w:right="364" w:firstLine="567"/>
        <w:jc w:val="right"/>
        <w:rPr>
          <w:sz w:val="24"/>
          <w:szCs w:val="24"/>
        </w:rPr>
      </w:pPr>
      <w:r w:rsidRPr="00990BBC">
        <w:rPr>
          <w:color w:val="0D0D0D"/>
          <w:sz w:val="24"/>
          <w:szCs w:val="24"/>
        </w:rPr>
        <w:t>Ponorogo</w:t>
      </w:r>
      <w:r w:rsidRPr="00990BBC">
        <w:rPr>
          <w:color w:val="232323"/>
          <w:sz w:val="24"/>
          <w:szCs w:val="24"/>
        </w:rPr>
        <w:t xml:space="preserve">,  </w:t>
      </w:r>
      <w:r w:rsidRPr="00990BBC">
        <w:rPr>
          <w:color w:val="0D0D0D"/>
          <w:sz w:val="24"/>
          <w:szCs w:val="24"/>
        </w:rPr>
        <w:t>20</w:t>
      </w:r>
      <w:r w:rsidR="003C4534" w:rsidRPr="00990BBC">
        <w:rPr>
          <w:color w:val="0D0D0D"/>
          <w:sz w:val="24"/>
          <w:szCs w:val="24"/>
        </w:rPr>
        <w:t>2</w:t>
      </w:r>
      <w:r w:rsidR="001E3A95">
        <w:rPr>
          <w:color w:val="0D0D0D"/>
          <w:sz w:val="24"/>
          <w:szCs w:val="24"/>
        </w:rPr>
        <w:t>3</w:t>
      </w:r>
    </w:p>
    <w:p w14:paraId="733F65A1" w14:textId="77777777" w:rsidR="00F13AB5" w:rsidRDefault="00F13AB5" w:rsidP="00F13AB5">
      <w:pPr>
        <w:spacing w:before="80" w:line="360" w:lineRule="auto"/>
        <w:ind w:left="142" w:right="364" w:firstLine="567"/>
        <w:jc w:val="center"/>
        <w:rPr>
          <w:b/>
          <w:bCs/>
          <w:color w:val="040404"/>
          <w:position w:val="-1"/>
          <w:sz w:val="22"/>
          <w:szCs w:val="22"/>
        </w:rPr>
      </w:pPr>
    </w:p>
    <w:p w14:paraId="50157CB4" w14:textId="3C8C73B3" w:rsidR="0053458F" w:rsidRPr="00990BBC" w:rsidRDefault="00000000" w:rsidP="00F13AB5">
      <w:pPr>
        <w:spacing w:before="80" w:line="360" w:lineRule="auto"/>
        <w:ind w:left="142" w:right="364" w:firstLine="567"/>
        <w:jc w:val="center"/>
        <w:rPr>
          <w:b/>
          <w:bCs/>
          <w:sz w:val="22"/>
          <w:szCs w:val="22"/>
        </w:rPr>
      </w:pPr>
      <w:r w:rsidRPr="00990BBC">
        <w:rPr>
          <w:b/>
          <w:bCs/>
          <w:color w:val="040404"/>
          <w:position w:val="-1"/>
          <w:sz w:val="22"/>
          <w:szCs w:val="22"/>
        </w:rPr>
        <w:lastRenderedPageBreak/>
        <w:t>DAFTAR</w:t>
      </w:r>
      <w:r w:rsidR="00285AE6" w:rsidRPr="00990BBC">
        <w:rPr>
          <w:b/>
          <w:bCs/>
          <w:color w:val="040404"/>
          <w:position w:val="-1"/>
          <w:sz w:val="22"/>
          <w:szCs w:val="22"/>
        </w:rPr>
        <w:t xml:space="preserve"> </w:t>
      </w:r>
      <w:r w:rsidRPr="00990BBC">
        <w:rPr>
          <w:b/>
          <w:bCs/>
          <w:color w:val="040404"/>
          <w:position w:val="-1"/>
          <w:sz w:val="22"/>
          <w:szCs w:val="22"/>
        </w:rPr>
        <w:t>ISI</w:t>
      </w:r>
    </w:p>
    <w:p w14:paraId="635DE73F" w14:textId="77777777" w:rsidR="0053458F" w:rsidRPr="00990BBC" w:rsidRDefault="0053458F" w:rsidP="00F13AB5">
      <w:pPr>
        <w:spacing w:line="360" w:lineRule="auto"/>
        <w:ind w:left="142" w:right="364" w:firstLine="567"/>
      </w:pPr>
    </w:p>
    <w:tbl>
      <w:tblPr>
        <w:tblW w:w="0" w:type="auto"/>
        <w:tblInd w:w="119" w:type="dxa"/>
        <w:tblLayout w:type="fixed"/>
        <w:tblCellMar>
          <w:left w:w="0" w:type="dxa"/>
          <w:right w:w="0" w:type="dxa"/>
        </w:tblCellMar>
        <w:tblLook w:val="01E0" w:firstRow="1" w:lastRow="1" w:firstColumn="1" w:lastColumn="1" w:noHBand="0" w:noVBand="0"/>
      </w:tblPr>
      <w:tblGrid>
        <w:gridCol w:w="5815"/>
        <w:gridCol w:w="3275"/>
      </w:tblGrid>
      <w:tr w:rsidR="0053458F" w:rsidRPr="00990BBC" w14:paraId="3FEF3573" w14:textId="77777777" w:rsidTr="00C654A4">
        <w:trPr>
          <w:trHeight w:hRule="exact" w:val="402"/>
        </w:trPr>
        <w:tc>
          <w:tcPr>
            <w:tcW w:w="5815" w:type="dxa"/>
          </w:tcPr>
          <w:p w14:paraId="247D3E45" w14:textId="77777777" w:rsidR="0053458F" w:rsidRPr="00990BBC" w:rsidRDefault="00000000" w:rsidP="00F13AB5">
            <w:pPr>
              <w:spacing w:before="71" w:line="360" w:lineRule="auto"/>
              <w:ind w:left="142" w:right="364" w:firstLine="567"/>
              <w:rPr>
                <w:b/>
                <w:bCs/>
                <w:sz w:val="22"/>
                <w:szCs w:val="22"/>
              </w:rPr>
            </w:pPr>
            <w:r w:rsidRPr="00990BBC">
              <w:rPr>
                <w:b/>
                <w:bCs/>
                <w:color w:val="040404"/>
                <w:sz w:val="22"/>
                <w:szCs w:val="22"/>
              </w:rPr>
              <w:t>KA TA PENGANTAR</w:t>
            </w:r>
          </w:p>
        </w:tc>
        <w:tc>
          <w:tcPr>
            <w:tcW w:w="3275" w:type="dxa"/>
          </w:tcPr>
          <w:p w14:paraId="73CAA37F" w14:textId="508D8B13" w:rsidR="0053458F" w:rsidRPr="00990BBC" w:rsidRDefault="0053458F" w:rsidP="00F13AB5">
            <w:pPr>
              <w:spacing w:before="82" w:line="360" w:lineRule="auto"/>
              <w:ind w:left="142" w:right="364" w:firstLine="567"/>
              <w:jc w:val="right"/>
              <w:rPr>
                <w:rFonts w:eastAsia="Courier New"/>
                <w:sz w:val="24"/>
                <w:szCs w:val="24"/>
              </w:rPr>
            </w:pPr>
          </w:p>
        </w:tc>
      </w:tr>
      <w:tr w:rsidR="0053458F" w:rsidRPr="00990BBC" w14:paraId="02F77F6E" w14:textId="77777777" w:rsidTr="00C654A4">
        <w:trPr>
          <w:trHeight w:hRule="exact" w:val="369"/>
        </w:trPr>
        <w:tc>
          <w:tcPr>
            <w:tcW w:w="5815" w:type="dxa"/>
          </w:tcPr>
          <w:p w14:paraId="56E24F6C" w14:textId="4033BF1C" w:rsidR="0053458F" w:rsidRPr="00990BBC" w:rsidRDefault="00000000" w:rsidP="00F13AB5">
            <w:pPr>
              <w:spacing w:before="25" w:line="360" w:lineRule="auto"/>
              <w:ind w:left="142" w:right="364" w:firstLine="567"/>
              <w:rPr>
                <w:b/>
                <w:bCs/>
                <w:sz w:val="24"/>
                <w:szCs w:val="24"/>
              </w:rPr>
            </w:pPr>
            <w:r w:rsidRPr="00990BBC">
              <w:rPr>
                <w:b/>
                <w:bCs/>
                <w:color w:val="040404"/>
                <w:sz w:val="24"/>
                <w:szCs w:val="24"/>
              </w:rPr>
              <w:t>DAFTAR</w:t>
            </w:r>
            <w:r w:rsidR="009E0721" w:rsidRPr="00990BBC">
              <w:rPr>
                <w:b/>
                <w:bCs/>
                <w:color w:val="040404"/>
                <w:sz w:val="24"/>
                <w:szCs w:val="24"/>
              </w:rPr>
              <w:t xml:space="preserve"> </w:t>
            </w:r>
            <w:r w:rsidRPr="00990BBC">
              <w:rPr>
                <w:b/>
                <w:bCs/>
                <w:color w:val="040404"/>
                <w:sz w:val="24"/>
                <w:szCs w:val="24"/>
              </w:rPr>
              <w:t>ISI</w:t>
            </w:r>
          </w:p>
        </w:tc>
        <w:tc>
          <w:tcPr>
            <w:tcW w:w="3275" w:type="dxa"/>
          </w:tcPr>
          <w:p w14:paraId="430DC97C" w14:textId="41A77703" w:rsidR="0053458F" w:rsidRPr="00990BBC" w:rsidRDefault="0053458F" w:rsidP="00F13AB5">
            <w:pPr>
              <w:spacing w:before="76" w:line="360" w:lineRule="auto"/>
              <w:ind w:left="142" w:right="364" w:firstLine="567"/>
              <w:jc w:val="right"/>
              <w:rPr>
                <w:rFonts w:eastAsia="Arial"/>
              </w:rPr>
            </w:pPr>
          </w:p>
        </w:tc>
      </w:tr>
      <w:tr w:rsidR="0053458F" w:rsidRPr="00990BBC" w14:paraId="5B8D2D43" w14:textId="77777777" w:rsidTr="00C654A4">
        <w:trPr>
          <w:trHeight w:hRule="exact" w:val="374"/>
        </w:trPr>
        <w:tc>
          <w:tcPr>
            <w:tcW w:w="5815" w:type="dxa"/>
          </w:tcPr>
          <w:p w14:paraId="6BE04938" w14:textId="04A00BA6" w:rsidR="0053458F" w:rsidRPr="00990BBC" w:rsidRDefault="00000000" w:rsidP="00F13AB5">
            <w:pPr>
              <w:spacing w:before="36" w:line="360" w:lineRule="auto"/>
              <w:ind w:left="142" w:right="364" w:firstLine="567"/>
              <w:rPr>
                <w:b/>
                <w:bCs/>
                <w:sz w:val="24"/>
                <w:szCs w:val="24"/>
              </w:rPr>
            </w:pPr>
            <w:r w:rsidRPr="00990BBC">
              <w:rPr>
                <w:b/>
                <w:bCs/>
                <w:color w:val="040404"/>
                <w:sz w:val="24"/>
                <w:szCs w:val="24"/>
              </w:rPr>
              <w:t>BAB</w:t>
            </w:r>
            <w:r w:rsidR="004A5FC9" w:rsidRPr="00990BBC">
              <w:rPr>
                <w:b/>
                <w:bCs/>
                <w:color w:val="040404"/>
                <w:sz w:val="24"/>
                <w:szCs w:val="24"/>
              </w:rPr>
              <w:t xml:space="preserve"> </w:t>
            </w:r>
            <w:r w:rsidRPr="00990BBC">
              <w:rPr>
                <w:b/>
                <w:bCs/>
                <w:color w:val="040404"/>
                <w:sz w:val="24"/>
                <w:szCs w:val="24"/>
              </w:rPr>
              <w:t>I</w:t>
            </w:r>
          </w:p>
        </w:tc>
        <w:tc>
          <w:tcPr>
            <w:tcW w:w="3275" w:type="dxa"/>
          </w:tcPr>
          <w:p w14:paraId="1665D446" w14:textId="11108413" w:rsidR="0053458F" w:rsidRPr="00990BBC" w:rsidRDefault="0053458F" w:rsidP="00F13AB5">
            <w:pPr>
              <w:spacing w:before="77" w:line="360" w:lineRule="auto"/>
              <w:ind w:left="142" w:right="364" w:firstLine="567"/>
              <w:jc w:val="right"/>
              <w:rPr>
                <w:rFonts w:eastAsia="Arial"/>
              </w:rPr>
            </w:pPr>
          </w:p>
        </w:tc>
      </w:tr>
      <w:tr w:rsidR="0053458F" w:rsidRPr="00990BBC" w14:paraId="1C148F74" w14:textId="77777777" w:rsidTr="00C654A4">
        <w:trPr>
          <w:trHeight w:hRule="exact" w:val="374"/>
        </w:trPr>
        <w:tc>
          <w:tcPr>
            <w:tcW w:w="5815" w:type="dxa"/>
          </w:tcPr>
          <w:p w14:paraId="520E4725" w14:textId="77777777" w:rsidR="0053458F" w:rsidRPr="00990BBC" w:rsidRDefault="00000000" w:rsidP="00F13AB5">
            <w:pPr>
              <w:spacing w:before="36" w:line="360" w:lineRule="auto"/>
              <w:ind w:left="142" w:right="364" w:firstLine="567"/>
              <w:rPr>
                <w:sz w:val="24"/>
                <w:szCs w:val="24"/>
              </w:rPr>
            </w:pPr>
            <w:r w:rsidRPr="00990BBC">
              <w:rPr>
                <w:color w:val="040404"/>
                <w:sz w:val="24"/>
                <w:szCs w:val="24"/>
              </w:rPr>
              <w:t>PENDAHULAN</w:t>
            </w:r>
          </w:p>
        </w:tc>
        <w:tc>
          <w:tcPr>
            <w:tcW w:w="3275" w:type="dxa"/>
          </w:tcPr>
          <w:p w14:paraId="08CC2E30" w14:textId="611D41B3" w:rsidR="0053458F" w:rsidRPr="00990BBC" w:rsidRDefault="0053458F" w:rsidP="00F13AB5">
            <w:pPr>
              <w:spacing w:before="77" w:line="360" w:lineRule="auto"/>
              <w:ind w:left="142" w:right="364" w:firstLine="567"/>
              <w:jc w:val="right"/>
              <w:rPr>
                <w:rFonts w:eastAsia="Arial"/>
              </w:rPr>
            </w:pPr>
          </w:p>
        </w:tc>
      </w:tr>
      <w:tr w:rsidR="0053458F" w:rsidRPr="00990BBC" w14:paraId="29DD2326" w14:textId="77777777" w:rsidTr="00C654A4">
        <w:trPr>
          <w:trHeight w:hRule="exact" w:val="375"/>
        </w:trPr>
        <w:tc>
          <w:tcPr>
            <w:tcW w:w="5815" w:type="dxa"/>
          </w:tcPr>
          <w:p w14:paraId="5BD00877" w14:textId="77777777" w:rsidR="0053458F" w:rsidRPr="00990BBC" w:rsidRDefault="00000000" w:rsidP="00F13AB5">
            <w:pPr>
              <w:spacing w:before="36" w:line="360" w:lineRule="auto"/>
              <w:ind w:left="142" w:right="364" w:firstLine="567"/>
              <w:rPr>
                <w:sz w:val="24"/>
                <w:szCs w:val="24"/>
              </w:rPr>
            </w:pPr>
            <w:r w:rsidRPr="00990BBC">
              <w:rPr>
                <w:color w:val="040404"/>
                <w:sz w:val="24"/>
                <w:szCs w:val="24"/>
              </w:rPr>
              <w:t>1.1 Latar Belakang</w:t>
            </w:r>
          </w:p>
        </w:tc>
        <w:tc>
          <w:tcPr>
            <w:tcW w:w="3275" w:type="dxa"/>
          </w:tcPr>
          <w:p w14:paraId="56E1A754" w14:textId="78CE918D" w:rsidR="0053458F" w:rsidRPr="00990BBC" w:rsidRDefault="0053458F" w:rsidP="00F13AB5">
            <w:pPr>
              <w:spacing w:before="82" w:line="360" w:lineRule="auto"/>
              <w:ind w:left="142" w:right="364" w:firstLine="567"/>
              <w:jc w:val="right"/>
              <w:rPr>
                <w:rFonts w:eastAsia="Arial"/>
              </w:rPr>
            </w:pPr>
          </w:p>
        </w:tc>
      </w:tr>
      <w:tr w:rsidR="0053458F" w:rsidRPr="00990BBC" w14:paraId="0BDF7178" w14:textId="77777777" w:rsidTr="00C654A4">
        <w:trPr>
          <w:trHeight w:hRule="exact" w:val="377"/>
        </w:trPr>
        <w:tc>
          <w:tcPr>
            <w:tcW w:w="5815" w:type="dxa"/>
          </w:tcPr>
          <w:p w14:paraId="239A3648" w14:textId="77777777" w:rsidR="0053458F" w:rsidRPr="00990BBC" w:rsidRDefault="00000000" w:rsidP="00F13AB5">
            <w:pPr>
              <w:spacing w:before="36" w:line="360" w:lineRule="auto"/>
              <w:ind w:left="142" w:right="364" w:firstLine="567"/>
              <w:rPr>
                <w:sz w:val="24"/>
                <w:szCs w:val="24"/>
              </w:rPr>
            </w:pPr>
            <w:r w:rsidRPr="00990BBC">
              <w:rPr>
                <w:color w:val="040404"/>
                <w:sz w:val="24"/>
                <w:szCs w:val="24"/>
              </w:rPr>
              <w:t>1.2 Tujuan</w:t>
            </w:r>
          </w:p>
        </w:tc>
        <w:tc>
          <w:tcPr>
            <w:tcW w:w="3275" w:type="dxa"/>
          </w:tcPr>
          <w:p w14:paraId="6E213AF3" w14:textId="172B7259" w:rsidR="0053458F" w:rsidRPr="00990BBC" w:rsidRDefault="0053458F" w:rsidP="00F13AB5">
            <w:pPr>
              <w:spacing w:before="82" w:line="360" w:lineRule="auto"/>
              <w:ind w:left="142" w:right="364" w:firstLine="567"/>
              <w:jc w:val="right"/>
              <w:rPr>
                <w:rFonts w:eastAsia="Arial"/>
              </w:rPr>
            </w:pPr>
          </w:p>
        </w:tc>
      </w:tr>
      <w:tr w:rsidR="0053458F" w:rsidRPr="00990BBC" w14:paraId="2359B433" w14:textId="77777777" w:rsidTr="00C654A4">
        <w:trPr>
          <w:trHeight w:hRule="exact" w:val="379"/>
        </w:trPr>
        <w:tc>
          <w:tcPr>
            <w:tcW w:w="5815" w:type="dxa"/>
          </w:tcPr>
          <w:p w14:paraId="1610BF5F" w14:textId="77777777" w:rsidR="0053458F" w:rsidRPr="00990BBC" w:rsidRDefault="00000000" w:rsidP="00F13AB5">
            <w:pPr>
              <w:spacing w:before="38" w:line="360" w:lineRule="auto"/>
              <w:ind w:left="142" w:right="364" w:firstLine="567"/>
              <w:rPr>
                <w:b/>
                <w:bCs/>
                <w:sz w:val="24"/>
                <w:szCs w:val="24"/>
              </w:rPr>
            </w:pPr>
            <w:r w:rsidRPr="00990BBC">
              <w:rPr>
                <w:b/>
                <w:bCs/>
                <w:color w:val="040404"/>
                <w:sz w:val="24"/>
                <w:szCs w:val="24"/>
              </w:rPr>
              <w:t>BAB II</w:t>
            </w:r>
          </w:p>
        </w:tc>
        <w:tc>
          <w:tcPr>
            <w:tcW w:w="3275" w:type="dxa"/>
          </w:tcPr>
          <w:p w14:paraId="1B8A4A86" w14:textId="103688D1" w:rsidR="0053458F" w:rsidRPr="00990BBC" w:rsidRDefault="0053458F" w:rsidP="00F13AB5">
            <w:pPr>
              <w:spacing w:before="66" w:line="360" w:lineRule="auto"/>
              <w:ind w:left="142" w:right="364" w:firstLine="567"/>
              <w:jc w:val="right"/>
              <w:rPr>
                <w:sz w:val="22"/>
                <w:szCs w:val="22"/>
              </w:rPr>
            </w:pPr>
          </w:p>
        </w:tc>
      </w:tr>
      <w:tr w:rsidR="0053458F" w:rsidRPr="00990BBC" w14:paraId="6CC6C98D" w14:textId="77777777" w:rsidTr="00C654A4">
        <w:trPr>
          <w:trHeight w:hRule="exact" w:val="377"/>
        </w:trPr>
        <w:tc>
          <w:tcPr>
            <w:tcW w:w="5815" w:type="dxa"/>
          </w:tcPr>
          <w:p w14:paraId="4362C0E0" w14:textId="77777777" w:rsidR="0053458F" w:rsidRPr="00990BBC" w:rsidRDefault="00000000" w:rsidP="00F13AB5">
            <w:pPr>
              <w:spacing w:before="33" w:line="360" w:lineRule="auto"/>
              <w:ind w:left="142" w:right="364" w:firstLine="567"/>
              <w:rPr>
                <w:sz w:val="24"/>
                <w:szCs w:val="24"/>
              </w:rPr>
            </w:pPr>
            <w:r w:rsidRPr="00990BBC">
              <w:rPr>
                <w:color w:val="040404"/>
                <w:sz w:val="24"/>
                <w:szCs w:val="24"/>
              </w:rPr>
              <w:t>LANDASAN TEORI</w:t>
            </w:r>
          </w:p>
        </w:tc>
        <w:tc>
          <w:tcPr>
            <w:tcW w:w="3275" w:type="dxa"/>
          </w:tcPr>
          <w:p w14:paraId="3E8E1BA1" w14:textId="27B2CA88" w:rsidR="0053458F" w:rsidRPr="00990BBC" w:rsidRDefault="0053458F" w:rsidP="00F13AB5">
            <w:pPr>
              <w:spacing w:before="66" w:line="360" w:lineRule="auto"/>
              <w:ind w:left="142" w:right="364" w:firstLine="567"/>
              <w:jc w:val="right"/>
              <w:rPr>
                <w:sz w:val="22"/>
                <w:szCs w:val="22"/>
              </w:rPr>
            </w:pPr>
          </w:p>
        </w:tc>
      </w:tr>
      <w:tr w:rsidR="0053458F" w:rsidRPr="00990BBC" w14:paraId="2D7C9AB9" w14:textId="77777777" w:rsidTr="00C654A4">
        <w:trPr>
          <w:trHeight w:hRule="exact" w:val="377"/>
        </w:trPr>
        <w:tc>
          <w:tcPr>
            <w:tcW w:w="5815" w:type="dxa"/>
          </w:tcPr>
          <w:p w14:paraId="212F0CCD" w14:textId="77777777" w:rsidR="0053458F" w:rsidRPr="00990BBC" w:rsidRDefault="00000000" w:rsidP="00F13AB5">
            <w:pPr>
              <w:spacing w:before="31" w:line="360" w:lineRule="auto"/>
              <w:ind w:left="142" w:right="364" w:firstLine="567"/>
              <w:rPr>
                <w:sz w:val="24"/>
                <w:szCs w:val="24"/>
              </w:rPr>
            </w:pPr>
            <w:r w:rsidRPr="00990BBC">
              <w:rPr>
                <w:color w:val="040404"/>
                <w:sz w:val="24"/>
                <w:szCs w:val="24"/>
              </w:rPr>
              <w:t>2.1 Percabangan .</w:t>
            </w:r>
          </w:p>
        </w:tc>
        <w:tc>
          <w:tcPr>
            <w:tcW w:w="3275" w:type="dxa"/>
          </w:tcPr>
          <w:p w14:paraId="250AE193" w14:textId="2A761CAB" w:rsidR="0053458F" w:rsidRPr="00990BBC" w:rsidRDefault="0053458F" w:rsidP="00F13AB5">
            <w:pPr>
              <w:spacing w:before="64" w:line="360" w:lineRule="auto"/>
              <w:ind w:left="142" w:right="364" w:firstLine="567"/>
              <w:jc w:val="right"/>
              <w:rPr>
                <w:sz w:val="22"/>
                <w:szCs w:val="22"/>
              </w:rPr>
            </w:pPr>
          </w:p>
        </w:tc>
      </w:tr>
      <w:tr w:rsidR="0053458F" w:rsidRPr="00990BBC" w14:paraId="4F540948" w14:textId="77777777" w:rsidTr="00C654A4">
        <w:trPr>
          <w:trHeight w:hRule="exact" w:val="374"/>
        </w:trPr>
        <w:tc>
          <w:tcPr>
            <w:tcW w:w="5815" w:type="dxa"/>
          </w:tcPr>
          <w:p w14:paraId="20486847" w14:textId="77777777" w:rsidR="0053458F" w:rsidRPr="00990BBC" w:rsidRDefault="00000000" w:rsidP="00F13AB5">
            <w:pPr>
              <w:spacing w:before="33" w:line="360" w:lineRule="auto"/>
              <w:ind w:left="142" w:right="364" w:firstLine="567"/>
              <w:rPr>
                <w:sz w:val="24"/>
                <w:szCs w:val="24"/>
              </w:rPr>
            </w:pPr>
            <w:r w:rsidRPr="00990BBC">
              <w:rPr>
                <w:color w:val="040404"/>
                <w:sz w:val="24"/>
                <w:szCs w:val="24"/>
              </w:rPr>
              <w:t>2.2 Fungsi Int</w:t>
            </w:r>
          </w:p>
        </w:tc>
        <w:tc>
          <w:tcPr>
            <w:tcW w:w="3275" w:type="dxa"/>
          </w:tcPr>
          <w:p w14:paraId="14D520B2" w14:textId="20E27383" w:rsidR="0053458F" w:rsidRPr="00990BBC" w:rsidRDefault="0053458F" w:rsidP="00F13AB5">
            <w:pPr>
              <w:spacing w:before="61" w:line="360" w:lineRule="auto"/>
              <w:ind w:left="142" w:right="364" w:firstLine="567"/>
              <w:jc w:val="center"/>
              <w:rPr>
                <w:sz w:val="22"/>
                <w:szCs w:val="22"/>
              </w:rPr>
            </w:pPr>
          </w:p>
        </w:tc>
      </w:tr>
      <w:tr w:rsidR="0053458F" w:rsidRPr="00990BBC" w14:paraId="62F7950A" w14:textId="77777777" w:rsidTr="00C654A4">
        <w:trPr>
          <w:trHeight w:hRule="exact" w:val="377"/>
        </w:trPr>
        <w:tc>
          <w:tcPr>
            <w:tcW w:w="5815" w:type="dxa"/>
          </w:tcPr>
          <w:p w14:paraId="65F4E6F8" w14:textId="570E9A51" w:rsidR="0053458F" w:rsidRPr="00990BBC" w:rsidRDefault="00000000" w:rsidP="00F13AB5">
            <w:pPr>
              <w:spacing w:before="33" w:line="360" w:lineRule="auto"/>
              <w:ind w:left="142" w:right="364" w:firstLine="567"/>
              <w:rPr>
                <w:sz w:val="24"/>
                <w:szCs w:val="24"/>
              </w:rPr>
            </w:pPr>
            <w:r w:rsidRPr="00990BBC">
              <w:rPr>
                <w:color w:val="040404"/>
                <w:sz w:val="24"/>
                <w:szCs w:val="24"/>
              </w:rPr>
              <w:t>2.3 Perulangan Do-while</w:t>
            </w:r>
          </w:p>
        </w:tc>
        <w:tc>
          <w:tcPr>
            <w:tcW w:w="3275" w:type="dxa"/>
          </w:tcPr>
          <w:p w14:paraId="7F4DB3CC" w14:textId="0D8ACCE0" w:rsidR="0053458F" w:rsidRPr="00990BBC" w:rsidRDefault="0053458F" w:rsidP="00F13AB5">
            <w:pPr>
              <w:spacing w:before="66" w:line="360" w:lineRule="auto"/>
              <w:ind w:left="142" w:right="364" w:firstLine="567"/>
              <w:jc w:val="right"/>
              <w:rPr>
                <w:sz w:val="22"/>
                <w:szCs w:val="22"/>
              </w:rPr>
            </w:pPr>
          </w:p>
        </w:tc>
      </w:tr>
      <w:tr w:rsidR="0053458F" w:rsidRPr="00990BBC" w14:paraId="7248B262" w14:textId="77777777" w:rsidTr="00C654A4">
        <w:trPr>
          <w:trHeight w:hRule="exact" w:val="377"/>
        </w:trPr>
        <w:tc>
          <w:tcPr>
            <w:tcW w:w="5815" w:type="dxa"/>
          </w:tcPr>
          <w:p w14:paraId="4F1D8B41" w14:textId="77777777" w:rsidR="0053458F" w:rsidRPr="00990BBC" w:rsidRDefault="00000000" w:rsidP="00F13AB5">
            <w:pPr>
              <w:spacing w:before="31" w:line="360" w:lineRule="auto"/>
              <w:ind w:left="142" w:right="364" w:firstLine="567"/>
              <w:rPr>
                <w:sz w:val="24"/>
                <w:szCs w:val="24"/>
              </w:rPr>
            </w:pPr>
            <w:r w:rsidRPr="00990BBC">
              <w:rPr>
                <w:color w:val="040404"/>
                <w:sz w:val="24"/>
                <w:szCs w:val="24"/>
              </w:rPr>
              <w:t>2.4 Penggunaan Array</w:t>
            </w:r>
          </w:p>
        </w:tc>
        <w:tc>
          <w:tcPr>
            <w:tcW w:w="3275" w:type="dxa"/>
          </w:tcPr>
          <w:p w14:paraId="3B7428A9" w14:textId="2C066CDB" w:rsidR="0053458F" w:rsidRPr="00990BBC" w:rsidRDefault="0053458F" w:rsidP="00F13AB5">
            <w:pPr>
              <w:spacing w:before="64" w:line="360" w:lineRule="auto"/>
              <w:ind w:left="142" w:right="364" w:firstLine="567"/>
              <w:jc w:val="right"/>
              <w:rPr>
                <w:sz w:val="22"/>
                <w:szCs w:val="22"/>
              </w:rPr>
            </w:pPr>
          </w:p>
        </w:tc>
      </w:tr>
      <w:tr w:rsidR="00983EED" w:rsidRPr="00990BBC" w14:paraId="689C2DF5" w14:textId="77777777" w:rsidTr="00C654A4">
        <w:trPr>
          <w:trHeight w:hRule="exact" w:val="377"/>
        </w:trPr>
        <w:tc>
          <w:tcPr>
            <w:tcW w:w="5815" w:type="dxa"/>
          </w:tcPr>
          <w:p w14:paraId="7098F6FD" w14:textId="58B10FE2" w:rsidR="00983EED" w:rsidRPr="00777C60" w:rsidRDefault="00983EED" w:rsidP="00F13AB5">
            <w:pPr>
              <w:spacing w:before="31" w:line="360" w:lineRule="auto"/>
              <w:ind w:left="142" w:right="364" w:firstLine="567"/>
              <w:rPr>
                <w:color w:val="040404"/>
                <w:sz w:val="24"/>
                <w:szCs w:val="24"/>
              </w:rPr>
            </w:pPr>
            <w:r w:rsidRPr="00777C60">
              <w:rPr>
                <w:color w:val="040404"/>
                <w:sz w:val="24"/>
                <w:szCs w:val="24"/>
              </w:rPr>
              <w:t xml:space="preserve">2.5 </w:t>
            </w:r>
            <w:r w:rsidR="00DF177D" w:rsidRPr="00777C60">
              <w:rPr>
                <w:color w:val="070707"/>
                <w:sz w:val="24"/>
                <w:szCs w:val="24"/>
              </w:rPr>
              <w:t>OOP  (object oriented programming).</w:t>
            </w:r>
          </w:p>
        </w:tc>
        <w:tc>
          <w:tcPr>
            <w:tcW w:w="3275" w:type="dxa"/>
          </w:tcPr>
          <w:p w14:paraId="37483814" w14:textId="77777777" w:rsidR="00983EED" w:rsidRPr="00990BBC" w:rsidRDefault="00983EED" w:rsidP="00F13AB5">
            <w:pPr>
              <w:spacing w:before="64" w:line="360" w:lineRule="auto"/>
              <w:ind w:left="142" w:right="364" w:firstLine="567"/>
              <w:jc w:val="right"/>
              <w:rPr>
                <w:sz w:val="22"/>
                <w:szCs w:val="22"/>
              </w:rPr>
            </w:pPr>
          </w:p>
        </w:tc>
      </w:tr>
      <w:tr w:rsidR="00983EED" w:rsidRPr="00990BBC" w14:paraId="124FBE12" w14:textId="77777777" w:rsidTr="00C654A4">
        <w:trPr>
          <w:trHeight w:hRule="exact" w:val="372"/>
        </w:trPr>
        <w:tc>
          <w:tcPr>
            <w:tcW w:w="5815" w:type="dxa"/>
          </w:tcPr>
          <w:p w14:paraId="69F05562" w14:textId="18F1C249" w:rsidR="00983EED" w:rsidRPr="00777C60" w:rsidRDefault="00983EED" w:rsidP="00F13AB5">
            <w:pPr>
              <w:spacing w:before="33" w:line="360" w:lineRule="auto"/>
              <w:ind w:left="142" w:right="364" w:firstLine="567"/>
              <w:rPr>
                <w:sz w:val="24"/>
                <w:szCs w:val="24"/>
              </w:rPr>
            </w:pPr>
            <w:r w:rsidRPr="00777C60">
              <w:rPr>
                <w:color w:val="040404"/>
                <w:sz w:val="24"/>
                <w:szCs w:val="24"/>
              </w:rPr>
              <w:t xml:space="preserve">    2.6 </w:t>
            </w:r>
            <w:r w:rsidR="0033401D" w:rsidRPr="00777C60">
              <w:rPr>
                <w:color w:val="040404"/>
                <w:sz w:val="24"/>
                <w:szCs w:val="24"/>
              </w:rPr>
              <w:t>GoTo</w:t>
            </w:r>
          </w:p>
        </w:tc>
        <w:tc>
          <w:tcPr>
            <w:tcW w:w="3275" w:type="dxa"/>
          </w:tcPr>
          <w:p w14:paraId="44086D23" w14:textId="0E24921F" w:rsidR="00983EED" w:rsidRPr="00990BBC" w:rsidRDefault="00983EED" w:rsidP="00F13AB5">
            <w:pPr>
              <w:spacing w:before="74" w:line="360" w:lineRule="auto"/>
              <w:ind w:left="142" w:right="364" w:firstLine="567"/>
              <w:jc w:val="right"/>
              <w:rPr>
                <w:rFonts w:eastAsia="Arial"/>
              </w:rPr>
            </w:pPr>
          </w:p>
        </w:tc>
      </w:tr>
      <w:tr w:rsidR="00983EED" w:rsidRPr="00990BBC" w14:paraId="1B44F53D" w14:textId="77777777" w:rsidTr="00C654A4">
        <w:trPr>
          <w:trHeight w:hRule="exact" w:val="375"/>
        </w:trPr>
        <w:tc>
          <w:tcPr>
            <w:tcW w:w="5815" w:type="dxa"/>
          </w:tcPr>
          <w:p w14:paraId="183B70AA" w14:textId="002D0F12" w:rsidR="00983EED" w:rsidRPr="00777C60" w:rsidRDefault="00983EED" w:rsidP="00F13AB5">
            <w:pPr>
              <w:spacing w:before="36" w:line="360" w:lineRule="auto"/>
              <w:ind w:left="142" w:right="364" w:firstLine="567"/>
              <w:rPr>
                <w:sz w:val="24"/>
                <w:szCs w:val="24"/>
              </w:rPr>
            </w:pPr>
            <w:r w:rsidRPr="00777C60">
              <w:rPr>
                <w:color w:val="040404"/>
                <w:sz w:val="24"/>
                <w:szCs w:val="24"/>
              </w:rPr>
              <w:t xml:space="preserve">    2.7 </w:t>
            </w:r>
            <w:r w:rsidR="0033401D" w:rsidRPr="00777C60">
              <w:rPr>
                <w:color w:val="070707"/>
                <w:sz w:val="24"/>
                <w:szCs w:val="24"/>
              </w:rPr>
              <w:t>Manipulasi Space</w:t>
            </w:r>
          </w:p>
        </w:tc>
        <w:tc>
          <w:tcPr>
            <w:tcW w:w="3275" w:type="dxa"/>
          </w:tcPr>
          <w:p w14:paraId="3B5DDF1B" w14:textId="1F294ABA" w:rsidR="00983EED" w:rsidRPr="00990BBC" w:rsidRDefault="00983EED" w:rsidP="00F13AB5">
            <w:pPr>
              <w:spacing w:before="82" w:line="360" w:lineRule="auto"/>
              <w:ind w:left="142" w:right="364" w:firstLine="567"/>
              <w:jc w:val="right"/>
              <w:rPr>
                <w:rFonts w:eastAsia="Arial"/>
              </w:rPr>
            </w:pPr>
          </w:p>
        </w:tc>
      </w:tr>
      <w:tr w:rsidR="00983EED" w:rsidRPr="00990BBC" w14:paraId="193CE301" w14:textId="77777777" w:rsidTr="00C654A4">
        <w:trPr>
          <w:trHeight w:hRule="exact" w:val="375"/>
        </w:trPr>
        <w:tc>
          <w:tcPr>
            <w:tcW w:w="5815" w:type="dxa"/>
          </w:tcPr>
          <w:p w14:paraId="651FA2B8" w14:textId="6E007065" w:rsidR="00983EED" w:rsidRPr="00777C60" w:rsidRDefault="00983EED" w:rsidP="00F13AB5">
            <w:pPr>
              <w:spacing w:before="36" w:line="360" w:lineRule="auto"/>
              <w:ind w:left="142" w:right="364" w:firstLine="567"/>
              <w:rPr>
                <w:color w:val="040404"/>
                <w:sz w:val="24"/>
                <w:szCs w:val="24"/>
              </w:rPr>
            </w:pPr>
            <w:r w:rsidRPr="00777C60">
              <w:rPr>
                <w:color w:val="040404"/>
                <w:sz w:val="24"/>
                <w:szCs w:val="24"/>
              </w:rPr>
              <w:t xml:space="preserve">    2.8 </w:t>
            </w:r>
            <w:r w:rsidR="00CE3778" w:rsidRPr="00777C60">
              <w:rPr>
                <w:color w:val="070707"/>
                <w:sz w:val="24"/>
                <w:szCs w:val="24"/>
              </w:rPr>
              <w:t>Time/Date</w:t>
            </w:r>
          </w:p>
        </w:tc>
        <w:tc>
          <w:tcPr>
            <w:tcW w:w="3275" w:type="dxa"/>
          </w:tcPr>
          <w:p w14:paraId="09B25393" w14:textId="77777777" w:rsidR="00983EED" w:rsidRPr="00990BBC" w:rsidRDefault="00983EED" w:rsidP="00F13AB5">
            <w:pPr>
              <w:spacing w:before="82" w:line="360" w:lineRule="auto"/>
              <w:ind w:left="142" w:right="364" w:firstLine="567"/>
              <w:jc w:val="right"/>
              <w:rPr>
                <w:rFonts w:eastAsia="Arial"/>
              </w:rPr>
            </w:pPr>
          </w:p>
        </w:tc>
      </w:tr>
      <w:tr w:rsidR="00983EED" w:rsidRPr="00990BBC" w14:paraId="63184059" w14:textId="77777777" w:rsidTr="00C654A4">
        <w:trPr>
          <w:trHeight w:hRule="exact" w:val="375"/>
        </w:trPr>
        <w:tc>
          <w:tcPr>
            <w:tcW w:w="5815" w:type="dxa"/>
          </w:tcPr>
          <w:p w14:paraId="433C7E5D" w14:textId="6B6583FF" w:rsidR="00983EED" w:rsidRPr="00777C60" w:rsidRDefault="00983EED" w:rsidP="00F13AB5">
            <w:pPr>
              <w:spacing w:before="36" w:line="360" w:lineRule="auto"/>
              <w:ind w:left="142" w:right="364" w:firstLine="567"/>
              <w:rPr>
                <w:color w:val="040404"/>
                <w:sz w:val="24"/>
                <w:szCs w:val="24"/>
              </w:rPr>
            </w:pPr>
            <w:r w:rsidRPr="00777C60">
              <w:rPr>
                <w:color w:val="040404"/>
                <w:sz w:val="24"/>
                <w:szCs w:val="24"/>
              </w:rPr>
              <w:t xml:space="preserve">    2.9 </w:t>
            </w:r>
            <w:r w:rsidR="00CE3778" w:rsidRPr="00777C60">
              <w:rPr>
                <w:color w:val="040404"/>
                <w:sz w:val="24"/>
                <w:szCs w:val="24"/>
              </w:rPr>
              <w:t>Input / Output</w:t>
            </w:r>
          </w:p>
        </w:tc>
        <w:tc>
          <w:tcPr>
            <w:tcW w:w="3275" w:type="dxa"/>
          </w:tcPr>
          <w:p w14:paraId="02C88EBB" w14:textId="77777777" w:rsidR="00983EED" w:rsidRPr="00990BBC" w:rsidRDefault="00983EED" w:rsidP="00F13AB5">
            <w:pPr>
              <w:spacing w:before="82" w:line="360" w:lineRule="auto"/>
              <w:ind w:left="142" w:right="364" w:firstLine="567"/>
              <w:jc w:val="right"/>
              <w:rPr>
                <w:rFonts w:eastAsia="Arial"/>
              </w:rPr>
            </w:pPr>
          </w:p>
        </w:tc>
      </w:tr>
      <w:tr w:rsidR="00AB6F43" w:rsidRPr="00990BBC" w14:paraId="33C63B44" w14:textId="77777777" w:rsidTr="00C654A4">
        <w:trPr>
          <w:trHeight w:hRule="exact" w:val="375"/>
        </w:trPr>
        <w:tc>
          <w:tcPr>
            <w:tcW w:w="5815" w:type="dxa"/>
          </w:tcPr>
          <w:p w14:paraId="0FC35032" w14:textId="4ACF9571" w:rsidR="00AB6F43" w:rsidRPr="00777C60" w:rsidRDefault="00AB6F43" w:rsidP="00F13AB5">
            <w:pPr>
              <w:spacing w:before="36" w:line="360" w:lineRule="auto"/>
              <w:ind w:left="142" w:right="364" w:firstLine="567"/>
              <w:rPr>
                <w:color w:val="040404"/>
                <w:sz w:val="24"/>
                <w:szCs w:val="24"/>
              </w:rPr>
            </w:pPr>
            <w:r w:rsidRPr="00777C60">
              <w:rPr>
                <w:color w:val="040404"/>
                <w:sz w:val="24"/>
                <w:szCs w:val="24"/>
              </w:rPr>
              <w:t xml:space="preserve">    2.10 </w:t>
            </w:r>
            <w:r w:rsidR="004F6DFB" w:rsidRPr="00777C60">
              <w:rPr>
                <w:color w:val="040404"/>
                <w:sz w:val="24"/>
                <w:szCs w:val="24"/>
              </w:rPr>
              <w:t>Random</w:t>
            </w:r>
          </w:p>
        </w:tc>
        <w:tc>
          <w:tcPr>
            <w:tcW w:w="3275" w:type="dxa"/>
          </w:tcPr>
          <w:p w14:paraId="52E845AF" w14:textId="77777777" w:rsidR="00AB6F43" w:rsidRPr="00990BBC" w:rsidRDefault="00AB6F43" w:rsidP="00F13AB5">
            <w:pPr>
              <w:spacing w:before="82" w:line="360" w:lineRule="auto"/>
              <w:ind w:left="142" w:right="364" w:firstLine="567"/>
              <w:jc w:val="right"/>
              <w:rPr>
                <w:rFonts w:eastAsia="Arial"/>
              </w:rPr>
            </w:pPr>
          </w:p>
        </w:tc>
      </w:tr>
      <w:tr w:rsidR="005C4D72" w:rsidRPr="00990BBC" w14:paraId="5E3DEE6E" w14:textId="77777777" w:rsidTr="00C654A4">
        <w:trPr>
          <w:trHeight w:hRule="exact" w:val="375"/>
        </w:trPr>
        <w:tc>
          <w:tcPr>
            <w:tcW w:w="5815" w:type="dxa"/>
          </w:tcPr>
          <w:p w14:paraId="13285BD6" w14:textId="07173C55" w:rsidR="005C4D72" w:rsidRPr="00777C60" w:rsidRDefault="00415FFF" w:rsidP="00F13AB5">
            <w:pPr>
              <w:spacing w:before="36" w:line="360" w:lineRule="auto"/>
              <w:ind w:left="142" w:right="364" w:firstLine="567"/>
              <w:rPr>
                <w:color w:val="040404"/>
                <w:sz w:val="24"/>
                <w:szCs w:val="24"/>
              </w:rPr>
            </w:pPr>
            <w:r w:rsidRPr="00777C60">
              <w:rPr>
                <w:color w:val="040404"/>
                <w:sz w:val="24"/>
                <w:szCs w:val="24"/>
              </w:rPr>
              <w:t xml:space="preserve">    </w:t>
            </w:r>
            <w:r w:rsidR="005C4D72" w:rsidRPr="00777C60">
              <w:rPr>
                <w:color w:val="040404"/>
                <w:sz w:val="24"/>
                <w:szCs w:val="24"/>
              </w:rPr>
              <w:t xml:space="preserve">2.11 </w:t>
            </w:r>
            <w:r w:rsidR="006F576F" w:rsidRPr="00777C60">
              <w:rPr>
                <w:color w:val="040404"/>
                <w:sz w:val="24"/>
                <w:szCs w:val="24"/>
              </w:rPr>
              <w:t>String.length()</w:t>
            </w:r>
          </w:p>
        </w:tc>
        <w:tc>
          <w:tcPr>
            <w:tcW w:w="3275" w:type="dxa"/>
          </w:tcPr>
          <w:p w14:paraId="0E57ED79" w14:textId="77777777" w:rsidR="005C4D72" w:rsidRPr="00990BBC" w:rsidRDefault="005C4D72" w:rsidP="00F13AB5">
            <w:pPr>
              <w:spacing w:before="82" w:line="360" w:lineRule="auto"/>
              <w:ind w:left="142" w:right="364" w:firstLine="567"/>
              <w:jc w:val="right"/>
              <w:rPr>
                <w:rFonts w:eastAsia="Arial"/>
              </w:rPr>
            </w:pPr>
          </w:p>
        </w:tc>
      </w:tr>
      <w:tr w:rsidR="005C4D72" w:rsidRPr="00990BBC" w14:paraId="4D7288BC" w14:textId="77777777" w:rsidTr="00C654A4">
        <w:trPr>
          <w:trHeight w:hRule="exact" w:val="375"/>
        </w:trPr>
        <w:tc>
          <w:tcPr>
            <w:tcW w:w="5815" w:type="dxa"/>
          </w:tcPr>
          <w:p w14:paraId="42791414" w14:textId="3702B0E0" w:rsidR="005C4D72" w:rsidRPr="00777C60" w:rsidRDefault="00DE6390" w:rsidP="00F13AB5">
            <w:pPr>
              <w:spacing w:before="36" w:line="360" w:lineRule="auto"/>
              <w:ind w:left="142" w:right="364" w:firstLine="567"/>
              <w:rPr>
                <w:color w:val="040404"/>
                <w:sz w:val="24"/>
                <w:szCs w:val="24"/>
              </w:rPr>
            </w:pPr>
            <w:r w:rsidRPr="00777C60">
              <w:rPr>
                <w:color w:val="040404"/>
                <w:sz w:val="24"/>
                <w:szCs w:val="24"/>
              </w:rPr>
              <w:t xml:space="preserve">    </w:t>
            </w:r>
            <w:r w:rsidR="005C4D72" w:rsidRPr="00777C60">
              <w:rPr>
                <w:color w:val="040404"/>
                <w:sz w:val="24"/>
                <w:szCs w:val="24"/>
              </w:rPr>
              <w:t xml:space="preserve">2.12 </w:t>
            </w:r>
            <w:r w:rsidR="0017184A" w:rsidRPr="00777C60">
              <w:rPr>
                <w:color w:val="040404"/>
                <w:sz w:val="24"/>
                <w:szCs w:val="24"/>
              </w:rPr>
              <w:t>Clear Screen</w:t>
            </w:r>
            <w:r w:rsidR="00B42814" w:rsidRPr="00777C60">
              <w:rPr>
                <w:color w:val="040404"/>
                <w:sz w:val="24"/>
                <w:szCs w:val="24"/>
              </w:rPr>
              <w:t xml:space="preserve"> / system (‘cls’)</w:t>
            </w:r>
          </w:p>
        </w:tc>
        <w:tc>
          <w:tcPr>
            <w:tcW w:w="3275" w:type="dxa"/>
          </w:tcPr>
          <w:p w14:paraId="3A042E57" w14:textId="77777777" w:rsidR="005C4D72" w:rsidRPr="00990BBC" w:rsidRDefault="005C4D72" w:rsidP="00F13AB5">
            <w:pPr>
              <w:spacing w:before="82" w:line="360" w:lineRule="auto"/>
              <w:ind w:left="142" w:right="364" w:firstLine="567"/>
              <w:jc w:val="right"/>
              <w:rPr>
                <w:rFonts w:eastAsia="Arial"/>
              </w:rPr>
            </w:pPr>
          </w:p>
        </w:tc>
      </w:tr>
      <w:tr w:rsidR="005C4D72" w:rsidRPr="00990BBC" w14:paraId="3845735D" w14:textId="77777777" w:rsidTr="00C654A4">
        <w:trPr>
          <w:trHeight w:hRule="exact" w:val="375"/>
        </w:trPr>
        <w:tc>
          <w:tcPr>
            <w:tcW w:w="5815" w:type="dxa"/>
          </w:tcPr>
          <w:p w14:paraId="49C2603C" w14:textId="054356EB" w:rsidR="005C4D72" w:rsidRPr="00777C60" w:rsidRDefault="005C4D72" w:rsidP="00F13AB5">
            <w:pPr>
              <w:spacing w:before="36" w:line="360" w:lineRule="auto"/>
              <w:ind w:left="142" w:right="364" w:firstLine="567"/>
              <w:rPr>
                <w:color w:val="040404"/>
                <w:sz w:val="24"/>
                <w:szCs w:val="24"/>
              </w:rPr>
            </w:pPr>
            <w:r w:rsidRPr="00777C60">
              <w:rPr>
                <w:color w:val="040404"/>
                <w:sz w:val="24"/>
                <w:szCs w:val="24"/>
              </w:rPr>
              <w:t xml:space="preserve">   </w:t>
            </w:r>
            <w:r w:rsidR="00DE6390" w:rsidRPr="00777C60">
              <w:rPr>
                <w:color w:val="040404"/>
                <w:sz w:val="24"/>
                <w:szCs w:val="24"/>
              </w:rPr>
              <w:t xml:space="preserve"> </w:t>
            </w:r>
            <w:r w:rsidRPr="00777C60">
              <w:rPr>
                <w:color w:val="040404"/>
                <w:sz w:val="24"/>
                <w:szCs w:val="24"/>
              </w:rPr>
              <w:t xml:space="preserve">2.13 </w:t>
            </w:r>
            <w:r w:rsidR="000D3473" w:rsidRPr="00777C60">
              <w:rPr>
                <w:color w:val="070707"/>
                <w:sz w:val="24"/>
                <w:szCs w:val="24"/>
              </w:rPr>
              <w:t>Operator Arimatika</w:t>
            </w:r>
            <w:r w:rsidR="00911A29" w:rsidRPr="00777C60">
              <w:rPr>
                <w:color w:val="070707"/>
                <w:sz w:val="24"/>
                <w:szCs w:val="24"/>
              </w:rPr>
              <w:t>,</w:t>
            </w:r>
            <w:r w:rsidR="000D3473" w:rsidRPr="00777C60">
              <w:rPr>
                <w:color w:val="070707"/>
                <w:sz w:val="24"/>
                <w:szCs w:val="24"/>
              </w:rPr>
              <w:t>Perbandingan &amp; Penugasan</w:t>
            </w:r>
          </w:p>
        </w:tc>
        <w:tc>
          <w:tcPr>
            <w:tcW w:w="3275" w:type="dxa"/>
          </w:tcPr>
          <w:p w14:paraId="40F2A8E0" w14:textId="77777777" w:rsidR="005C4D72" w:rsidRPr="00990BBC" w:rsidRDefault="005C4D72" w:rsidP="00F13AB5">
            <w:pPr>
              <w:spacing w:before="82" w:line="360" w:lineRule="auto"/>
              <w:ind w:left="142" w:right="364" w:firstLine="567"/>
              <w:jc w:val="right"/>
              <w:rPr>
                <w:rFonts w:eastAsia="Arial"/>
              </w:rPr>
            </w:pPr>
          </w:p>
        </w:tc>
      </w:tr>
      <w:tr w:rsidR="005C4D72" w:rsidRPr="00990BBC" w14:paraId="563D35C4" w14:textId="77777777" w:rsidTr="00C654A4">
        <w:trPr>
          <w:trHeight w:hRule="exact" w:val="375"/>
        </w:trPr>
        <w:tc>
          <w:tcPr>
            <w:tcW w:w="5815" w:type="dxa"/>
          </w:tcPr>
          <w:p w14:paraId="49269BC5" w14:textId="3B63E373" w:rsidR="005C4D72" w:rsidRPr="00777C60" w:rsidRDefault="005C4D72" w:rsidP="00F13AB5">
            <w:pPr>
              <w:spacing w:before="36" w:line="360" w:lineRule="auto"/>
              <w:ind w:left="142" w:right="364" w:firstLine="567"/>
              <w:rPr>
                <w:color w:val="040404"/>
                <w:sz w:val="24"/>
                <w:szCs w:val="24"/>
              </w:rPr>
            </w:pPr>
            <w:r w:rsidRPr="00777C60">
              <w:rPr>
                <w:color w:val="040404"/>
                <w:sz w:val="24"/>
                <w:szCs w:val="24"/>
              </w:rPr>
              <w:t xml:space="preserve">    2.14 </w:t>
            </w:r>
            <w:r w:rsidR="0062675D" w:rsidRPr="00777C60">
              <w:rPr>
                <w:color w:val="070707"/>
                <w:sz w:val="24"/>
                <w:szCs w:val="24"/>
              </w:rPr>
              <w:t>Variable /Tipe Data</w:t>
            </w:r>
          </w:p>
        </w:tc>
        <w:tc>
          <w:tcPr>
            <w:tcW w:w="3275" w:type="dxa"/>
          </w:tcPr>
          <w:p w14:paraId="6932A051" w14:textId="77777777" w:rsidR="005C4D72" w:rsidRPr="00990BBC" w:rsidRDefault="005C4D72" w:rsidP="00F13AB5">
            <w:pPr>
              <w:spacing w:before="82" w:line="360" w:lineRule="auto"/>
              <w:ind w:left="142" w:right="364" w:firstLine="567"/>
              <w:jc w:val="right"/>
              <w:rPr>
                <w:rFonts w:eastAsia="Arial"/>
              </w:rPr>
            </w:pPr>
          </w:p>
        </w:tc>
      </w:tr>
      <w:tr w:rsidR="005C4D72" w:rsidRPr="00990BBC" w14:paraId="672E18E8" w14:textId="77777777" w:rsidTr="00C654A4">
        <w:trPr>
          <w:trHeight w:hRule="exact" w:val="377"/>
        </w:trPr>
        <w:tc>
          <w:tcPr>
            <w:tcW w:w="5815" w:type="dxa"/>
          </w:tcPr>
          <w:p w14:paraId="3F80E440" w14:textId="312199F4" w:rsidR="005C4D72" w:rsidRPr="00777C60" w:rsidRDefault="005C4D72" w:rsidP="00F13AB5">
            <w:pPr>
              <w:spacing w:before="36" w:line="360" w:lineRule="auto"/>
              <w:ind w:left="142" w:right="364" w:firstLine="567"/>
              <w:rPr>
                <w:sz w:val="24"/>
                <w:szCs w:val="24"/>
              </w:rPr>
            </w:pPr>
            <w:r w:rsidRPr="00777C60">
              <w:rPr>
                <w:color w:val="040404"/>
                <w:sz w:val="24"/>
                <w:szCs w:val="24"/>
              </w:rPr>
              <w:t xml:space="preserve">2.15 </w:t>
            </w:r>
            <w:r w:rsidR="009F50A1" w:rsidRPr="00777C60">
              <w:rPr>
                <w:color w:val="040404"/>
                <w:sz w:val="24"/>
                <w:szCs w:val="24"/>
              </w:rPr>
              <w:t>Using Namespace</w:t>
            </w:r>
          </w:p>
        </w:tc>
        <w:tc>
          <w:tcPr>
            <w:tcW w:w="3275" w:type="dxa"/>
          </w:tcPr>
          <w:p w14:paraId="4EC142D7" w14:textId="77660060" w:rsidR="005C4D72" w:rsidRPr="00990BBC" w:rsidRDefault="005C4D72" w:rsidP="00F13AB5">
            <w:pPr>
              <w:spacing w:before="82" w:line="360" w:lineRule="auto"/>
              <w:ind w:left="142" w:right="364" w:firstLine="567"/>
              <w:jc w:val="right"/>
              <w:rPr>
                <w:rFonts w:eastAsia="Arial"/>
              </w:rPr>
            </w:pPr>
          </w:p>
        </w:tc>
      </w:tr>
      <w:tr w:rsidR="005C4D72" w:rsidRPr="00990BBC" w14:paraId="25B6DE15" w14:textId="77777777" w:rsidTr="00C654A4">
        <w:trPr>
          <w:trHeight w:hRule="exact" w:val="377"/>
        </w:trPr>
        <w:tc>
          <w:tcPr>
            <w:tcW w:w="5815" w:type="dxa"/>
          </w:tcPr>
          <w:p w14:paraId="32E1D1E8" w14:textId="3A03A8D2" w:rsidR="005C4D72" w:rsidRPr="00990BBC" w:rsidRDefault="005C4D72" w:rsidP="00F13AB5">
            <w:pPr>
              <w:spacing w:before="36" w:line="360" w:lineRule="auto"/>
              <w:ind w:left="142" w:right="364" w:firstLine="567"/>
              <w:rPr>
                <w:color w:val="040404"/>
                <w:sz w:val="24"/>
                <w:szCs w:val="24"/>
              </w:rPr>
            </w:pPr>
            <w:r w:rsidRPr="00990BBC">
              <w:rPr>
                <w:color w:val="040404"/>
                <w:sz w:val="24"/>
                <w:szCs w:val="24"/>
              </w:rPr>
              <w:t xml:space="preserve">2.16 </w:t>
            </w:r>
            <w:r w:rsidR="009F50A1" w:rsidRPr="00990BBC">
              <w:rPr>
                <w:color w:val="040404"/>
                <w:sz w:val="24"/>
                <w:szCs w:val="24"/>
              </w:rPr>
              <w:t>Color / System(‘color’)</w:t>
            </w:r>
          </w:p>
        </w:tc>
        <w:tc>
          <w:tcPr>
            <w:tcW w:w="3275" w:type="dxa"/>
          </w:tcPr>
          <w:p w14:paraId="1C3E8667" w14:textId="77777777" w:rsidR="005C4D72" w:rsidRPr="00990BBC" w:rsidRDefault="005C4D72" w:rsidP="00F13AB5">
            <w:pPr>
              <w:spacing w:before="82" w:line="360" w:lineRule="auto"/>
              <w:ind w:left="142" w:right="364" w:firstLine="567"/>
              <w:jc w:val="right"/>
              <w:rPr>
                <w:rFonts w:eastAsia="Arial"/>
              </w:rPr>
            </w:pPr>
          </w:p>
        </w:tc>
      </w:tr>
      <w:tr w:rsidR="007D54DF" w:rsidRPr="00990BBC" w14:paraId="55DB8F61" w14:textId="77777777" w:rsidTr="00C654A4">
        <w:trPr>
          <w:trHeight w:hRule="exact" w:val="377"/>
        </w:trPr>
        <w:tc>
          <w:tcPr>
            <w:tcW w:w="5815" w:type="dxa"/>
          </w:tcPr>
          <w:p w14:paraId="150E0BF1" w14:textId="1EC5EA93" w:rsidR="007D54DF" w:rsidRPr="00990BBC" w:rsidRDefault="007D54DF" w:rsidP="00F13AB5">
            <w:pPr>
              <w:spacing w:before="36" w:line="360" w:lineRule="auto"/>
              <w:ind w:left="142" w:right="364" w:firstLine="567"/>
              <w:rPr>
                <w:color w:val="040404"/>
                <w:sz w:val="24"/>
                <w:szCs w:val="24"/>
              </w:rPr>
            </w:pPr>
            <w:r>
              <w:rPr>
                <w:color w:val="040404"/>
                <w:sz w:val="24"/>
                <w:szCs w:val="24"/>
              </w:rPr>
              <w:t>2.17 File External (fstream)</w:t>
            </w:r>
          </w:p>
        </w:tc>
        <w:tc>
          <w:tcPr>
            <w:tcW w:w="3275" w:type="dxa"/>
          </w:tcPr>
          <w:p w14:paraId="56ECCF5A" w14:textId="77777777" w:rsidR="007D54DF" w:rsidRPr="00990BBC" w:rsidRDefault="007D54DF" w:rsidP="00F13AB5">
            <w:pPr>
              <w:spacing w:before="82" w:line="360" w:lineRule="auto"/>
              <w:ind w:left="142" w:right="364" w:firstLine="567"/>
              <w:jc w:val="right"/>
              <w:rPr>
                <w:rFonts w:eastAsia="Arial"/>
              </w:rPr>
            </w:pPr>
          </w:p>
        </w:tc>
      </w:tr>
      <w:tr w:rsidR="005C4D72" w:rsidRPr="00990BBC" w14:paraId="3E70BA8E" w14:textId="77777777" w:rsidTr="00C654A4">
        <w:trPr>
          <w:trHeight w:hRule="exact" w:val="377"/>
        </w:trPr>
        <w:tc>
          <w:tcPr>
            <w:tcW w:w="5815" w:type="dxa"/>
          </w:tcPr>
          <w:p w14:paraId="6E7E5E36" w14:textId="5983E1F9" w:rsidR="005C4D72" w:rsidRPr="00990BBC" w:rsidRDefault="005C4D72" w:rsidP="00F13AB5">
            <w:pPr>
              <w:spacing w:before="38" w:line="360" w:lineRule="auto"/>
              <w:ind w:left="142" w:right="364" w:firstLine="567"/>
              <w:rPr>
                <w:sz w:val="24"/>
                <w:szCs w:val="24"/>
              </w:rPr>
            </w:pPr>
            <w:r w:rsidRPr="00990BBC">
              <w:rPr>
                <w:b/>
                <w:bCs/>
                <w:color w:val="040404"/>
                <w:sz w:val="24"/>
                <w:szCs w:val="24"/>
              </w:rPr>
              <w:t>BAB III</w:t>
            </w:r>
          </w:p>
        </w:tc>
        <w:tc>
          <w:tcPr>
            <w:tcW w:w="3275" w:type="dxa"/>
          </w:tcPr>
          <w:p w14:paraId="00F126F8" w14:textId="497DBA6F" w:rsidR="005C4D72" w:rsidRPr="00990BBC" w:rsidRDefault="005C4D72" w:rsidP="00F13AB5">
            <w:pPr>
              <w:spacing w:before="84" w:line="360" w:lineRule="auto"/>
              <w:ind w:left="142" w:right="364" w:firstLine="567"/>
              <w:jc w:val="right"/>
              <w:rPr>
                <w:rFonts w:eastAsia="Arial"/>
              </w:rPr>
            </w:pPr>
          </w:p>
        </w:tc>
      </w:tr>
      <w:tr w:rsidR="005C4D72" w:rsidRPr="00990BBC" w14:paraId="6B171A37" w14:textId="77777777" w:rsidTr="00C654A4">
        <w:trPr>
          <w:trHeight w:hRule="exact" w:val="374"/>
        </w:trPr>
        <w:tc>
          <w:tcPr>
            <w:tcW w:w="5815" w:type="dxa"/>
          </w:tcPr>
          <w:p w14:paraId="05B1B7DA" w14:textId="73869CA8" w:rsidR="005C4D72" w:rsidRPr="00990BBC" w:rsidRDefault="005C4D72" w:rsidP="00F13AB5">
            <w:pPr>
              <w:spacing w:before="36" w:line="360" w:lineRule="auto"/>
              <w:ind w:left="142" w:right="364" w:firstLine="567"/>
              <w:rPr>
                <w:sz w:val="24"/>
                <w:szCs w:val="24"/>
              </w:rPr>
            </w:pPr>
            <w:r w:rsidRPr="00990BBC">
              <w:rPr>
                <w:color w:val="040404"/>
                <w:sz w:val="24"/>
                <w:szCs w:val="24"/>
              </w:rPr>
              <w:t>PEMBAHASAN</w:t>
            </w:r>
          </w:p>
        </w:tc>
        <w:tc>
          <w:tcPr>
            <w:tcW w:w="3275" w:type="dxa"/>
          </w:tcPr>
          <w:p w14:paraId="0DE6D21B" w14:textId="44389375" w:rsidR="005C4D72" w:rsidRPr="00990BBC" w:rsidRDefault="005C4D72" w:rsidP="00F13AB5">
            <w:pPr>
              <w:spacing w:before="82" w:line="360" w:lineRule="auto"/>
              <w:ind w:left="142" w:right="364" w:firstLine="567"/>
              <w:jc w:val="right"/>
              <w:rPr>
                <w:rFonts w:eastAsia="Arial"/>
              </w:rPr>
            </w:pPr>
          </w:p>
        </w:tc>
      </w:tr>
      <w:tr w:rsidR="005C4D72" w:rsidRPr="00990BBC" w14:paraId="696B3FED" w14:textId="77777777" w:rsidTr="00C654A4">
        <w:trPr>
          <w:trHeight w:hRule="exact" w:val="377"/>
        </w:trPr>
        <w:tc>
          <w:tcPr>
            <w:tcW w:w="5815" w:type="dxa"/>
          </w:tcPr>
          <w:p w14:paraId="7055A9F6" w14:textId="1C61E5D7" w:rsidR="005C4D72" w:rsidRPr="00990BBC" w:rsidRDefault="005C4D72" w:rsidP="00F13AB5">
            <w:pPr>
              <w:spacing w:before="36" w:line="360" w:lineRule="auto"/>
              <w:ind w:left="142" w:right="364" w:firstLine="567"/>
              <w:rPr>
                <w:sz w:val="24"/>
                <w:szCs w:val="24"/>
              </w:rPr>
            </w:pPr>
            <w:r w:rsidRPr="00990BBC">
              <w:rPr>
                <w:color w:val="040404"/>
                <w:sz w:val="24"/>
                <w:szCs w:val="24"/>
              </w:rPr>
              <w:t>3.1 Algoritma</w:t>
            </w:r>
          </w:p>
        </w:tc>
        <w:tc>
          <w:tcPr>
            <w:tcW w:w="3275" w:type="dxa"/>
          </w:tcPr>
          <w:p w14:paraId="2166377B" w14:textId="305E281B" w:rsidR="005C4D72" w:rsidRPr="00990BBC" w:rsidRDefault="005C4D72" w:rsidP="00F13AB5">
            <w:pPr>
              <w:spacing w:before="82" w:line="360" w:lineRule="auto"/>
              <w:ind w:left="142" w:right="364" w:firstLine="567"/>
              <w:jc w:val="right"/>
              <w:rPr>
                <w:rFonts w:eastAsia="Arial"/>
              </w:rPr>
            </w:pPr>
          </w:p>
        </w:tc>
      </w:tr>
      <w:tr w:rsidR="005C4D72" w:rsidRPr="00990BBC" w14:paraId="0329337D" w14:textId="77777777" w:rsidTr="00C654A4">
        <w:trPr>
          <w:trHeight w:hRule="exact" w:val="387"/>
        </w:trPr>
        <w:tc>
          <w:tcPr>
            <w:tcW w:w="5815" w:type="dxa"/>
          </w:tcPr>
          <w:p w14:paraId="5280438F" w14:textId="14E7A20A" w:rsidR="005C4D72" w:rsidRPr="00990BBC" w:rsidRDefault="00D2061C" w:rsidP="00F13AB5">
            <w:pPr>
              <w:spacing w:before="38" w:line="360" w:lineRule="auto"/>
              <w:ind w:left="142" w:right="364" w:firstLine="567"/>
              <w:rPr>
                <w:b/>
                <w:bCs/>
                <w:sz w:val="24"/>
                <w:szCs w:val="24"/>
              </w:rPr>
            </w:pPr>
            <w:r w:rsidRPr="00990BBC">
              <w:rPr>
                <w:color w:val="040404"/>
                <w:sz w:val="24"/>
                <w:szCs w:val="24"/>
              </w:rPr>
              <w:t xml:space="preserve">    </w:t>
            </w:r>
            <w:r w:rsidR="005C4D72" w:rsidRPr="00990BBC">
              <w:rPr>
                <w:color w:val="040404"/>
                <w:sz w:val="24"/>
                <w:szCs w:val="24"/>
              </w:rPr>
              <w:t>3.2 Source Code</w:t>
            </w:r>
          </w:p>
        </w:tc>
        <w:tc>
          <w:tcPr>
            <w:tcW w:w="3275" w:type="dxa"/>
          </w:tcPr>
          <w:p w14:paraId="1DACA456" w14:textId="39B173EA" w:rsidR="005C4D72" w:rsidRPr="00990BBC" w:rsidRDefault="005C4D72" w:rsidP="00F13AB5">
            <w:pPr>
              <w:spacing w:before="67" w:line="360" w:lineRule="auto"/>
              <w:ind w:left="142" w:right="364" w:firstLine="567"/>
              <w:jc w:val="right"/>
              <w:rPr>
                <w:rFonts w:eastAsia="Courier New"/>
                <w:sz w:val="24"/>
                <w:szCs w:val="24"/>
              </w:rPr>
            </w:pPr>
          </w:p>
        </w:tc>
      </w:tr>
      <w:tr w:rsidR="005C4D72" w:rsidRPr="00990BBC" w14:paraId="66E38FEB" w14:textId="77777777" w:rsidTr="00C654A4">
        <w:trPr>
          <w:trHeight w:hRule="exact" w:val="377"/>
        </w:trPr>
        <w:tc>
          <w:tcPr>
            <w:tcW w:w="5815" w:type="dxa"/>
          </w:tcPr>
          <w:p w14:paraId="5EA8F762" w14:textId="07AE9ECB" w:rsidR="005C4D72" w:rsidRPr="00990BBC" w:rsidRDefault="00D2061C" w:rsidP="00F13AB5">
            <w:pPr>
              <w:spacing w:before="25" w:line="360" w:lineRule="auto"/>
              <w:ind w:left="142" w:right="364" w:firstLine="567"/>
              <w:rPr>
                <w:sz w:val="24"/>
                <w:szCs w:val="24"/>
              </w:rPr>
            </w:pPr>
            <w:r w:rsidRPr="00990BBC">
              <w:rPr>
                <w:color w:val="040404"/>
                <w:sz w:val="24"/>
                <w:szCs w:val="24"/>
              </w:rPr>
              <w:t xml:space="preserve">    </w:t>
            </w:r>
            <w:r w:rsidR="005C4D72" w:rsidRPr="00990BBC">
              <w:rPr>
                <w:color w:val="040404"/>
                <w:sz w:val="24"/>
                <w:szCs w:val="24"/>
              </w:rPr>
              <w:t>3.3 Flowchart</w:t>
            </w:r>
          </w:p>
        </w:tc>
        <w:tc>
          <w:tcPr>
            <w:tcW w:w="3275" w:type="dxa"/>
          </w:tcPr>
          <w:p w14:paraId="1327548E" w14:textId="63A3B09B" w:rsidR="005C4D72" w:rsidRPr="00990BBC" w:rsidRDefault="005C4D72" w:rsidP="00F13AB5">
            <w:pPr>
              <w:spacing w:before="59" w:line="360" w:lineRule="auto"/>
              <w:ind w:left="142" w:right="364" w:firstLine="567"/>
              <w:jc w:val="right"/>
              <w:rPr>
                <w:rFonts w:eastAsia="Courier New"/>
                <w:sz w:val="24"/>
                <w:szCs w:val="24"/>
              </w:rPr>
            </w:pPr>
          </w:p>
        </w:tc>
      </w:tr>
      <w:tr w:rsidR="005C4D72" w:rsidRPr="00990BBC" w14:paraId="7425B488" w14:textId="77777777" w:rsidTr="00C654A4">
        <w:trPr>
          <w:trHeight w:hRule="exact" w:val="420"/>
        </w:trPr>
        <w:tc>
          <w:tcPr>
            <w:tcW w:w="5815" w:type="dxa"/>
          </w:tcPr>
          <w:p w14:paraId="1D13D275" w14:textId="77777777" w:rsidR="005C4D72" w:rsidRPr="00990BBC" w:rsidRDefault="005C4D72" w:rsidP="00F13AB5">
            <w:pPr>
              <w:spacing w:before="36" w:line="360" w:lineRule="auto"/>
              <w:ind w:left="142" w:right="364" w:firstLine="567"/>
              <w:rPr>
                <w:color w:val="040404"/>
                <w:sz w:val="24"/>
                <w:szCs w:val="24"/>
              </w:rPr>
            </w:pPr>
            <w:r w:rsidRPr="00990BBC">
              <w:rPr>
                <w:color w:val="040404"/>
                <w:sz w:val="24"/>
                <w:szCs w:val="24"/>
              </w:rPr>
              <w:t>3.4 Analisis Program</w:t>
            </w:r>
          </w:p>
          <w:p w14:paraId="1C7D8D7A" w14:textId="77777777" w:rsidR="005C4D72" w:rsidRPr="00990BBC" w:rsidRDefault="005C4D72" w:rsidP="00F13AB5">
            <w:pPr>
              <w:spacing w:before="36" w:line="360" w:lineRule="auto"/>
              <w:ind w:left="142" w:right="364" w:firstLine="567"/>
              <w:rPr>
                <w:color w:val="040404"/>
                <w:sz w:val="24"/>
                <w:szCs w:val="24"/>
              </w:rPr>
            </w:pPr>
          </w:p>
          <w:p w14:paraId="17A932ED" w14:textId="77777777" w:rsidR="005C4D72" w:rsidRPr="00990BBC" w:rsidRDefault="005C4D72" w:rsidP="00F13AB5">
            <w:pPr>
              <w:spacing w:before="36" w:line="360" w:lineRule="auto"/>
              <w:ind w:left="142" w:right="364" w:firstLine="567"/>
              <w:rPr>
                <w:color w:val="040404"/>
                <w:sz w:val="24"/>
                <w:szCs w:val="24"/>
              </w:rPr>
            </w:pPr>
          </w:p>
          <w:p w14:paraId="51136B03" w14:textId="77777777" w:rsidR="005C4D72" w:rsidRPr="00990BBC" w:rsidRDefault="005C4D72" w:rsidP="00F13AB5">
            <w:pPr>
              <w:spacing w:before="36" w:line="360" w:lineRule="auto"/>
              <w:ind w:left="142" w:right="364" w:firstLine="567"/>
              <w:rPr>
                <w:color w:val="040404"/>
                <w:sz w:val="24"/>
                <w:szCs w:val="24"/>
              </w:rPr>
            </w:pPr>
          </w:p>
          <w:p w14:paraId="70FD45C7" w14:textId="77777777" w:rsidR="005C4D72" w:rsidRPr="00990BBC" w:rsidRDefault="005C4D72" w:rsidP="00F13AB5">
            <w:pPr>
              <w:spacing w:before="36" w:line="360" w:lineRule="auto"/>
              <w:ind w:left="142" w:right="364" w:firstLine="567"/>
              <w:rPr>
                <w:color w:val="040404"/>
                <w:sz w:val="24"/>
                <w:szCs w:val="24"/>
              </w:rPr>
            </w:pPr>
          </w:p>
          <w:p w14:paraId="3F6ACE84" w14:textId="77777777" w:rsidR="005C4D72" w:rsidRPr="00990BBC" w:rsidRDefault="005C4D72" w:rsidP="00F13AB5">
            <w:pPr>
              <w:spacing w:before="36" w:line="360" w:lineRule="auto"/>
              <w:ind w:left="142" w:right="364" w:firstLine="567"/>
              <w:rPr>
                <w:color w:val="040404"/>
                <w:sz w:val="24"/>
                <w:szCs w:val="24"/>
              </w:rPr>
            </w:pPr>
          </w:p>
          <w:p w14:paraId="7F817517" w14:textId="77777777" w:rsidR="005C4D72" w:rsidRPr="00990BBC" w:rsidRDefault="005C4D72" w:rsidP="00F13AB5">
            <w:pPr>
              <w:spacing w:before="36" w:line="360" w:lineRule="auto"/>
              <w:ind w:left="142" w:right="364" w:firstLine="567"/>
              <w:rPr>
                <w:color w:val="040404"/>
                <w:sz w:val="24"/>
                <w:szCs w:val="24"/>
              </w:rPr>
            </w:pPr>
          </w:p>
          <w:p w14:paraId="43151D63" w14:textId="2475FD13" w:rsidR="005C4D72" w:rsidRPr="00990BBC" w:rsidRDefault="005C4D72" w:rsidP="00F13AB5">
            <w:pPr>
              <w:spacing w:before="23" w:line="360" w:lineRule="auto"/>
              <w:ind w:left="142" w:right="364" w:firstLine="567"/>
              <w:rPr>
                <w:sz w:val="24"/>
                <w:szCs w:val="24"/>
              </w:rPr>
            </w:pPr>
            <w:r w:rsidRPr="00990BBC">
              <w:rPr>
                <w:color w:val="040404"/>
                <w:sz w:val="24"/>
                <w:szCs w:val="24"/>
              </w:rPr>
              <w:t>3.4 Analisis Program</w:t>
            </w:r>
          </w:p>
        </w:tc>
        <w:tc>
          <w:tcPr>
            <w:tcW w:w="3275" w:type="dxa"/>
          </w:tcPr>
          <w:p w14:paraId="1C1531D7" w14:textId="710DE3FC" w:rsidR="005C4D72" w:rsidRPr="00990BBC" w:rsidRDefault="005C4D72" w:rsidP="00F13AB5">
            <w:pPr>
              <w:spacing w:before="57" w:line="360" w:lineRule="auto"/>
              <w:ind w:left="142" w:right="364" w:firstLine="567"/>
              <w:jc w:val="right"/>
              <w:rPr>
                <w:rFonts w:eastAsia="Courier New"/>
                <w:sz w:val="24"/>
                <w:szCs w:val="24"/>
              </w:rPr>
            </w:pPr>
          </w:p>
        </w:tc>
      </w:tr>
      <w:tr w:rsidR="005C4D72" w:rsidRPr="00990BBC" w14:paraId="49C7BA1D" w14:textId="77777777" w:rsidTr="00C654A4">
        <w:trPr>
          <w:trHeight w:hRule="exact" w:val="420"/>
        </w:trPr>
        <w:tc>
          <w:tcPr>
            <w:tcW w:w="5815" w:type="dxa"/>
          </w:tcPr>
          <w:p w14:paraId="25D5B52A" w14:textId="42E6A302" w:rsidR="005C4D72" w:rsidRPr="00990BBC" w:rsidRDefault="005C4D72" w:rsidP="00F13AB5">
            <w:pPr>
              <w:spacing w:before="23" w:line="360" w:lineRule="auto"/>
              <w:ind w:left="142" w:right="364" w:firstLine="567"/>
              <w:rPr>
                <w:color w:val="040404"/>
                <w:sz w:val="24"/>
                <w:szCs w:val="24"/>
              </w:rPr>
            </w:pPr>
            <w:r w:rsidRPr="00990BBC">
              <w:rPr>
                <w:b/>
                <w:bCs/>
                <w:color w:val="040404"/>
                <w:sz w:val="24"/>
                <w:szCs w:val="24"/>
              </w:rPr>
              <w:t>BAB III</w:t>
            </w:r>
          </w:p>
        </w:tc>
        <w:tc>
          <w:tcPr>
            <w:tcW w:w="3275" w:type="dxa"/>
          </w:tcPr>
          <w:p w14:paraId="1293C3B5" w14:textId="77777777" w:rsidR="005C4D72" w:rsidRPr="00990BBC" w:rsidRDefault="005C4D72" w:rsidP="00F13AB5">
            <w:pPr>
              <w:spacing w:before="57" w:line="360" w:lineRule="auto"/>
              <w:ind w:left="142" w:right="364" w:firstLine="567"/>
              <w:jc w:val="right"/>
              <w:rPr>
                <w:rFonts w:eastAsia="Courier New"/>
                <w:sz w:val="24"/>
                <w:szCs w:val="24"/>
              </w:rPr>
            </w:pPr>
          </w:p>
        </w:tc>
      </w:tr>
      <w:tr w:rsidR="005C4D72" w:rsidRPr="00990BBC" w14:paraId="4DD9CE31" w14:textId="77777777" w:rsidTr="00C654A4">
        <w:trPr>
          <w:trHeight w:hRule="exact" w:val="420"/>
        </w:trPr>
        <w:tc>
          <w:tcPr>
            <w:tcW w:w="5815" w:type="dxa"/>
          </w:tcPr>
          <w:p w14:paraId="50C1C786" w14:textId="23CC4339" w:rsidR="005C4D72" w:rsidRPr="00990BBC" w:rsidRDefault="005C4D72" w:rsidP="00F13AB5">
            <w:pPr>
              <w:spacing w:line="360" w:lineRule="auto"/>
              <w:ind w:left="142" w:right="364" w:firstLine="567"/>
              <w:rPr>
                <w:color w:val="040404"/>
                <w:position w:val="2"/>
                <w:sz w:val="24"/>
                <w:szCs w:val="24"/>
              </w:rPr>
            </w:pPr>
            <w:r w:rsidRPr="00990BBC">
              <w:rPr>
                <w:color w:val="040404"/>
                <w:sz w:val="24"/>
                <w:szCs w:val="24"/>
              </w:rPr>
              <w:t>PENUTUP</w:t>
            </w:r>
          </w:p>
        </w:tc>
        <w:tc>
          <w:tcPr>
            <w:tcW w:w="3275" w:type="dxa"/>
          </w:tcPr>
          <w:p w14:paraId="35105000" w14:textId="77777777" w:rsidR="005C4D72" w:rsidRPr="00990BBC" w:rsidRDefault="005C4D72" w:rsidP="00F13AB5">
            <w:pPr>
              <w:spacing w:before="57" w:line="360" w:lineRule="auto"/>
              <w:ind w:left="142" w:right="364" w:firstLine="567"/>
              <w:jc w:val="right"/>
              <w:rPr>
                <w:rFonts w:eastAsia="Courier New"/>
                <w:sz w:val="24"/>
                <w:szCs w:val="24"/>
              </w:rPr>
            </w:pPr>
          </w:p>
        </w:tc>
      </w:tr>
      <w:tr w:rsidR="005C4D72" w:rsidRPr="00990BBC" w14:paraId="44D098DD" w14:textId="77777777" w:rsidTr="00C654A4">
        <w:trPr>
          <w:trHeight w:hRule="exact" w:val="420"/>
        </w:trPr>
        <w:tc>
          <w:tcPr>
            <w:tcW w:w="5815" w:type="dxa"/>
          </w:tcPr>
          <w:p w14:paraId="59DFFDE9" w14:textId="72010676" w:rsidR="005C4D72" w:rsidRPr="00990BBC" w:rsidRDefault="00F804B0" w:rsidP="00F13AB5">
            <w:pPr>
              <w:spacing w:line="360" w:lineRule="auto"/>
              <w:ind w:left="142" w:right="364" w:firstLine="567"/>
              <w:rPr>
                <w:color w:val="040404"/>
                <w:position w:val="2"/>
                <w:sz w:val="24"/>
                <w:szCs w:val="24"/>
              </w:rPr>
            </w:pPr>
            <w:r w:rsidRPr="00990BBC">
              <w:rPr>
                <w:color w:val="040404"/>
                <w:sz w:val="24"/>
                <w:szCs w:val="24"/>
              </w:rPr>
              <w:t xml:space="preserve">    </w:t>
            </w:r>
            <w:r w:rsidR="00BA1140" w:rsidRPr="00990BBC">
              <w:rPr>
                <w:color w:val="040404"/>
                <w:sz w:val="24"/>
                <w:szCs w:val="24"/>
              </w:rPr>
              <w:t xml:space="preserve"> </w:t>
            </w:r>
            <w:r w:rsidR="005C4D72" w:rsidRPr="00990BBC">
              <w:rPr>
                <w:color w:val="040404"/>
                <w:sz w:val="24"/>
                <w:szCs w:val="24"/>
              </w:rPr>
              <w:t>3.1  Kesimpulan</w:t>
            </w:r>
          </w:p>
        </w:tc>
        <w:tc>
          <w:tcPr>
            <w:tcW w:w="3275" w:type="dxa"/>
          </w:tcPr>
          <w:p w14:paraId="011CB175" w14:textId="77777777" w:rsidR="005C4D72" w:rsidRPr="00990BBC" w:rsidRDefault="005C4D72" w:rsidP="00F13AB5">
            <w:pPr>
              <w:spacing w:before="57" w:line="360" w:lineRule="auto"/>
              <w:ind w:left="142" w:right="364" w:firstLine="567"/>
              <w:jc w:val="right"/>
              <w:rPr>
                <w:rFonts w:eastAsia="Courier New"/>
                <w:sz w:val="24"/>
                <w:szCs w:val="24"/>
              </w:rPr>
            </w:pPr>
          </w:p>
        </w:tc>
      </w:tr>
      <w:tr w:rsidR="005C4D72" w:rsidRPr="00990BBC" w14:paraId="574DAE38" w14:textId="77777777" w:rsidTr="00C654A4">
        <w:trPr>
          <w:trHeight w:hRule="exact" w:val="420"/>
        </w:trPr>
        <w:tc>
          <w:tcPr>
            <w:tcW w:w="5815" w:type="dxa"/>
          </w:tcPr>
          <w:p w14:paraId="5A217D79" w14:textId="389298A9" w:rsidR="005C4D72" w:rsidRPr="00990BBC" w:rsidRDefault="005C4D72" w:rsidP="00F13AB5">
            <w:pPr>
              <w:spacing w:line="360" w:lineRule="auto"/>
              <w:ind w:left="142" w:right="364" w:firstLine="567"/>
              <w:rPr>
                <w:rFonts w:eastAsia="Courier New"/>
                <w:sz w:val="24"/>
                <w:szCs w:val="24"/>
              </w:rPr>
            </w:pPr>
            <w:r w:rsidRPr="00990BBC">
              <w:rPr>
                <w:color w:val="040404"/>
                <w:position w:val="2"/>
                <w:sz w:val="24"/>
                <w:szCs w:val="24"/>
              </w:rPr>
              <w:t xml:space="preserve">     3.2  Saran                                                                                                                           </w:t>
            </w:r>
          </w:p>
          <w:p w14:paraId="0BA5F388" w14:textId="77777777" w:rsidR="005C4D72" w:rsidRPr="00990BBC" w:rsidRDefault="005C4D72" w:rsidP="00F13AB5">
            <w:pPr>
              <w:spacing w:line="360" w:lineRule="auto"/>
              <w:ind w:left="142" w:right="364" w:firstLine="567"/>
              <w:rPr>
                <w:color w:val="040404"/>
                <w:position w:val="2"/>
                <w:sz w:val="24"/>
                <w:szCs w:val="24"/>
              </w:rPr>
            </w:pPr>
          </w:p>
        </w:tc>
        <w:tc>
          <w:tcPr>
            <w:tcW w:w="3275" w:type="dxa"/>
          </w:tcPr>
          <w:p w14:paraId="787C6578" w14:textId="77777777" w:rsidR="005C4D72" w:rsidRPr="00990BBC" w:rsidRDefault="005C4D72" w:rsidP="00F13AB5">
            <w:pPr>
              <w:spacing w:before="57" w:line="360" w:lineRule="auto"/>
              <w:ind w:left="142" w:right="364" w:firstLine="567"/>
              <w:jc w:val="right"/>
              <w:rPr>
                <w:rFonts w:eastAsia="Courier New"/>
                <w:sz w:val="24"/>
                <w:szCs w:val="24"/>
              </w:rPr>
            </w:pPr>
          </w:p>
        </w:tc>
      </w:tr>
    </w:tbl>
    <w:p w14:paraId="089800C9" w14:textId="77777777" w:rsidR="0053458F" w:rsidRPr="00990BBC" w:rsidRDefault="0053458F" w:rsidP="00F13AB5">
      <w:pPr>
        <w:spacing w:before="8" w:line="360" w:lineRule="auto"/>
        <w:ind w:left="142" w:right="364" w:firstLine="567"/>
        <w:rPr>
          <w:sz w:val="24"/>
          <w:szCs w:val="24"/>
        </w:rPr>
      </w:pPr>
    </w:p>
    <w:p w14:paraId="20C2FACC" w14:textId="1B550725" w:rsidR="0053458F" w:rsidRPr="00990BBC" w:rsidRDefault="00000000" w:rsidP="00C85470">
      <w:pPr>
        <w:tabs>
          <w:tab w:val="left" w:pos="5473"/>
        </w:tabs>
        <w:spacing w:line="360" w:lineRule="auto"/>
        <w:ind w:left="142" w:right="364"/>
        <w:jc w:val="center"/>
        <w:rPr>
          <w:sz w:val="24"/>
          <w:szCs w:val="24"/>
        </w:rPr>
      </w:pPr>
      <w:r w:rsidRPr="00990BBC">
        <w:rPr>
          <w:b/>
          <w:bCs/>
          <w:color w:val="040404"/>
          <w:sz w:val="24"/>
          <w:szCs w:val="24"/>
        </w:rPr>
        <w:t>BAB</w:t>
      </w:r>
      <w:r w:rsidR="00136FA0" w:rsidRPr="00990BBC">
        <w:rPr>
          <w:b/>
          <w:bCs/>
          <w:color w:val="040404"/>
          <w:sz w:val="24"/>
          <w:szCs w:val="24"/>
        </w:rPr>
        <w:t xml:space="preserve"> </w:t>
      </w:r>
      <w:r w:rsidR="00E11165" w:rsidRPr="00990BBC">
        <w:rPr>
          <w:b/>
          <w:bCs/>
          <w:color w:val="040404"/>
          <w:sz w:val="24"/>
          <w:szCs w:val="24"/>
        </w:rPr>
        <w:t>I</w:t>
      </w:r>
      <w:r w:rsidRPr="00990BBC">
        <w:rPr>
          <w:color w:val="040404"/>
          <w:sz w:val="24"/>
          <w:szCs w:val="24"/>
        </w:rPr>
        <w:t xml:space="preserve"> </w:t>
      </w:r>
      <w:r w:rsidRPr="00990BBC">
        <w:rPr>
          <w:b/>
          <w:bCs/>
          <w:color w:val="040404"/>
          <w:sz w:val="24"/>
          <w:szCs w:val="24"/>
        </w:rPr>
        <w:t>PENDAHUL</w:t>
      </w:r>
      <w:r w:rsidR="00C85470">
        <w:rPr>
          <w:b/>
          <w:bCs/>
          <w:color w:val="040404"/>
          <w:sz w:val="24"/>
          <w:szCs w:val="24"/>
        </w:rPr>
        <w:t>U</w:t>
      </w:r>
      <w:r w:rsidRPr="00990BBC">
        <w:rPr>
          <w:b/>
          <w:bCs/>
          <w:color w:val="040404"/>
          <w:sz w:val="24"/>
          <w:szCs w:val="24"/>
        </w:rPr>
        <w:t>AN</w:t>
      </w:r>
    </w:p>
    <w:p w14:paraId="1C95AF8E" w14:textId="11474581" w:rsidR="0053458F" w:rsidRPr="00990BBC" w:rsidRDefault="00000000" w:rsidP="00F13AB5">
      <w:pPr>
        <w:spacing w:before="31" w:line="360" w:lineRule="auto"/>
        <w:ind w:left="142" w:right="364" w:firstLine="567"/>
        <w:rPr>
          <w:sz w:val="22"/>
          <w:szCs w:val="22"/>
        </w:rPr>
      </w:pPr>
      <w:r w:rsidRPr="00990BBC">
        <w:rPr>
          <w:b/>
          <w:color w:val="0D0D0D"/>
          <w:sz w:val="22"/>
          <w:szCs w:val="22"/>
        </w:rPr>
        <w:t>1.1 Latar Belakang</w:t>
      </w:r>
    </w:p>
    <w:p w14:paraId="357CACA2" w14:textId="77777777" w:rsidR="0053458F" w:rsidRPr="00990BBC" w:rsidRDefault="0053458F" w:rsidP="00F13AB5">
      <w:pPr>
        <w:spacing w:line="360" w:lineRule="auto"/>
        <w:ind w:left="142" w:right="364" w:firstLine="567"/>
      </w:pPr>
    </w:p>
    <w:p w14:paraId="57AAAAD3" w14:textId="7C58E8AF" w:rsidR="0053458F" w:rsidRPr="00990BBC" w:rsidRDefault="00000000" w:rsidP="00F13AB5">
      <w:pPr>
        <w:spacing w:line="360" w:lineRule="auto"/>
        <w:ind w:left="142" w:right="364" w:firstLine="567"/>
        <w:jc w:val="both"/>
        <w:rPr>
          <w:sz w:val="24"/>
          <w:szCs w:val="24"/>
        </w:rPr>
      </w:pPr>
      <w:r w:rsidRPr="00990BBC">
        <w:rPr>
          <w:color w:val="0D0D0D"/>
          <w:sz w:val="24"/>
          <w:szCs w:val="24"/>
        </w:rPr>
        <w:t>Seiring dengan kemajuan  dan perkembangan zaman di era globali</w:t>
      </w:r>
      <w:r w:rsidRPr="00990BBC">
        <w:rPr>
          <w:color w:val="1F1F1F"/>
          <w:sz w:val="24"/>
          <w:szCs w:val="24"/>
        </w:rPr>
        <w:t>s</w:t>
      </w:r>
      <w:r w:rsidRPr="00990BBC">
        <w:rPr>
          <w:color w:val="0D0D0D"/>
          <w:sz w:val="24"/>
          <w:szCs w:val="24"/>
        </w:rPr>
        <w:t>asi ini</w:t>
      </w:r>
      <w:r w:rsidRPr="00990BBC">
        <w:rPr>
          <w:color w:val="1F1F1F"/>
          <w:sz w:val="24"/>
          <w:szCs w:val="24"/>
        </w:rPr>
        <w:t xml:space="preserve">, </w:t>
      </w:r>
      <w:r w:rsidRPr="00990BBC">
        <w:rPr>
          <w:color w:val="0D0D0D"/>
          <w:sz w:val="24"/>
          <w:szCs w:val="24"/>
        </w:rPr>
        <w:t>manusia dituntut mengikuti perkembangan ilmu pengetahuan dan teknologi. Semakin ban</w:t>
      </w:r>
      <w:r w:rsidRPr="00990BBC">
        <w:rPr>
          <w:color w:val="1F1F1F"/>
          <w:sz w:val="24"/>
          <w:szCs w:val="24"/>
        </w:rPr>
        <w:t>y</w:t>
      </w:r>
      <w:r w:rsidRPr="00990BBC">
        <w:rPr>
          <w:color w:val="0D0D0D"/>
          <w:sz w:val="24"/>
          <w:szCs w:val="24"/>
        </w:rPr>
        <w:t>akn</w:t>
      </w:r>
      <w:r w:rsidRPr="00990BBC">
        <w:rPr>
          <w:color w:val="1F1F1F"/>
          <w:sz w:val="24"/>
          <w:szCs w:val="24"/>
        </w:rPr>
        <w:t>y</w:t>
      </w:r>
      <w:r w:rsidRPr="00990BBC">
        <w:rPr>
          <w:color w:val="0D0D0D"/>
          <w:sz w:val="24"/>
          <w:szCs w:val="24"/>
        </w:rPr>
        <w:t>a perangkat lunak (Software), dan semakin meningkatnya kecanggihan perangkat keras (Hardware)</w:t>
      </w:r>
      <w:r w:rsidRPr="00990BBC">
        <w:rPr>
          <w:color w:val="1F1F1F"/>
          <w:sz w:val="24"/>
          <w:szCs w:val="24"/>
        </w:rPr>
        <w:t xml:space="preserve">, </w:t>
      </w:r>
      <w:r w:rsidRPr="00990BBC">
        <w:rPr>
          <w:color w:val="0D0D0D"/>
          <w:sz w:val="24"/>
          <w:szCs w:val="24"/>
        </w:rPr>
        <w:t xml:space="preserve">maka perangkat komputer sebagai alat bantu menjadi  </w:t>
      </w:r>
      <w:r w:rsidRPr="00990BBC">
        <w:rPr>
          <w:color w:val="1F1F1F"/>
          <w:sz w:val="24"/>
          <w:szCs w:val="24"/>
        </w:rPr>
        <w:t>s</w:t>
      </w:r>
      <w:r w:rsidRPr="00990BBC">
        <w:rPr>
          <w:color w:val="0D0D0D"/>
          <w:sz w:val="24"/>
          <w:szCs w:val="24"/>
        </w:rPr>
        <w:t>emakin berperan dalam menyele</w:t>
      </w:r>
      <w:r w:rsidRPr="00990BBC">
        <w:rPr>
          <w:color w:val="1F1F1F"/>
          <w:sz w:val="24"/>
          <w:szCs w:val="24"/>
        </w:rPr>
        <w:t>s</w:t>
      </w:r>
      <w:r w:rsidRPr="00990BBC">
        <w:rPr>
          <w:color w:val="0D0D0D"/>
          <w:sz w:val="24"/>
          <w:szCs w:val="24"/>
        </w:rPr>
        <w:t xml:space="preserve">aikan  </w:t>
      </w:r>
      <w:r w:rsidRPr="00990BBC">
        <w:rPr>
          <w:color w:val="1F1F1F"/>
          <w:sz w:val="24"/>
          <w:szCs w:val="24"/>
        </w:rPr>
        <w:t>s</w:t>
      </w:r>
      <w:r w:rsidRPr="00990BBC">
        <w:rPr>
          <w:color w:val="0D0D0D"/>
          <w:sz w:val="24"/>
          <w:szCs w:val="24"/>
        </w:rPr>
        <w:t>uatu pekerjaan</w:t>
      </w:r>
      <w:r w:rsidRPr="00990BBC">
        <w:rPr>
          <w:color w:val="1F1F1F"/>
          <w:sz w:val="24"/>
          <w:szCs w:val="24"/>
        </w:rPr>
        <w:t xml:space="preserve">.  </w:t>
      </w:r>
      <w:r w:rsidRPr="00990BBC">
        <w:rPr>
          <w:color w:val="0D0D0D"/>
          <w:sz w:val="24"/>
          <w:szCs w:val="24"/>
        </w:rPr>
        <w:t>Ter</w:t>
      </w:r>
      <w:r w:rsidRPr="00990BBC">
        <w:rPr>
          <w:color w:val="1F1F1F"/>
          <w:sz w:val="24"/>
          <w:szCs w:val="24"/>
        </w:rPr>
        <w:t>s</w:t>
      </w:r>
      <w:r w:rsidRPr="00990BBC">
        <w:rPr>
          <w:color w:val="0D0D0D"/>
          <w:sz w:val="24"/>
          <w:szCs w:val="24"/>
        </w:rPr>
        <w:t>edianya baha</w:t>
      </w:r>
      <w:r w:rsidRPr="00990BBC">
        <w:rPr>
          <w:color w:val="1F1F1F"/>
          <w:sz w:val="24"/>
          <w:szCs w:val="24"/>
        </w:rPr>
        <w:t>s</w:t>
      </w:r>
      <w:r w:rsidRPr="00990BBC">
        <w:rPr>
          <w:color w:val="0D0D0D"/>
          <w:sz w:val="24"/>
          <w:szCs w:val="24"/>
        </w:rPr>
        <w:t>a-baha</w:t>
      </w:r>
      <w:r w:rsidRPr="00990BBC">
        <w:rPr>
          <w:color w:val="1F1F1F"/>
          <w:sz w:val="24"/>
          <w:szCs w:val="24"/>
        </w:rPr>
        <w:t>s</w:t>
      </w:r>
      <w:r w:rsidRPr="00990BBC">
        <w:rPr>
          <w:color w:val="0D0D0D"/>
          <w:sz w:val="24"/>
          <w:szCs w:val="24"/>
        </w:rPr>
        <w:t>a  pemograman  komputer  (C++</w:t>
      </w:r>
      <w:r w:rsidRPr="00990BBC">
        <w:rPr>
          <w:color w:val="1F1F1F"/>
          <w:sz w:val="24"/>
          <w:szCs w:val="24"/>
        </w:rPr>
        <w:t xml:space="preserve">, </w:t>
      </w:r>
      <w:r w:rsidRPr="00990BBC">
        <w:rPr>
          <w:color w:val="0D0D0D"/>
          <w:sz w:val="24"/>
          <w:szCs w:val="24"/>
        </w:rPr>
        <w:t>Pascal</w:t>
      </w:r>
      <w:r w:rsidRPr="00990BBC">
        <w:rPr>
          <w:color w:val="1F1F1F"/>
          <w:sz w:val="24"/>
          <w:szCs w:val="24"/>
        </w:rPr>
        <w:t xml:space="preserve">, </w:t>
      </w:r>
      <w:r w:rsidRPr="00990BBC">
        <w:rPr>
          <w:color w:val="0D0D0D"/>
          <w:sz w:val="24"/>
          <w:szCs w:val="24"/>
        </w:rPr>
        <w:t>Basic</w:t>
      </w:r>
      <w:r w:rsidRPr="00990BBC">
        <w:rPr>
          <w:color w:val="1F1F1F"/>
          <w:sz w:val="24"/>
          <w:szCs w:val="24"/>
        </w:rPr>
        <w:t xml:space="preserve">, </w:t>
      </w:r>
      <w:r w:rsidRPr="00990BBC">
        <w:rPr>
          <w:color w:val="0D0D0D"/>
          <w:sz w:val="24"/>
          <w:szCs w:val="24"/>
        </w:rPr>
        <w:t>dan lain-lain) telah mendorong para ahli komputer untuk merancang sebuah program yang dapat dipergunakan sebagai alat bantu dalam me</w:t>
      </w:r>
      <w:r w:rsidR="00C85470">
        <w:rPr>
          <w:color w:val="0D0D0D"/>
          <w:sz w:val="24"/>
          <w:szCs w:val="24"/>
        </w:rPr>
        <w:t>mpelajari</w:t>
      </w:r>
      <w:r w:rsidRPr="00990BBC">
        <w:rPr>
          <w:color w:val="0D0D0D"/>
          <w:sz w:val="24"/>
          <w:szCs w:val="24"/>
        </w:rPr>
        <w:t xml:space="preserve"> bidang tertentu</w:t>
      </w:r>
      <w:r w:rsidRPr="00990BBC">
        <w:rPr>
          <w:color w:val="1F1F1F"/>
          <w:sz w:val="24"/>
          <w:szCs w:val="24"/>
        </w:rPr>
        <w:t xml:space="preserve">, </w:t>
      </w:r>
      <w:r w:rsidRPr="00990BBC">
        <w:rPr>
          <w:color w:val="0D0D0D"/>
          <w:sz w:val="24"/>
          <w:szCs w:val="24"/>
        </w:rPr>
        <w:t>seperti</w:t>
      </w:r>
      <w:r w:rsidR="003D0564" w:rsidRPr="00990BBC">
        <w:rPr>
          <w:color w:val="0D0D0D"/>
          <w:sz w:val="24"/>
          <w:szCs w:val="24"/>
        </w:rPr>
        <w:t xml:space="preserve"> </w:t>
      </w:r>
      <w:r w:rsidR="00C85470">
        <w:rPr>
          <w:color w:val="0D0D0D"/>
          <w:sz w:val="24"/>
          <w:szCs w:val="24"/>
        </w:rPr>
        <w:t>pelatihan pengucapan bahasa inggris</w:t>
      </w:r>
      <w:r w:rsidRPr="00990BBC">
        <w:rPr>
          <w:color w:val="0D0D0D"/>
          <w:sz w:val="24"/>
          <w:szCs w:val="24"/>
        </w:rPr>
        <w:t xml:space="preserve">. Dimana </w:t>
      </w:r>
      <w:r w:rsidR="00FF3B58">
        <w:rPr>
          <w:color w:val="0D0D0D"/>
          <w:sz w:val="24"/>
          <w:szCs w:val="24"/>
        </w:rPr>
        <w:t xml:space="preserve">Aplikasi </w:t>
      </w:r>
      <w:r w:rsidR="00C85470">
        <w:rPr>
          <w:color w:val="0D0D0D"/>
          <w:sz w:val="24"/>
          <w:szCs w:val="24"/>
        </w:rPr>
        <w:t>belajar bahasa</w:t>
      </w:r>
      <w:r w:rsidR="00FF3B58">
        <w:rPr>
          <w:color w:val="0D0D0D"/>
          <w:sz w:val="24"/>
          <w:szCs w:val="24"/>
        </w:rPr>
        <w:t xml:space="preserve"> ini</w:t>
      </w:r>
      <w:r w:rsidRPr="00990BBC">
        <w:rPr>
          <w:color w:val="0D0D0D"/>
          <w:sz w:val="24"/>
          <w:szCs w:val="24"/>
        </w:rPr>
        <w:t xml:space="preserve"> mempermudah </w:t>
      </w:r>
      <w:r w:rsidR="00B874BE">
        <w:rPr>
          <w:color w:val="0D0D0D"/>
          <w:sz w:val="24"/>
          <w:szCs w:val="24"/>
        </w:rPr>
        <w:t>masyarakat</w:t>
      </w:r>
      <w:r w:rsidRPr="00990BBC">
        <w:rPr>
          <w:color w:val="0D0D0D"/>
          <w:sz w:val="24"/>
          <w:szCs w:val="24"/>
        </w:rPr>
        <w:t xml:space="preserve"> dalam melakukan pro</w:t>
      </w:r>
      <w:r w:rsidRPr="00990BBC">
        <w:rPr>
          <w:color w:val="1F1F1F"/>
          <w:sz w:val="24"/>
          <w:szCs w:val="24"/>
        </w:rPr>
        <w:t>s</w:t>
      </w:r>
      <w:r w:rsidRPr="00990BBC">
        <w:rPr>
          <w:color w:val="0D0D0D"/>
          <w:sz w:val="24"/>
          <w:szCs w:val="24"/>
        </w:rPr>
        <w:t xml:space="preserve">es </w:t>
      </w:r>
      <w:r w:rsidR="00C85470">
        <w:rPr>
          <w:color w:val="0D0D0D"/>
          <w:sz w:val="24"/>
          <w:szCs w:val="24"/>
        </w:rPr>
        <w:t>belajar Bahasa inggris</w:t>
      </w:r>
      <w:r w:rsidR="00822020">
        <w:rPr>
          <w:color w:val="1F1F1F"/>
          <w:sz w:val="24"/>
          <w:szCs w:val="24"/>
        </w:rPr>
        <w:t xml:space="preserve">. </w:t>
      </w:r>
      <w:r w:rsidR="00CF53C1">
        <w:rPr>
          <w:color w:val="0D0D0D"/>
          <w:sz w:val="24"/>
          <w:szCs w:val="24"/>
        </w:rPr>
        <w:t>D</w:t>
      </w:r>
      <w:r w:rsidRPr="00990BBC">
        <w:rPr>
          <w:color w:val="0D0D0D"/>
          <w:sz w:val="24"/>
          <w:szCs w:val="24"/>
        </w:rPr>
        <w:t xml:space="preserve">engan adanya </w:t>
      </w:r>
      <w:r w:rsidR="003172D2">
        <w:rPr>
          <w:color w:val="0D0D0D"/>
          <w:sz w:val="24"/>
          <w:szCs w:val="24"/>
        </w:rPr>
        <w:t>Aplikasi</w:t>
      </w:r>
      <w:r w:rsidR="00C85470">
        <w:rPr>
          <w:color w:val="0D0D0D"/>
          <w:sz w:val="24"/>
          <w:szCs w:val="24"/>
        </w:rPr>
        <w:t xml:space="preserve"> pembelajaran</w:t>
      </w:r>
      <w:r w:rsidRPr="00990BBC">
        <w:rPr>
          <w:color w:val="0D0D0D"/>
          <w:sz w:val="24"/>
          <w:szCs w:val="24"/>
        </w:rPr>
        <w:t xml:space="preserve"> ini </w:t>
      </w:r>
      <w:r w:rsidR="00C85470">
        <w:rPr>
          <w:color w:val="0D0D0D"/>
          <w:sz w:val="24"/>
          <w:szCs w:val="24"/>
        </w:rPr>
        <w:t xml:space="preserve">diharapkan </w:t>
      </w:r>
      <w:r w:rsidRPr="00990BBC">
        <w:rPr>
          <w:color w:val="0D0D0D"/>
          <w:sz w:val="24"/>
          <w:szCs w:val="24"/>
        </w:rPr>
        <w:t>mempercepat proses</w:t>
      </w:r>
      <w:r w:rsidR="00C85470">
        <w:rPr>
          <w:color w:val="0D0D0D"/>
          <w:sz w:val="24"/>
          <w:szCs w:val="24"/>
        </w:rPr>
        <w:t xml:space="preserve"> belajar</w:t>
      </w:r>
      <w:r w:rsidRPr="00990BBC">
        <w:rPr>
          <w:color w:val="0D0D0D"/>
          <w:sz w:val="24"/>
          <w:szCs w:val="24"/>
        </w:rPr>
        <w:t xml:space="preserve"> dan mempermudah </w:t>
      </w:r>
      <w:r w:rsidR="00D9298E">
        <w:rPr>
          <w:color w:val="0D0D0D"/>
          <w:sz w:val="24"/>
          <w:szCs w:val="24"/>
        </w:rPr>
        <w:t>masyarakat</w:t>
      </w:r>
      <w:r w:rsidRPr="00990BBC">
        <w:rPr>
          <w:color w:val="0D0D0D"/>
          <w:sz w:val="24"/>
          <w:szCs w:val="24"/>
        </w:rPr>
        <w:t xml:space="preserve"> dalam </w:t>
      </w:r>
      <w:r w:rsidR="00C85470">
        <w:rPr>
          <w:color w:val="0D0D0D"/>
          <w:sz w:val="24"/>
          <w:szCs w:val="24"/>
        </w:rPr>
        <w:t>mempelajari tata cara pengucapan Bahasa inggris</w:t>
      </w:r>
      <w:r w:rsidRPr="00990BBC">
        <w:rPr>
          <w:color w:val="1F1F1F"/>
          <w:sz w:val="24"/>
          <w:szCs w:val="24"/>
        </w:rPr>
        <w:t>.</w:t>
      </w:r>
    </w:p>
    <w:p w14:paraId="496854A4" w14:textId="77777777" w:rsidR="0053458F" w:rsidRPr="00990BBC" w:rsidRDefault="0053458F" w:rsidP="00F13AB5">
      <w:pPr>
        <w:spacing w:line="360" w:lineRule="auto"/>
        <w:ind w:left="142" w:right="364" w:firstLine="567"/>
      </w:pPr>
    </w:p>
    <w:p w14:paraId="4FCC26D3" w14:textId="62BCE791" w:rsidR="0053458F" w:rsidRDefault="00FA4A60" w:rsidP="00F13AB5">
      <w:pPr>
        <w:spacing w:line="360" w:lineRule="auto"/>
        <w:ind w:left="142" w:right="364" w:firstLine="567"/>
        <w:rPr>
          <w:sz w:val="24"/>
          <w:szCs w:val="24"/>
        </w:rPr>
      </w:pPr>
      <w:r w:rsidRPr="00FA4A60">
        <w:rPr>
          <w:sz w:val="24"/>
          <w:szCs w:val="24"/>
        </w:rPr>
        <w:t xml:space="preserve">Pada tugas besar kali ini, kami akan mengembangkan sebuah program dengan bahasa C++ menggunakan </w:t>
      </w:r>
      <w:r w:rsidR="00B3571C">
        <w:rPr>
          <w:sz w:val="24"/>
          <w:szCs w:val="24"/>
        </w:rPr>
        <w:t>Dev C++</w:t>
      </w:r>
      <w:r w:rsidRPr="00FA4A60">
        <w:rPr>
          <w:sz w:val="24"/>
          <w:szCs w:val="24"/>
        </w:rPr>
        <w:t xml:space="preserve"> yang kami sepakati beri nama “</w:t>
      </w:r>
      <w:r w:rsidR="00C85470">
        <w:rPr>
          <w:sz w:val="24"/>
          <w:szCs w:val="24"/>
        </w:rPr>
        <w:t>ENGLISH PRNOUNCATION FOR BEGINNER</w:t>
      </w:r>
      <w:r w:rsidRPr="00FA4A60">
        <w:rPr>
          <w:sz w:val="24"/>
          <w:szCs w:val="24"/>
        </w:rPr>
        <w:t>”. Untuk program ini sendiri, kami meng</w:t>
      </w:r>
      <w:r w:rsidR="00C92A8D">
        <w:rPr>
          <w:sz w:val="24"/>
          <w:szCs w:val="24"/>
        </w:rPr>
        <w:t>gunakan banyak fungsi</w:t>
      </w:r>
      <w:r w:rsidRPr="00FA4A60">
        <w:rPr>
          <w:sz w:val="24"/>
          <w:szCs w:val="24"/>
        </w:rPr>
        <w:t xml:space="preserve"> </w:t>
      </w:r>
      <w:r w:rsidR="009963C7">
        <w:rPr>
          <w:sz w:val="24"/>
          <w:szCs w:val="24"/>
        </w:rPr>
        <w:t>yang kami bagi menjadi</w:t>
      </w:r>
      <w:r w:rsidR="002C190C">
        <w:rPr>
          <w:sz w:val="24"/>
          <w:szCs w:val="24"/>
        </w:rPr>
        <w:t xml:space="preserve"> </w:t>
      </w:r>
      <w:r w:rsidR="00FB4E9C">
        <w:rPr>
          <w:sz w:val="24"/>
          <w:szCs w:val="24"/>
        </w:rPr>
        <w:t>bagian-bagian</w:t>
      </w:r>
      <w:r w:rsidR="00AE0347">
        <w:rPr>
          <w:sz w:val="24"/>
          <w:szCs w:val="24"/>
        </w:rPr>
        <w:t>/</w:t>
      </w:r>
      <w:r w:rsidR="00FE679B">
        <w:rPr>
          <w:sz w:val="24"/>
          <w:szCs w:val="24"/>
        </w:rPr>
        <w:t>subprogram</w:t>
      </w:r>
      <w:r w:rsidR="004934E5">
        <w:rPr>
          <w:sz w:val="24"/>
          <w:szCs w:val="24"/>
        </w:rPr>
        <w:t xml:space="preserve"> agar lebih mudah </w:t>
      </w:r>
      <w:r w:rsidR="00762477">
        <w:rPr>
          <w:sz w:val="24"/>
          <w:szCs w:val="24"/>
        </w:rPr>
        <w:t xml:space="preserve">untuk </w:t>
      </w:r>
      <w:r w:rsidR="007368A7">
        <w:rPr>
          <w:sz w:val="24"/>
          <w:szCs w:val="24"/>
        </w:rPr>
        <w:t>mengatur p</w:t>
      </w:r>
      <w:r w:rsidR="0079097B">
        <w:rPr>
          <w:sz w:val="24"/>
          <w:szCs w:val="24"/>
        </w:rPr>
        <w:t>embuat</w:t>
      </w:r>
      <w:r w:rsidR="007368A7">
        <w:rPr>
          <w:sz w:val="24"/>
          <w:szCs w:val="24"/>
        </w:rPr>
        <w:t>an</w:t>
      </w:r>
      <w:r w:rsidR="0079097B">
        <w:rPr>
          <w:sz w:val="24"/>
          <w:szCs w:val="24"/>
        </w:rPr>
        <w:t xml:space="preserve"> </w:t>
      </w:r>
      <w:r w:rsidR="00580ECC">
        <w:rPr>
          <w:sz w:val="24"/>
          <w:szCs w:val="24"/>
        </w:rPr>
        <w:t>program</w:t>
      </w:r>
      <w:r w:rsidR="00A15965">
        <w:rPr>
          <w:sz w:val="24"/>
          <w:szCs w:val="24"/>
        </w:rPr>
        <w:t xml:space="preserve"> </w:t>
      </w:r>
      <w:r w:rsidR="0079097B">
        <w:rPr>
          <w:sz w:val="24"/>
          <w:szCs w:val="24"/>
        </w:rPr>
        <w:t>ini</w:t>
      </w:r>
      <w:r w:rsidR="00750A2F">
        <w:rPr>
          <w:sz w:val="24"/>
          <w:szCs w:val="24"/>
        </w:rPr>
        <w:t>.</w:t>
      </w:r>
      <w:r w:rsidR="000A279B">
        <w:rPr>
          <w:sz w:val="24"/>
          <w:szCs w:val="24"/>
        </w:rPr>
        <w:t xml:space="preserve"> </w:t>
      </w:r>
      <w:r w:rsidRPr="00FA4A60">
        <w:rPr>
          <w:sz w:val="24"/>
          <w:szCs w:val="24"/>
        </w:rPr>
        <w:t>Untuk mengetahui lebih lanjut soal detail program, akan kami jelaskan dibawah. Sekian dan terimakasih.</w:t>
      </w:r>
    </w:p>
    <w:p w14:paraId="3B5DBC7A" w14:textId="77777777" w:rsidR="001C0CA4" w:rsidRPr="00FA4A60" w:rsidRDefault="001C0CA4" w:rsidP="00F13AB5">
      <w:pPr>
        <w:spacing w:line="360" w:lineRule="auto"/>
        <w:ind w:left="142" w:right="364" w:firstLine="567"/>
        <w:rPr>
          <w:sz w:val="24"/>
          <w:szCs w:val="24"/>
        </w:rPr>
      </w:pPr>
    </w:p>
    <w:p w14:paraId="1D471475" w14:textId="0539B100" w:rsidR="0053458F" w:rsidRPr="00990BBC" w:rsidRDefault="00000000" w:rsidP="00F13AB5">
      <w:pPr>
        <w:spacing w:line="360" w:lineRule="auto"/>
        <w:ind w:left="142" w:right="364" w:firstLine="567"/>
        <w:rPr>
          <w:sz w:val="22"/>
          <w:szCs w:val="22"/>
        </w:rPr>
      </w:pPr>
      <w:r w:rsidRPr="00990BBC">
        <w:rPr>
          <w:b/>
          <w:color w:val="0D0D0D"/>
          <w:sz w:val="22"/>
          <w:szCs w:val="22"/>
        </w:rPr>
        <w:t>1.2 Tujuan</w:t>
      </w:r>
    </w:p>
    <w:p w14:paraId="3B4D761E" w14:textId="2EF67CB9" w:rsidR="0053458F" w:rsidRPr="005C36F6" w:rsidRDefault="00000000" w:rsidP="00F13AB5">
      <w:pPr>
        <w:spacing w:line="360" w:lineRule="auto"/>
        <w:ind w:left="142" w:right="364" w:firstLine="567"/>
        <w:rPr>
          <w:sz w:val="24"/>
          <w:szCs w:val="24"/>
          <w:u w:val="single"/>
        </w:rPr>
      </w:pPr>
      <w:r w:rsidRPr="005C36F6">
        <w:rPr>
          <w:color w:val="0D0D0D"/>
          <w:sz w:val="24"/>
          <w:szCs w:val="24"/>
          <w:u w:val="single"/>
        </w:rPr>
        <w:t xml:space="preserve">Tujuan dari pembuatan Program </w:t>
      </w:r>
      <w:r w:rsidR="004B5E72" w:rsidRPr="005C36F6">
        <w:rPr>
          <w:color w:val="0D0D0D"/>
          <w:sz w:val="24"/>
          <w:szCs w:val="24"/>
          <w:u w:val="single"/>
        </w:rPr>
        <w:t>Hotel</w:t>
      </w:r>
      <w:r w:rsidRPr="005C36F6">
        <w:rPr>
          <w:color w:val="0D0D0D"/>
          <w:sz w:val="24"/>
          <w:szCs w:val="24"/>
          <w:u w:val="single"/>
        </w:rPr>
        <w:t xml:space="preserve"> ini adalah:</w:t>
      </w:r>
    </w:p>
    <w:p w14:paraId="25B939A9" w14:textId="21E22D37" w:rsidR="0053458F" w:rsidRPr="00990BBC" w:rsidRDefault="00737B00" w:rsidP="00F13AB5">
      <w:pPr>
        <w:spacing w:line="360" w:lineRule="auto"/>
        <w:ind w:left="142" w:right="364" w:firstLine="567"/>
        <w:rPr>
          <w:sz w:val="24"/>
          <w:szCs w:val="24"/>
        </w:rPr>
      </w:pPr>
      <w:r w:rsidRPr="00990BBC">
        <w:rPr>
          <w:b/>
          <w:color w:val="0D0D0D"/>
          <w:sz w:val="22"/>
          <w:szCs w:val="22"/>
        </w:rPr>
        <w:t xml:space="preserve">1. </w:t>
      </w:r>
      <w:r w:rsidRPr="00990BBC">
        <w:rPr>
          <w:color w:val="0D0D0D"/>
          <w:sz w:val="24"/>
          <w:szCs w:val="24"/>
        </w:rPr>
        <w:t>Mempercepat pro</w:t>
      </w:r>
      <w:r w:rsidRPr="00990BBC">
        <w:rPr>
          <w:color w:val="1F1F1F"/>
          <w:sz w:val="24"/>
          <w:szCs w:val="24"/>
        </w:rPr>
        <w:t>s</w:t>
      </w:r>
      <w:r w:rsidRPr="00990BBC">
        <w:rPr>
          <w:color w:val="0D0D0D"/>
          <w:sz w:val="24"/>
          <w:szCs w:val="24"/>
        </w:rPr>
        <w:t xml:space="preserve">es </w:t>
      </w:r>
      <w:r w:rsidR="00C85470">
        <w:rPr>
          <w:color w:val="0D0D0D"/>
          <w:sz w:val="24"/>
          <w:szCs w:val="24"/>
        </w:rPr>
        <w:t>belajar Masyarakat yang baru belajar Bahasa inggris</w:t>
      </w:r>
      <w:r w:rsidRPr="00990BBC">
        <w:rPr>
          <w:color w:val="0D0D0D"/>
          <w:sz w:val="24"/>
          <w:szCs w:val="24"/>
        </w:rPr>
        <w:t>.</w:t>
      </w:r>
    </w:p>
    <w:p w14:paraId="4DE5DD4A" w14:textId="2E58E729" w:rsidR="0053458F" w:rsidRPr="00990BBC" w:rsidRDefault="00000000" w:rsidP="00F13AB5">
      <w:pPr>
        <w:spacing w:before="41" w:line="360" w:lineRule="auto"/>
        <w:ind w:left="142" w:right="364" w:firstLine="567"/>
        <w:rPr>
          <w:sz w:val="24"/>
          <w:szCs w:val="24"/>
        </w:rPr>
      </w:pPr>
      <w:r w:rsidRPr="00990BBC">
        <w:rPr>
          <w:b/>
          <w:color w:val="0D0D0D"/>
          <w:sz w:val="22"/>
          <w:szCs w:val="22"/>
        </w:rPr>
        <w:t xml:space="preserve">2 </w:t>
      </w:r>
      <w:r w:rsidRPr="00990BBC">
        <w:rPr>
          <w:color w:val="0D0D0D"/>
          <w:sz w:val="24"/>
          <w:szCs w:val="24"/>
        </w:rPr>
        <w:t xml:space="preserve">Mempermudah </w:t>
      </w:r>
      <w:r w:rsidR="00421BC1">
        <w:rPr>
          <w:color w:val="0D0D0D"/>
          <w:sz w:val="24"/>
          <w:szCs w:val="24"/>
        </w:rPr>
        <w:t>masyarak</w:t>
      </w:r>
      <w:r w:rsidR="00807005">
        <w:rPr>
          <w:color w:val="0D0D0D"/>
          <w:sz w:val="24"/>
          <w:szCs w:val="24"/>
        </w:rPr>
        <w:t>at</w:t>
      </w:r>
      <w:r w:rsidRPr="00990BBC">
        <w:rPr>
          <w:color w:val="0D0D0D"/>
          <w:sz w:val="24"/>
          <w:szCs w:val="24"/>
        </w:rPr>
        <w:t xml:space="preserve"> untuk m</w:t>
      </w:r>
      <w:r w:rsidR="00C85470">
        <w:rPr>
          <w:color w:val="0D0D0D"/>
          <w:sz w:val="24"/>
          <w:szCs w:val="24"/>
        </w:rPr>
        <w:t>elakukan pelafalan Bahasa inggris</w:t>
      </w:r>
      <w:r w:rsidRPr="00990BBC">
        <w:rPr>
          <w:color w:val="0D0D0D"/>
          <w:sz w:val="24"/>
          <w:szCs w:val="24"/>
        </w:rPr>
        <w:t>.</w:t>
      </w:r>
    </w:p>
    <w:p w14:paraId="1703E679" w14:textId="2DA57CA5" w:rsidR="00DB5408" w:rsidRDefault="00DB5408" w:rsidP="00F13AB5">
      <w:pPr>
        <w:spacing w:line="360" w:lineRule="auto"/>
        <w:ind w:left="142" w:right="364" w:firstLine="567"/>
        <w:jc w:val="center"/>
        <w:rPr>
          <w:b/>
          <w:bCs/>
          <w:color w:val="0D0D0D"/>
          <w:sz w:val="24"/>
          <w:szCs w:val="24"/>
        </w:rPr>
      </w:pPr>
    </w:p>
    <w:p w14:paraId="40AB92BE" w14:textId="112963D5" w:rsidR="00FD0407" w:rsidRDefault="00FD0407" w:rsidP="00F13AB5">
      <w:pPr>
        <w:spacing w:line="360" w:lineRule="auto"/>
        <w:ind w:left="142" w:right="364" w:firstLine="567"/>
        <w:jc w:val="center"/>
        <w:rPr>
          <w:b/>
          <w:bCs/>
          <w:color w:val="0D0D0D"/>
          <w:sz w:val="24"/>
          <w:szCs w:val="24"/>
        </w:rPr>
      </w:pPr>
    </w:p>
    <w:p w14:paraId="7BE7AFED" w14:textId="0255173B" w:rsidR="00FD0407" w:rsidRDefault="00FD0407" w:rsidP="00F13AB5">
      <w:pPr>
        <w:spacing w:line="360" w:lineRule="auto"/>
        <w:ind w:left="142" w:right="364" w:firstLine="567"/>
        <w:jc w:val="center"/>
        <w:rPr>
          <w:b/>
          <w:bCs/>
          <w:color w:val="0D0D0D"/>
          <w:sz w:val="24"/>
          <w:szCs w:val="24"/>
        </w:rPr>
      </w:pPr>
    </w:p>
    <w:p w14:paraId="0B18BE27" w14:textId="77777777" w:rsidR="00C85470" w:rsidRDefault="00C85470" w:rsidP="00F13AB5">
      <w:pPr>
        <w:spacing w:line="360" w:lineRule="auto"/>
        <w:ind w:left="142" w:right="364" w:firstLine="567"/>
        <w:jc w:val="center"/>
        <w:rPr>
          <w:b/>
          <w:bCs/>
          <w:color w:val="0D0D0D"/>
          <w:sz w:val="24"/>
          <w:szCs w:val="24"/>
        </w:rPr>
      </w:pPr>
    </w:p>
    <w:p w14:paraId="6D6E01AA" w14:textId="77777777" w:rsidR="00C85470" w:rsidRDefault="00C85470" w:rsidP="00F13AB5">
      <w:pPr>
        <w:spacing w:line="360" w:lineRule="auto"/>
        <w:ind w:left="142" w:right="364" w:firstLine="567"/>
        <w:jc w:val="center"/>
        <w:rPr>
          <w:b/>
          <w:bCs/>
          <w:color w:val="0D0D0D"/>
          <w:sz w:val="24"/>
          <w:szCs w:val="24"/>
        </w:rPr>
      </w:pPr>
    </w:p>
    <w:p w14:paraId="0C690DB5" w14:textId="77777777" w:rsidR="00C85470" w:rsidRDefault="00C85470" w:rsidP="00F13AB5">
      <w:pPr>
        <w:spacing w:line="360" w:lineRule="auto"/>
        <w:ind w:left="142" w:right="364" w:firstLine="567"/>
        <w:jc w:val="center"/>
        <w:rPr>
          <w:b/>
          <w:bCs/>
          <w:color w:val="0D0D0D"/>
          <w:sz w:val="24"/>
          <w:szCs w:val="24"/>
        </w:rPr>
      </w:pPr>
    </w:p>
    <w:p w14:paraId="1568D6ED" w14:textId="720A072E" w:rsidR="00FD0407" w:rsidRDefault="00FD0407" w:rsidP="00F13AB5">
      <w:pPr>
        <w:spacing w:line="360" w:lineRule="auto"/>
        <w:ind w:left="142" w:right="364" w:firstLine="567"/>
        <w:jc w:val="center"/>
        <w:rPr>
          <w:b/>
          <w:bCs/>
          <w:color w:val="0D0D0D"/>
          <w:sz w:val="24"/>
          <w:szCs w:val="24"/>
        </w:rPr>
      </w:pPr>
    </w:p>
    <w:p w14:paraId="05C272B1" w14:textId="77777777" w:rsidR="00FD0407" w:rsidRPr="00990BBC" w:rsidRDefault="00FD0407" w:rsidP="00F13AB5">
      <w:pPr>
        <w:spacing w:line="360" w:lineRule="auto"/>
        <w:ind w:left="142" w:right="364" w:firstLine="567"/>
        <w:jc w:val="center"/>
        <w:rPr>
          <w:b/>
          <w:bCs/>
          <w:color w:val="0D0D0D"/>
          <w:sz w:val="24"/>
          <w:szCs w:val="24"/>
        </w:rPr>
      </w:pPr>
    </w:p>
    <w:p w14:paraId="05696D82" w14:textId="3F9A217F" w:rsidR="0053458F" w:rsidRPr="00990BBC" w:rsidRDefault="00000000" w:rsidP="00F13AB5">
      <w:pPr>
        <w:spacing w:line="360" w:lineRule="auto"/>
        <w:ind w:left="142" w:right="364" w:firstLine="567"/>
        <w:jc w:val="center"/>
        <w:rPr>
          <w:b/>
          <w:bCs/>
          <w:sz w:val="24"/>
          <w:szCs w:val="24"/>
        </w:rPr>
      </w:pPr>
      <w:r w:rsidRPr="00990BBC">
        <w:rPr>
          <w:b/>
          <w:bCs/>
          <w:color w:val="0D0D0D"/>
          <w:sz w:val="24"/>
          <w:szCs w:val="24"/>
        </w:rPr>
        <w:lastRenderedPageBreak/>
        <w:t>BAB II</w:t>
      </w:r>
    </w:p>
    <w:p w14:paraId="33543D8F" w14:textId="01D094DF" w:rsidR="0053458F" w:rsidRPr="00990BBC" w:rsidRDefault="00000000" w:rsidP="00F13AB5">
      <w:pPr>
        <w:spacing w:line="360" w:lineRule="auto"/>
        <w:ind w:left="142" w:right="364" w:firstLine="567"/>
        <w:jc w:val="center"/>
        <w:rPr>
          <w:sz w:val="22"/>
          <w:szCs w:val="22"/>
        </w:rPr>
      </w:pPr>
      <w:r w:rsidRPr="00990BBC">
        <w:rPr>
          <w:b/>
          <w:color w:val="0D0D0D"/>
          <w:sz w:val="22"/>
          <w:szCs w:val="22"/>
        </w:rPr>
        <w:t>LANDASAN TEORI</w:t>
      </w:r>
    </w:p>
    <w:p w14:paraId="4EB6A086" w14:textId="56E7773B" w:rsidR="00B825C4" w:rsidRPr="00990BBC" w:rsidRDefault="00B825C4" w:rsidP="00F13AB5">
      <w:pPr>
        <w:spacing w:before="80" w:line="360" w:lineRule="auto"/>
        <w:ind w:left="142" w:right="364" w:firstLine="567"/>
        <w:rPr>
          <w:color w:val="0D0D0D"/>
          <w:sz w:val="22"/>
          <w:szCs w:val="22"/>
        </w:rPr>
      </w:pPr>
    </w:p>
    <w:p w14:paraId="3A134896" w14:textId="04897CDC" w:rsidR="00B248A7" w:rsidRPr="00990BBC" w:rsidRDefault="00000000" w:rsidP="00F13AB5">
      <w:pPr>
        <w:spacing w:before="80" w:line="360" w:lineRule="auto"/>
        <w:ind w:left="142" w:right="364" w:firstLine="567"/>
        <w:rPr>
          <w:sz w:val="22"/>
          <w:szCs w:val="22"/>
        </w:rPr>
      </w:pPr>
      <w:r w:rsidRPr="00990BBC">
        <w:rPr>
          <w:color w:val="0D0D0D"/>
          <w:sz w:val="22"/>
          <w:szCs w:val="22"/>
        </w:rPr>
        <w:t xml:space="preserve">Pada Program </w:t>
      </w:r>
      <w:r w:rsidR="000418EA">
        <w:rPr>
          <w:color w:val="0D0D0D"/>
          <w:sz w:val="22"/>
          <w:szCs w:val="22"/>
        </w:rPr>
        <w:t>English For Beginner kami</w:t>
      </w:r>
      <w:r w:rsidR="0021318E" w:rsidRPr="00990BBC">
        <w:rPr>
          <w:color w:val="0D0D0D"/>
          <w:sz w:val="22"/>
          <w:szCs w:val="22"/>
        </w:rPr>
        <w:t xml:space="preserve"> </w:t>
      </w:r>
      <w:r w:rsidRPr="00990BBC">
        <w:rPr>
          <w:color w:val="0D0D0D"/>
          <w:sz w:val="22"/>
          <w:szCs w:val="22"/>
        </w:rPr>
        <w:t>akan</w:t>
      </w:r>
      <w:r w:rsidR="00771A2B" w:rsidRPr="00990BBC">
        <w:rPr>
          <w:color w:val="0D0D0D"/>
          <w:sz w:val="22"/>
          <w:szCs w:val="22"/>
        </w:rPr>
        <w:t xml:space="preserve"> mem</w:t>
      </w:r>
      <w:r w:rsidRPr="00990BBC">
        <w:rPr>
          <w:color w:val="0D0D0D"/>
          <w:sz w:val="22"/>
          <w:szCs w:val="22"/>
        </w:rPr>
        <w:t>akai beberapa metode:</w:t>
      </w:r>
    </w:p>
    <w:p w14:paraId="26E1B768" w14:textId="5FA4385E" w:rsidR="0053458F" w:rsidRPr="00990BBC" w:rsidRDefault="00000000" w:rsidP="00F13AB5">
      <w:pPr>
        <w:spacing w:line="360" w:lineRule="auto"/>
        <w:ind w:left="142" w:right="364" w:firstLine="567"/>
        <w:rPr>
          <w:sz w:val="24"/>
          <w:szCs w:val="24"/>
        </w:rPr>
      </w:pPr>
      <w:r w:rsidRPr="00990BBC">
        <w:rPr>
          <w:b/>
          <w:color w:val="0D0D0D"/>
          <w:sz w:val="24"/>
          <w:szCs w:val="24"/>
        </w:rPr>
        <w:t>2.1 Percabangan :</w:t>
      </w:r>
    </w:p>
    <w:p w14:paraId="1E6F3F59" w14:textId="5783D168" w:rsidR="0053458F" w:rsidRPr="00990BBC" w:rsidRDefault="0087649A" w:rsidP="00F13AB5">
      <w:pPr>
        <w:spacing w:line="360" w:lineRule="auto"/>
        <w:ind w:left="142" w:right="364" w:firstLine="567"/>
        <w:rPr>
          <w:sz w:val="24"/>
          <w:szCs w:val="24"/>
        </w:rPr>
      </w:pPr>
      <w:r w:rsidRPr="00990BBC">
        <w:rPr>
          <w:b/>
          <w:color w:val="0D0D0D"/>
          <w:sz w:val="24"/>
          <w:szCs w:val="24"/>
        </w:rPr>
        <w:t xml:space="preserve">- </w:t>
      </w:r>
      <w:r w:rsidRPr="00990BBC">
        <w:rPr>
          <w:b/>
          <w:bCs/>
          <w:i/>
          <w:iCs/>
          <w:color w:val="0D0D0D"/>
          <w:sz w:val="24"/>
          <w:szCs w:val="24"/>
          <w:u w:val="single"/>
        </w:rPr>
        <w:t>If-Else</w:t>
      </w:r>
      <w:r w:rsidR="00647DD3" w:rsidRPr="00990BBC">
        <w:rPr>
          <w:b/>
          <w:bCs/>
          <w:i/>
          <w:iCs/>
          <w:color w:val="0D0D0D"/>
          <w:sz w:val="24"/>
          <w:szCs w:val="24"/>
          <w:u w:val="single"/>
        </w:rPr>
        <w:t>.if-Else</w:t>
      </w:r>
      <w:r w:rsidRPr="00990BBC">
        <w:rPr>
          <w:color w:val="0D0D0D"/>
          <w:sz w:val="24"/>
          <w:szCs w:val="24"/>
        </w:rPr>
        <w:t xml:space="preserve"> digunakan jika kondisi yang diperiksa dinilai benar terpenuhi maka pemyataan pertama yang dilaksanakan, jika kondisi yang diperiksa bemilai salah maka pemyataan yang kedua yang dilaksanakan. Begitu seterusnya.</w:t>
      </w:r>
    </w:p>
    <w:p w14:paraId="05F60FF8" w14:textId="2576DDA6" w:rsidR="0053458F" w:rsidRPr="00990BBC" w:rsidRDefault="0087649A" w:rsidP="00F13AB5">
      <w:pPr>
        <w:spacing w:line="360" w:lineRule="auto"/>
        <w:ind w:left="142" w:right="364" w:firstLine="567"/>
        <w:rPr>
          <w:sz w:val="24"/>
          <w:szCs w:val="24"/>
        </w:rPr>
      </w:pPr>
      <w:r w:rsidRPr="00990BBC">
        <w:rPr>
          <w:b/>
          <w:color w:val="0D0D0D"/>
          <w:sz w:val="24"/>
          <w:szCs w:val="24"/>
        </w:rPr>
        <w:t xml:space="preserve">- </w:t>
      </w:r>
      <w:r w:rsidRPr="00990BBC">
        <w:rPr>
          <w:b/>
          <w:bCs/>
          <w:i/>
          <w:iCs/>
          <w:color w:val="0D0D0D"/>
          <w:sz w:val="24"/>
          <w:szCs w:val="24"/>
          <w:u w:val="single"/>
        </w:rPr>
        <w:t>Switch-Case</w:t>
      </w:r>
      <w:r w:rsidRPr="00990BBC">
        <w:rPr>
          <w:color w:val="0D0D0D"/>
          <w:sz w:val="24"/>
          <w:szCs w:val="24"/>
        </w:rPr>
        <w:t xml:space="preserve"> digunakan untuk penyeleksian kondisi dengan kemungkinan yang terjadi cukup banyak.</w:t>
      </w:r>
    </w:p>
    <w:p w14:paraId="0EB4E8B0" w14:textId="141052BF" w:rsidR="0053458F" w:rsidRPr="00990BBC" w:rsidRDefault="00000000" w:rsidP="00F13AB5">
      <w:pPr>
        <w:spacing w:line="360" w:lineRule="auto"/>
        <w:ind w:left="142" w:right="364" w:firstLine="567"/>
        <w:jc w:val="both"/>
        <w:rPr>
          <w:sz w:val="24"/>
          <w:szCs w:val="24"/>
        </w:rPr>
      </w:pPr>
      <w:r w:rsidRPr="00990BBC">
        <w:rPr>
          <w:b/>
          <w:color w:val="0D0D0D"/>
          <w:sz w:val="24"/>
          <w:szCs w:val="24"/>
        </w:rPr>
        <w:t xml:space="preserve">2.2 Fungsi </w:t>
      </w:r>
    </w:p>
    <w:p w14:paraId="2C015C01" w14:textId="1D50119A" w:rsidR="0053458F" w:rsidRPr="00990BBC" w:rsidRDefault="0087649A" w:rsidP="00F13AB5">
      <w:pPr>
        <w:spacing w:line="360" w:lineRule="auto"/>
        <w:ind w:left="142" w:right="364" w:firstLine="567"/>
        <w:rPr>
          <w:sz w:val="24"/>
          <w:szCs w:val="24"/>
        </w:rPr>
      </w:pPr>
      <w:r w:rsidRPr="00990BBC">
        <w:rPr>
          <w:b/>
          <w:bCs/>
          <w:color w:val="0D0D0D"/>
          <w:position w:val="-1"/>
          <w:sz w:val="24"/>
          <w:szCs w:val="24"/>
        </w:rPr>
        <w:t>-</w:t>
      </w:r>
      <w:r w:rsidR="00EA238B" w:rsidRPr="00990BBC">
        <w:rPr>
          <w:b/>
          <w:bCs/>
          <w:color w:val="0D0D0D"/>
          <w:position w:val="-1"/>
          <w:sz w:val="24"/>
          <w:szCs w:val="24"/>
        </w:rPr>
        <w:t xml:space="preserve"> </w:t>
      </w:r>
      <w:r w:rsidR="00EA238B" w:rsidRPr="00990BBC">
        <w:rPr>
          <w:b/>
          <w:bCs/>
          <w:i/>
          <w:iCs/>
          <w:color w:val="0D0D0D"/>
          <w:position w:val="-1"/>
          <w:sz w:val="24"/>
          <w:szCs w:val="24"/>
          <w:u w:val="single"/>
        </w:rPr>
        <w:t>Fungsi (tipedata)</w:t>
      </w:r>
      <w:r w:rsidR="00EA238B" w:rsidRPr="00990BBC">
        <w:rPr>
          <w:b/>
          <w:bCs/>
          <w:color w:val="0D0D0D"/>
          <w:position w:val="-1"/>
          <w:sz w:val="24"/>
          <w:szCs w:val="24"/>
        </w:rPr>
        <w:t xml:space="preserve"> </w:t>
      </w:r>
      <w:r w:rsidR="00CD429F" w:rsidRPr="00990BBC">
        <w:rPr>
          <w:b/>
          <w:bCs/>
          <w:color w:val="0D0D0D"/>
          <w:position w:val="-1"/>
          <w:sz w:val="24"/>
          <w:szCs w:val="24"/>
        </w:rPr>
        <w:t xml:space="preserve"> =</w:t>
      </w:r>
      <w:r w:rsidR="007D0F6D" w:rsidRPr="00990BBC">
        <w:rPr>
          <w:b/>
          <w:bCs/>
          <w:color w:val="0D0D0D"/>
          <w:position w:val="-1"/>
          <w:sz w:val="24"/>
          <w:szCs w:val="24"/>
        </w:rPr>
        <w:t xml:space="preserve"> </w:t>
      </w:r>
      <w:r w:rsidRPr="00990BBC">
        <w:rPr>
          <w:color w:val="0D0D0D"/>
          <w:position w:val="-1"/>
          <w:sz w:val="24"/>
          <w:szCs w:val="24"/>
        </w:rPr>
        <w:t>Merupakan Fungsi yang memiliki nilai balik dengan statement ,,return".</w:t>
      </w:r>
      <w:r w:rsidR="007D0F6D" w:rsidRPr="00990BBC">
        <w:rPr>
          <w:color w:val="0D0D0D"/>
          <w:position w:val="-1"/>
          <w:sz w:val="24"/>
          <w:szCs w:val="24"/>
        </w:rPr>
        <w:t xml:space="preserve"> </w:t>
      </w:r>
    </w:p>
    <w:p w14:paraId="0FF7CC5A" w14:textId="18D3C518" w:rsidR="0053458F" w:rsidRPr="00990BBC" w:rsidRDefault="0087649A" w:rsidP="00F13AB5">
      <w:pPr>
        <w:spacing w:before="29" w:line="360" w:lineRule="auto"/>
        <w:ind w:left="142" w:right="364" w:firstLine="567"/>
        <w:rPr>
          <w:sz w:val="22"/>
          <w:szCs w:val="22"/>
        </w:rPr>
      </w:pPr>
      <w:r w:rsidRPr="00990BBC">
        <w:rPr>
          <w:b/>
          <w:color w:val="0D0D0D"/>
          <w:sz w:val="24"/>
          <w:szCs w:val="24"/>
        </w:rPr>
        <w:t xml:space="preserve">- </w:t>
      </w:r>
      <w:r w:rsidRPr="00990BBC">
        <w:rPr>
          <w:b/>
          <w:bCs/>
          <w:i/>
          <w:iCs/>
          <w:color w:val="0D0D0D"/>
          <w:sz w:val="24"/>
          <w:szCs w:val="24"/>
          <w:u w:val="single"/>
        </w:rPr>
        <w:t>Fungsi Void</w:t>
      </w:r>
      <w:r w:rsidR="00DE12D8" w:rsidRPr="00990BBC">
        <w:rPr>
          <w:b/>
          <w:bCs/>
          <w:i/>
          <w:iCs/>
          <w:color w:val="0D0D0D"/>
          <w:sz w:val="24"/>
          <w:szCs w:val="24"/>
          <w:u w:val="single"/>
        </w:rPr>
        <w:t xml:space="preserve"> </w:t>
      </w:r>
      <w:r w:rsidR="00DE12D8" w:rsidRPr="00990BBC">
        <w:rPr>
          <w:color w:val="0D0D0D"/>
          <w:sz w:val="24"/>
          <w:szCs w:val="24"/>
        </w:rPr>
        <w:t xml:space="preserve"> = </w:t>
      </w:r>
      <w:r w:rsidRPr="00990BBC">
        <w:rPr>
          <w:color w:val="070707"/>
          <w:sz w:val="22"/>
          <w:szCs w:val="22"/>
        </w:rPr>
        <w:t>Merupakan  fungsi yang tidak memiliki nilai balik.</w:t>
      </w:r>
    </w:p>
    <w:p w14:paraId="57811DCC" w14:textId="77777777" w:rsidR="00DA49A4" w:rsidRPr="00990BBC" w:rsidRDefault="00000000" w:rsidP="00F13AB5">
      <w:pPr>
        <w:spacing w:line="360" w:lineRule="auto"/>
        <w:ind w:left="142" w:right="364" w:firstLine="567"/>
        <w:rPr>
          <w:b/>
          <w:color w:val="070707"/>
          <w:sz w:val="24"/>
          <w:szCs w:val="24"/>
        </w:rPr>
      </w:pPr>
      <w:r w:rsidRPr="00990BBC">
        <w:rPr>
          <w:b/>
          <w:color w:val="070707"/>
          <w:sz w:val="24"/>
          <w:szCs w:val="24"/>
        </w:rPr>
        <w:t>2.3 Perulangan</w:t>
      </w:r>
    </w:p>
    <w:p w14:paraId="0444A90C" w14:textId="765CE97F" w:rsidR="00A6420A" w:rsidRPr="009E6C29" w:rsidRDefault="0087649A" w:rsidP="009E6C29">
      <w:pPr>
        <w:spacing w:line="360" w:lineRule="auto"/>
        <w:ind w:left="142" w:right="364" w:firstLine="567"/>
        <w:rPr>
          <w:sz w:val="24"/>
          <w:szCs w:val="24"/>
        </w:rPr>
      </w:pPr>
      <w:r w:rsidRPr="00990BBC">
        <w:rPr>
          <w:b/>
          <w:color w:val="070707"/>
          <w:sz w:val="24"/>
          <w:szCs w:val="24"/>
        </w:rPr>
        <w:t>-</w:t>
      </w:r>
      <w:r w:rsidR="003624AD" w:rsidRPr="00990BBC">
        <w:rPr>
          <w:b/>
          <w:color w:val="070707"/>
          <w:sz w:val="24"/>
          <w:szCs w:val="24"/>
        </w:rPr>
        <w:t xml:space="preserve"> </w:t>
      </w:r>
      <w:r w:rsidR="003624AD" w:rsidRPr="00990BBC">
        <w:rPr>
          <w:b/>
          <w:i/>
          <w:iCs/>
          <w:color w:val="070707"/>
          <w:sz w:val="24"/>
          <w:szCs w:val="24"/>
          <w:u w:val="single"/>
        </w:rPr>
        <w:t>For</w:t>
      </w:r>
      <w:r w:rsidR="008B191B" w:rsidRPr="00990BBC">
        <w:rPr>
          <w:b/>
          <w:i/>
          <w:iCs/>
          <w:color w:val="070707"/>
          <w:sz w:val="24"/>
          <w:szCs w:val="24"/>
          <w:u w:val="single"/>
        </w:rPr>
        <w:t xml:space="preserve"> </w:t>
      </w:r>
      <w:r w:rsidR="003624AD" w:rsidRPr="00990BBC">
        <w:rPr>
          <w:b/>
          <w:color w:val="070707"/>
          <w:sz w:val="24"/>
          <w:szCs w:val="24"/>
        </w:rPr>
        <w:t xml:space="preserve"> </w:t>
      </w:r>
      <w:r w:rsidR="008B191B" w:rsidRPr="00990BBC">
        <w:rPr>
          <w:bCs/>
          <w:color w:val="070707"/>
          <w:sz w:val="24"/>
          <w:szCs w:val="24"/>
        </w:rPr>
        <w:t xml:space="preserve">digunakan untuk mengulang program yang </w:t>
      </w:r>
      <w:r w:rsidR="00CF5359" w:rsidRPr="00990BBC">
        <w:rPr>
          <w:bCs/>
          <w:color w:val="070707"/>
          <w:sz w:val="24"/>
          <w:szCs w:val="24"/>
        </w:rPr>
        <w:t>akan berhenti ketika sudah memenuhi kondisi</w:t>
      </w:r>
    </w:p>
    <w:p w14:paraId="02AF9138" w14:textId="3FC5B923" w:rsidR="00D347CD" w:rsidRPr="00990BBC" w:rsidRDefault="00D347CD" w:rsidP="00F13AB5">
      <w:pPr>
        <w:spacing w:line="360" w:lineRule="auto"/>
        <w:ind w:left="142" w:right="364" w:firstLine="567"/>
        <w:rPr>
          <w:b/>
          <w:color w:val="070707"/>
          <w:sz w:val="24"/>
          <w:szCs w:val="24"/>
        </w:rPr>
      </w:pPr>
      <w:r w:rsidRPr="00990BBC">
        <w:rPr>
          <w:b/>
          <w:color w:val="070707"/>
          <w:sz w:val="24"/>
          <w:szCs w:val="24"/>
        </w:rPr>
        <w:t>2.</w:t>
      </w:r>
      <w:r w:rsidR="009E6C29">
        <w:rPr>
          <w:b/>
          <w:color w:val="070707"/>
          <w:sz w:val="24"/>
          <w:szCs w:val="24"/>
        </w:rPr>
        <w:t>4</w:t>
      </w:r>
      <w:r w:rsidRPr="00990BBC">
        <w:rPr>
          <w:b/>
          <w:color w:val="070707"/>
          <w:sz w:val="24"/>
          <w:szCs w:val="24"/>
        </w:rPr>
        <w:t xml:space="preserve"> </w:t>
      </w:r>
      <w:r w:rsidR="00D33E94" w:rsidRPr="00990BBC">
        <w:rPr>
          <w:b/>
          <w:i/>
          <w:iCs/>
          <w:color w:val="070707"/>
          <w:sz w:val="24"/>
          <w:szCs w:val="24"/>
          <w:u w:val="single"/>
        </w:rPr>
        <w:t>OOP  (object oriented programming</w:t>
      </w:r>
      <w:r w:rsidR="00620C28" w:rsidRPr="00990BBC">
        <w:rPr>
          <w:b/>
          <w:i/>
          <w:iCs/>
          <w:color w:val="070707"/>
          <w:sz w:val="24"/>
          <w:szCs w:val="24"/>
          <w:u w:val="single"/>
        </w:rPr>
        <w:t>)</w:t>
      </w:r>
      <w:r w:rsidRPr="00990BBC">
        <w:rPr>
          <w:b/>
          <w:color w:val="070707"/>
          <w:sz w:val="24"/>
          <w:szCs w:val="24"/>
        </w:rPr>
        <w:t xml:space="preserve">. </w:t>
      </w:r>
    </w:p>
    <w:p w14:paraId="1424F56D" w14:textId="53B7FEBC" w:rsidR="003724BD" w:rsidRPr="00990BBC" w:rsidRDefault="00DE32E0" w:rsidP="00F13AB5">
      <w:pPr>
        <w:pStyle w:val="Title"/>
        <w:spacing w:line="360" w:lineRule="auto"/>
        <w:ind w:left="142" w:right="364" w:firstLine="567"/>
        <w:rPr>
          <w:rFonts w:ascii="Times New Roman" w:hAnsi="Times New Roman" w:cs="Times New Roman"/>
          <w:spacing w:val="0"/>
          <w:sz w:val="24"/>
          <w:szCs w:val="24"/>
        </w:rPr>
      </w:pPr>
      <w:r w:rsidRPr="00990BBC">
        <w:rPr>
          <w:rFonts w:ascii="Times New Roman" w:hAnsi="Times New Roman" w:cs="Times New Roman"/>
          <w:bCs/>
          <w:iCs/>
          <w:color w:val="000000"/>
          <w:spacing w:val="0"/>
          <w:sz w:val="24"/>
          <w:szCs w:val="24"/>
        </w:rPr>
        <w:t>object-oriented programming</w:t>
      </w:r>
      <w:r w:rsidRPr="00990BBC">
        <w:rPr>
          <w:rFonts w:ascii="Times New Roman" w:hAnsi="Times New Roman" w:cs="Times New Roman"/>
          <w:bCs/>
          <w:color w:val="000000"/>
          <w:spacing w:val="0"/>
          <w:sz w:val="24"/>
          <w:szCs w:val="24"/>
        </w:rPr>
        <w:t> atau OOP adalah suatu metode pemrograman yang berorientasi pada objek</w:t>
      </w:r>
      <w:r w:rsidR="00D347CD" w:rsidRPr="00990BBC">
        <w:rPr>
          <w:rFonts w:ascii="Times New Roman" w:hAnsi="Times New Roman" w:cs="Times New Roman"/>
          <w:spacing w:val="0"/>
          <w:sz w:val="24"/>
          <w:szCs w:val="24"/>
        </w:rPr>
        <w:t>.</w:t>
      </w:r>
      <w:r w:rsidR="00F6035C" w:rsidRPr="00990BBC">
        <w:rPr>
          <w:rFonts w:ascii="Times New Roman" w:hAnsi="Times New Roman" w:cs="Times New Roman"/>
          <w:spacing w:val="0"/>
          <w:sz w:val="24"/>
          <w:szCs w:val="24"/>
        </w:rPr>
        <w:t xml:space="preserve"> </w:t>
      </w:r>
      <w:r w:rsidR="003724BD" w:rsidRPr="00990BBC">
        <w:rPr>
          <w:rFonts w:ascii="Times New Roman" w:hAnsi="Times New Roman" w:cs="Times New Roman"/>
          <w:spacing w:val="0"/>
          <w:sz w:val="24"/>
          <w:szCs w:val="24"/>
        </w:rPr>
        <w:t xml:space="preserve"> Tapi, Kita disini hanya memakai sedikit saja dari konsep OOP seperti </w:t>
      </w:r>
      <w:r w:rsidR="003724BD" w:rsidRPr="00990BBC">
        <w:rPr>
          <w:rFonts w:ascii="Times New Roman" w:hAnsi="Times New Roman" w:cs="Times New Roman"/>
          <w:b/>
          <w:bCs/>
          <w:i/>
          <w:iCs/>
          <w:spacing w:val="0"/>
          <w:sz w:val="24"/>
          <w:szCs w:val="24"/>
          <w:u w:val="single"/>
        </w:rPr>
        <w:t>class,</w:t>
      </w:r>
      <w:r w:rsidR="009A582D" w:rsidRPr="00990BBC">
        <w:rPr>
          <w:rFonts w:ascii="Times New Roman" w:hAnsi="Times New Roman" w:cs="Times New Roman"/>
          <w:b/>
          <w:bCs/>
          <w:i/>
          <w:iCs/>
          <w:spacing w:val="0"/>
          <w:sz w:val="24"/>
          <w:szCs w:val="24"/>
          <w:u w:val="single"/>
        </w:rPr>
        <w:t xml:space="preserve"> </w:t>
      </w:r>
      <w:r w:rsidR="003724BD" w:rsidRPr="00990BBC">
        <w:rPr>
          <w:rFonts w:ascii="Times New Roman" w:hAnsi="Times New Roman" w:cs="Times New Roman"/>
          <w:b/>
          <w:bCs/>
          <w:i/>
          <w:iCs/>
          <w:spacing w:val="0"/>
          <w:sz w:val="24"/>
          <w:szCs w:val="24"/>
          <w:u w:val="single"/>
        </w:rPr>
        <w:t>object,</w:t>
      </w:r>
      <w:r w:rsidR="009A582D" w:rsidRPr="00990BBC">
        <w:rPr>
          <w:rFonts w:ascii="Times New Roman" w:hAnsi="Times New Roman" w:cs="Times New Roman"/>
          <w:b/>
          <w:bCs/>
          <w:i/>
          <w:iCs/>
          <w:spacing w:val="0"/>
          <w:sz w:val="24"/>
          <w:szCs w:val="24"/>
          <w:u w:val="single"/>
        </w:rPr>
        <w:t xml:space="preserve"> </w:t>
      </w:r>
      <w:r w:rsidR="003724BD" w:rsidRPr="00990BBC">
        <w:rPr>
          <w:rFonts w:ascii="Times New Roman" w:hAnsi="Times New Roman" w:cs="Times New Roman"/>
          <w:b/>
          <w:bCs/>
          <w:i/>
          <w:iCs/>
          <w:spacing w:val="0"/>
          <w:sz w:val="24"/>
          <w:szCs w:val="24"/>
          <w:u w:val="single"/>
        </w:rPr>
        <w:t>property,</w:t>
      </w:r>
      <w:r w:rsidR="009A582D" w:rsidRPr="00990BBC">
        <w:rPr>
          <w:rFonts w:ascii="Times New Roman" w:hAnsi="Times New Roman" w:cs="Times New Roman"/>
          <w:b/>
          <w:bCs/>
          <w:i/>
          <w:iCs/>
          <w:spacing w:val="0"/>
          <w:sz w:val="24"/>
          <w:szCs w:val="24"/>
          <w:u w:val="single"/>
        </w:rPr>
        <w:t xml:space="preserve"> </w:t>
      </w:r>
      <w:r w:rsidR="003724BD" w:rsidRPr="00990BBC">
        <w:rPr>
          <w:rFonts w:ascii="Times New Roman" w:hAnsi="Times New Roman" w:cs="Times New Roman"/>
          <w:b/>
          <w:bCs/>
          <w:i/>
          <w:iCs/>
          <w:spacing w:val="0"/>
          <w:sz w:val="24"/>
          <w:szCs w:val="24"/>
          <w:u w:val="single"/>
        </w:rPr>
        <w:t>method,</w:t>
      </w:r>
      <w:r w:rsidR="009A582D" w:rsidRPr="00990BBC">
        <w:rPr>
          <w:rFonts w:ascii="Times New Roman" w:hAnsi="Times New Roman" w:cs="Times New Roman"/>
          <w:b/>
          <w:bCs/>
          <w:i/>
          <w:iCs/>
          <w:spacing w:val="0"/>
          <w:sz w:val="24"/>
          <w:szCs w:val="24"/>
          <w:u w:val="single"/>
        </w:rPr>
        <w:t xml:space="preserve"> </w:t>
      </w:r>
      <w:r w:rsidR="003724BD" w:rsidRPr="00990BBC">
        <w:rPr>
          <w:rFonts w:ascii="Times New Roman" w:hAnsi="Times New Roman" w:cs="Times New Roman"/>
          <w:b/>
          <w:bCs/>
          <w:i/>
          <w:iCs/>
          <w:spacing w:val="0"/>
          <w:sz w:val="24"/>
          <w:szCs w:val="24"/>
          <w:u w:val="single"/>
        </w:rPr>
        <w:t>instansiasi,</w:t>
      </w:r>
      <w:r w:rsidR="009A582D" w:rsidRPr="00990BBC">
        <w:rPr>
          <w:rFonts w:ascii="Times New Roman" w:hAnsi="Times New Roman" w:cs="Times New Roman"/>
          <w:b/>
          <w:bCs/>
          <w:i/>
          <w:iCs/>
          <w:spacing w:val="0"/>
          <w:sz w:val="24"/>
          <w:szCs w:val="24"/>
          <w:u w:val="single"/>
        </w:rPr>
        <w:t xml:space="preserve"> </w:t>
      </w:r>
      <w:r w:rsidR="00481B4B" w:rsidRPr="00990BBC">
        <w:rPr>
          <w:rFonts w:ascii="Times New Roman" w:hAnsi="Times New Roman" w:cs="Times New Roman"/>
          <w:b/>
          <w:bCs/>
          <w:i/>
          <w:iCs/>
          <w:spacing w:val="0"/>
          <w:sz w:val="24"/>
          <w:szCs w:val="24"/>
          <w:u w:val="single"/>
        </w:rPr>
        <w:t xml:space="preserve">dan </w:t>
      </w:r>
      <w:r w:rsidR="003724BD" w:rsidRPr="00990BBC">
        <w:rPr>
          <w:rFonts w:ascii="Times New Roman" w:hAnsi="Times New Roman" w:cs="Times New Roman"/>
          <w:b/>
          <w:bCs/>
          <w:i/>
          <w:iCs/>
          <w:spacing w:val="0"/>
          <w:sz w:val="24"/>
          <w:szCs w:val="24"/>
          <w:u w:val="single"/>
        </w:rPr>
        <w:t>constructor</w:t>
      </w:r>
      <w:r w:rsidR="003724BD" w:rsidRPr="00990BBC">
        <w:rPr>
          <w:rFonts w:ascii="Times New Roman" w:hAnsi="Times New Roman" w:cs="Times New Roman"/>
          <w:spacing w:val="0"/>
          <w:sz w:val="24"/>
          <w:szCs w:val="24"/>
        </w:rPr>
        <w:t xml:space="preserve">. Kita tidak memakai konsep-konsep seperti </w:t>
      </w:r>
      <w:r w:rsidR="003724BD" w:rsidRPr="00990BBC">
        <w:rPr>
          <w:rFonts w:ascii="Times New Roman" w:hAnsi="Times New Roman" w:cs="Times New Roman"/>
          <w:i/>
          <w:iCs/>
          <w:spacing w:val="0"/>
          <w:sz w:val="24"/>
          <w:szCs w:val="24"/>
          <w:u w:val="single"/>
        </w:rPr>
        <w:t>static method,setter-getter,inharitance</w:t>
      </w:r>
      <w:r w:rsidR="003724BD" w:rsidRPr="00990BBC">
        <w:rPr>
          <w:rFonts w:ascii="Times New Roman" w:hAnsi="Times New Roman" w:cs="Times New Roman"/>
          <w:spacing w:val="0"/>
          <w:sz w:val="24"/>
          <w:szCs w:val="24"/>
        </w:rPr>
        <w:t>,dll. Karena kita tahu di semester 1 ini kita belum belajar yang namanya OOP.</w:t>
      </w:r>
    </w:p>
    <w:p w14:paraId="49454D34" w14:textId="7EC05FF5" w:rsidR="00D347CD" w:rsidRPr="00990BBC" w:rsidRDefault="00D347CD" w:rsidP="00F13AB5">
      <w:pPr>
        <w:spacing w:line="360" w:lineRule="auto"/>
        <w:ind w:left="142" w:right="364" w:firstLine="567"/>
        <w:rPr>
          <w:sz w:val="24"/>
          <w:szCs w:val="24"/>
        </w:rPr>
      </w:pPr>
    </w:p>
    <w:p w14:paraId="1D278502" w14:textId="34ECAAD1" w:rsidR="0000715D" w:rsidRPr="00990BBC" w:rsidRDefault="00D347CD" w:rsidP="00F13AB5">
      <w:pPr>
        <w:spacing w:line="360" w:lineRule="auto"/>
        <w:ind w:left="142" w:right="364" w:firstLine="567"/>
        <w:rPr>
          <w:b/>
          <w:color w:val="070707"/>
          <w:sz w:val="24"/>
          <w:szCs w:val="24"/>
        </w:rPr>
      </w:pPr>
      <w:r w:rsidRPr="00990BBC">
        <w:rPr>
          <w:b/>
          <w:color w:val="070707"/>
          <w:sz w:val="24"/>
          <w:szCs w:val="24"/>
        </w:rPr>
        <w:t>2.</w:t>
      </w:r>
      <w:r w:rsidR="009E6C29">
        <w:rPr>
          <w:b/>
          <w:color w:val="070707"/>
          <w:sz w:val="24"/>
          <w:szCs w:val="24"/>
        </w:rPr>
        <w:t>5</w:t>
      </w:r>
      <w:r w:rsidRPr="00990BBC">
        <w:rPr>
          <w:b/>
          <w:color w:val="070707"/>
          <w:sz w:val="24"/>
          <w:szCs w:val="24"/>
        </w:rPr>
        <w:t xml:space="preserve"> </w:t>
      </w:r>
      <w:r w:rsidR="00396A98" w:rsidRPr="00990BBC">
        <w:rPr>
          <w:b/>
          <w:i/>
          <w:iCs/>
          <w:color w:val="070707"/>
          <w:sz w:val="24"/>
          <w:szCs w:val="24"/>
          <w:u w:val="single"/>
        </w:rPr>
        <w:t>goto</w:t>
      </w:r>
      <w:r w:rsidRPr="00990BBC">
        <w:rPr>
          <w:b/>
          <w:color w:val="070707"/>
          <w:sz w:val="24"/>
          <w:szCs w:val="24"/>
        </w:rPr>
        <w:t xml:space="preserve">. </w:t>
      </w:r>
    </w:p>
    <w:p w14:paraId="67B18735" w14:textId="0015CE6D" w:rsidR="001F0194" w:rsidRPr="00990BBC" w:rsidRDefault="003C7915" w:rsidP="00F13AB5">
      <w:pPr>
        <w:ind w:left="142" w:right="364" w:firstLine="567"/>
        <w:rPr>
          <w:sz w:val="24"/>
          <w:szCs w:val="24"/>
        </w:rPr>
      </w:pPr>
      <w:r w:rsidRPr="00990BBC">
        <w:rPr>
          <w:b/>
          <w:color w:val="070707"/>
          <w:sz w:val="24"/>
          <w:szCs w:val="24"/>
        </w:rPr>
        <w:t xml:space="preserve">goto </w:t>
      </w:r>
      <w:r w:rsidRPr="00990BBC">
        <w:rPr>
          <w:bCs/>
          <w:color w:val="070707"/>
          <w:sz w:val="24"/>
          <w:szCs w:val="24"/>
        </w:rPr>
        <w:t>adalah suatu sintaks di c++ yang bisa membuat suatu baris langsung loncat ke baris yang telah di tentukan.</w:t>
      </w:r>
      <w:r w:rsidRPr="00990BBC">
        <w:rPr>
          <w:bCs/>
          <w:sz w:val="24"/>
          <w:szCs w:val="24"/>
        </w:rPr>
        <w:t xml:space="preserve"> </w:t>
      </w:r>
      <w:r w:rsidR="001F0194" w:rsidRPr="00990BBC">
        <w:rPr>
          <w:sz w:val="24"/>
          <w:szCs w:val="24"/>
          <w:shd w:val="clear" w:color="auto" w:fill="FFFFFF"/>
        </w:rPr>
        <w:t>Pernyataan </w:t>
      </w:r>
      <w:r w:rsidR="001F0194" w:rsidRPr="00990BBC">
        <w:rPr>
          <w:b/>
          <w:bCs/>
          <w:sz w:val="24"/>
          <w:szCs w:val="24"/>
          <w:shd w:val="clear" w:color="auto" w:fill="FFFFFF"/>
        </w:rPr>
        <w:t>goto juga sering diartikan sebagai</w:t>
      </w:r>
      <w:r w:rsidR="001F0194" w:rsidRPr="00990BBC">
        <w:rPr>
          <w:sz w:val="24"/>
          <w:szCs w:val="24"/>
          <w:shd w:val="clear" w:color="auto" w:fill="FFFFFF"/>
        </w:rPr>
        <w:t> sebuah instruksi untuk mengarahkan eksekusi program ke-pernyataan yang diawali dengan suatu label. Perlu juga diperhatikan bahwa untuk menuliskan sebuah label, kita harus menggunakan tanda titik dua (:) dibelakang nama label tersebut. Dalam mendefinisikan nama label juga tidak perlu dilakukan pendeklarasian seperti halnya sebuah variabel karena label hanya digunakan untuk tanda saja sehingga tidak memiliki tipe data.</w:t>
      </w:r>
    </w:p>
    <w:p w14:paraId="209CDE90" w14:textId="77777777" w:rsidR="001F0194" w:rsidRPr="00990BBC" w:rsidRDefault="001F0194" w:rsidP="00F13AB5">
      <w:pPr>
        <w:ind w:left="142" w:right="364" w:firstLine="567"/>
        <w:rPr>
          <w:sz w:val="24"/>
          <w:szCs w:val="24"/>
        </w:rPr>
      </w:pPr>
      <w:bookmarkStart w:id="0" w:name="more"/>
      <w:bookmarkEnd w:id="0"/>
    </w:p>
    <w:p w14:paraId="3D12F9C7" w14:textId="77777777" w:rsidR="001F0194" w:rsidRPr="00990BBC" w:rsidRDefault="001F0194" w:rsidP="00F13AB5">
      <w:pPr>
        <w:shd w:val="clear" w:color="auto" w:fill="FFFFFF"/>
        <w:ind w:left="142" w:right="364" w:firstLine="567"/>
        <w:jc w:val="both"/>
        <w:rPr>
          <w:sz w:val="24"/>
          <w:szCs w:val="24"/>
        </w:rPr>
      </w:pPr>
      <w:r w:rsidRPr="00990BBC">
        <w:rPr>
          <w:sz w:val="24"/>
          <w:szCs w:val="24"/>
        </w:rPr>
        <w:t>Bentuk umum penulisan pernyataan Goto:</w:t>
      </w:r>
    </w:p>
    <w:p w14:paraId="383D250D" w14:textId="0D0D31F2" w:rsidR="009556DF" w:rsidRPr="00990BBC" w:rsidRDefault="001F0194" w:rsidP="00F13AB5">
      <w:pPr>
        <w:shd w:val="clear" w:color="auto" w:fill="FFFFFF"/>
        <w:ind w:left="142" w:right="364" w:firstLine="567"/>
        <w:jc w:val="both"/>
        <w:rPr>
          <w:i/>
          <w:iCs/>
          <w:sz w:val="24"/>
          <w:szCs w:val="24"/>
        </w:rPr>
      </w:pPr>
      <w:r w:rsidRPr="00990BBC">
        <w:rPr>
          <w:i/>
          <w:iCs/>
          <w:sz w:val="24"/>
          <w:szCs w:val="24"/>
        </w:rPr>
        <w:t>goto label;</w:t>
      </w:r>
    </w:p>
    <w:p w14:paraId="4E41B70D" w14:textId="4A2A3129" w:rsidR="00561BB9" w:rsidRPr="00990BBC" w:rsidRDefault="00B9133D" w:rsidP="00F13AB5">
      <w:pPr>
        <w:shd w:val="clear" w:color="auto" w:fill="FFFFFF"/>
        <w:ind w:left="142" w:right="364" w:firstLine="567"/>
        <w:jc w:val="both"/>
        <w:rPr>
          <w:sz w:val="24"/>
          <w:szCs w:val="24"/>
        </w:rPr>
      </w:pPr>
      <w:r w:rsidRPr="00990BBC">
        <w:rPr>
          <w:sz w:val="24"/>
          <w:szCs w:val="24"/>
        </w:rPr>
        <w:tab/>
      </w:r>
    </w:p>
    <w:p w14:paraId="52116950" w14:textId="77777777" w:rsidR="009E6C29" w:rsidRDefault="009E6C29" w:rsidP="00F13AB5">
      <w:pPr>
        <w:spacing w:line="360" w:lineRule="auto"/>
        <w:ind w:left="142" w:right="364" w:firstLine="567"/>
        <w:rPr>
          <w:b/>
          <w:color w:val="070707"/>
          <w:sz w:val="24"/>
          <w:szCs w:val="24"/>
        </w:rPr>
      </w:pPr>
    </w:p>
    <w:p w14:paraId="528F977C" w14:textId="77777777" w:rsidR="00876B95" w:rsidRPr="00990BBC" w:rsidRDefault="00876B95" w:rsidP="00F13AB5">
      <w:pPr>
        <w:shd w:val="clear" w:color="auto" w:fill="FFFFFF"/>
        <w:ind w:left="142" w:right="364" w:firstLine="567"/>
        <w:rPr>
          <w:i/>
          <w:iCs/>
          <w:sz w:val="24"/>
          <w:szCs w:val="24"/>
        </w:rPr>
      </w:pPr>
    </w:p>
    <w:p w14:paraId="6AD76605" w14:textId="23420887" w:rsidR="00D347CD" w:rsidRPr="00990BBC" w:rsidRDefault="00D347CD" w:rsidP="00F13AB5">
      <w:pPr>
        <w:shd w:val="clear" w:color="auto" w:fill="FFFFFF"/>
        <w:ind w:left="142" w:right="364" w:firstLine="567"/>
        <w:rPr>
          <w:b/>
          <w:color w:val="070707"/>
          <w:sz w:val="24"/>
          <w:szCs w:val="24"/>
        </w:rPr>
      </w:pPr>
      <w:r w:rsidRPr="00990BBC">
        <w:rPr>
          <w:b/>
          <w:color w:val="070707"/>
          <w:sz w:val="24"/>
          <w:szCs w:val="24"/>
        </w:rPr>
        <w:lastRenderedPageBreak/>
        <w:t>2.</w:t>
      </w:r>
      <w:r w:rsidR="009E6C29">
        <w:rPr>
          <w:b/>
          <w:color w:val="070707"/>
          <w:sz w:val="24"/>
          <w:szCs w:val="24"/>
        </w:rPr>
        <w:t>6</w:t>
      </w:r>
      <w:r w:rsidRPr="00990BBC">
        <w:rPr>
          <w:b/>
          <w:color w:val="070707"/>
          <w:sz w:val="24"/>
          <w:szCs w:val="24"/>
        </w:rPr>
        <w:t xml:space="preserve"> </w:t>
      </w:r>
      <w:r w:rsidR="00D836EB" w:rsidRPr="00990BBC">
        <w:rPr>
          <w:b/>
          <w:i/>
          <w:iCs/>
          <w:color w:val="070707"/>
          <w:sz w:val="24"/>
          <w:szCs w:val="24"/>
          <w:u w:val="single"/>
        </w:rPr>
        <w:t>Input &amp; Output</w:t>
      </w:r>
      <w:r w:rsidRPr="00990BBC">
        <w:rPr>
          <w:b/>
          <w:color w:val="070707"/>
          <w:sz w:val="24"/>
          <w:szCs w:val="24"/>
        </w:rPr>
        <w:t xml:space="preserve">. </w:t>
      </w:r>
    </w:p>
    <w:p w14:paraId="09E1CDA2" w14:textId="145F4E10" w:rsidR="005F6AD5" w:rsidRPr="00990BBC" w:rsidRDefault="005F6AD5" w:rsidP="00F13AB5">
      <w:pPr>
        <w:spacing w:line="360" w:lineRule="auto"/>
        <w:ind w:left="142" w:right="364" w:firstLine="567"/>
        <w:rPr>
          <w:color w:val="334155"/>
          <w:sz w:val="24"/>
          <w:szCs w:val="24"/>
          <w:shd w:val="clear" w:color="auto" w:fill="FFFFFF"/>
        </w:rPr>
      </w:pPr>
      <w:r w:rsidRPr="00990BBC">
        <w:rPr>
          <w:b/>
          <w:bCs/>
          <w:color w:val="334155"/>
          <w:sz w:val="24"/>
          <w:szCs w:val="24"/>
          <w:shd w:val="clear" w:color="auto" w:fill="FFFFFF"/>
        </w:rPr>
        <w:t>Fungsi </w:t>
      </w:r>
      <w:r w:rsidRPr="00990BBC">
        <w:rPr>
          <w:rStyle w:val="HTMLCode"/>
          <w:rFonts w:ascii="Times New Roman" w:eastAsiaTheme="majorEastAsia" w:hAnsi="Times New Roman" w:cs="Times New Roman"/>
          <w:b/>
          <w:bCs/>
          <w:sz w:val="24"/>
          <w:szCs w:val="24"/>
          <w:bdr w:val="single" w:sz="2" w:space="0" w:color="E5E7EB" w:frame="1"/>
          <w:shd w:val="clear" w:color="auto" w:fill="FFFFFF"/>
        </w:rPr>
        <w:t>cout</w:t>
      </w:r>
      <w:r w:rsidRPr="00990BBC">
        <w:rPr>
          <w:color w:val="334155"/>
          <w:sz w:val="24"/>
          <w:szCs w:val="24"/>
          <w:shd w:val="clear" w:color="auto" w:fill="FFFFFF"/>
        </w:rPr>
        <w:t> adalah fungsi standar pada C++ untuk menampilkan output ke layar.</w:t>
      </w:r>
    </w:p>
    <w:p w14:paraId="0753BFE3" w14:textId="68C53959" w:rsidR="005F6AD5" w:rsidRDefault="005F6AD5" w:rsidP="00F13AB5">
      <w:pPr>
        <w:spacing w:line="360" w:lineRule="auto"/>
        <w:ind w:left="142" w:right="364" w:firstLine="567"/>
        <w:rPr>
          <w:color w:val="334155"/>
          <w:sz w:val="24"/>
          <w:szCs w:val="24"/>
          <w:shd w:val="clear" w:color="auto" w:fill="FFFFFF"/>
        </w:rPr>
      </w:pPr>
      <w:r w:rsidRPr="00990BBC">
        <w:rPr>
          <w:b/>
          <w:bCs/>
          <w:color w:val="334155"/>
          <w:sz w:val="24"/>
          <w:szCs w:val="24"/>
          <w:shd w:val="clear" w:color="auto" w:fill="FFFFFF"/>
        </w:rPr>
        <w:t>Fungsi</w:t>
      </w:r>
      <w:r w:rsidRPr="00990BBC">
        <w:rPr>
          <w:color w:val="334155"/>
          <w:sz w:val="24"/>
          <w:szCs w:val="24"/>
          <w:shd w:val="clear" w:color="auto" w:fill="FFFFFF"/>
        </w:rPr>
        <w:t> </w:t>
      </w:r>
      <w:r w:rsidRPr="00990BBC">
        <w:rPr>
          <w:rStyle w:val="HTMLCode"/>
          <w:rFonts w:ascii="Times New Roman" w:eastAsiaTheme="majorEastAsia" w:hAnsi="Times New Roman" w:cs="Times New Roman"/>
          <w:b/>
          <w:bCs/>
          <w:sz w:val="24"/>
          <w:szCs w:val="24"/>
          <w:bdr w:val="single" w:sz="2" w:space="0" w:color="E5E7EB" w:frame="1"/>
          <w:shd w:val="clear" w:color="auto" w:fill="FFFFFF"/>
        </w:rPr>
        <w:t>cin</w:t>
      </w:r>
      <w:r w:rsidRPr="00990BBC">
        <w:rPr>
          <w:color w:val="334155"/>
          <w:sz w:val="24"/>
          <w:szCs w:val="24"/>
          <w:shd w:val="clear" w:color="auto" w:fill="FFFFFF"/>
        </w:rPr>
        <w:t> (c input) adalah fungsi untuk mengambil input dari keyboard.</w:t>
      </w:r>
    </w:p>
    <w:p w14:paraId="499C06A3" w14:textId="77777777" w:rsidR="001C21DD" w:rsidRPr="00990BBC" w:rsidRDefault="001C21DD" w:rsidP="00F13AB5">
      <w:pPr>
        <w:spacing w:line="360" w:lineRule="auto"/>
        <w:ind w:left="142" w:right="364" w:firstLine="567"/>
        <w:rPr>
          <w:sz w:val="24"/>
          <w:szCs w:val="24"/>
        </w:rPr>
      </w:pPr>
    </w:p>
    <w:p w14:paraId="01B781DF" w14:textId="72D04F26" w:rsidR="001C21DD" w:rsidRPr="00990BBC" w:rsidRDefault="001C21DD" w:rsidP="00F13AB5">
      <w:pPr>
        <w:spacing w:line="360" w:lineRule="auto"/>
        <w:ind w:left="142" w:right="364" w:firstLine="567"/>
        <w:rPr>
          <w:b/>
          <w:color w:val="070707"/>
          <w:sz w:val="24"/>
          <w:szCs w:val="24"/>
        </w:rPr>
      </w:pPr>
      <w:r w:rsidRPr="00990BBC">
        <w:rPr>
          <w:b/>
          <w:color w:val="070707"/>
          <w:sz w:val="24"/>
          <w:szCs w:val="24"/>
        </w:rPr>
        <w:t>2.</w:t>
      </w:r>
      <w:r w:rsidR="009E6C29">
        <w:rPr>
          <w:b/>
          <w:color w:val="070707"/>
          <w:sz w:val="24"/>
          <w:szCs w:val="24"/>
        </w:rPr>
        <w:t>7</w:t>
      </w:r>
      <w:r w:rsidRPr="00990BBC">
        <w:rPr>
          <w:b/>
          <w:color w:val="070707"/>
          <w:sz w:val="24"/>
          <w:szCs w:val="24"/>
        </w:rPr>
        <w:t xml:space="preserve"> </w:t>
      </w:r>
      <w:r w:rsidR="00CB7D16" w:rsidRPr="00990BBC">
        <w:rPr>
          <w:b/>
          <w:i/>
          <w:iCs/>
          <w:color w:val="070707"/>
          <w:sz w:val="24"/>
          <w:szCs w:val="24"/>
          <w:u w:val="single"/>
        </w:rPr>
        <w:t>Clear Screen</w:t>
      </w:r>
      <w:r w:rsidR="006321D2" w:rsidRPr="00990BBC">
        <w:rPr>
          <w:b/>
          <w:i/>
          <w:iCs/>
          <w:color w:val="070707"/>
          <w:sz w:val="24"/>
          <w:szCs w:val="24"/>
          <w:u w:val="single"/>
        </w:rPr>
        <w:t xml:space="preserve"> / system(“cls”)</w:t>
      </w:r>
      <w:r w:rsidRPr="00990BBC">
        <w:rPr>
          <w:b/>
          <w:color w:val="070707"/>
          <w:sz w:val="24"/>
          <w:szCs w:val="24"/>
        </w:rPr>
        <w:t xml:space="preserve">. </w:t>
      </w:r>
    </w:p>
    <w:p w14:paraId="63FE3968" w14:textId="28A068C8" w:rsidR="005F196B" w:rsidRPr="00990BBC" w:rsidRDefault="006321D2" w:rsidP="00F13AB5">
      <w:pPr>
        <w:spacing w:line="360" w:lineRule="auto"/>
        <w:ind w:left="142" w:right="364" w:firstLine="567"/>
        <w:rPr>
          <w:sz w:val="24"/>
          <w:szCs w:val="24"/>
        </w:rPr>
      </w:pPr>
      <w:r w:rsidRPr="00990BBC">
        <w:rPr>
          <w:b/>
          <w:color w:val="070707"/>
          <w:sz w:val="24"/>
          <w:szCs w:val="24"/>
        </w:rPr>
        <w:t xml:space="preserve">Fungsi </w:t>
      </w:r>
      <w:r w:rsidR="00486E06" w:rsidRPr="00990BBC">
        <w:rPr>
          <w:b/>
          <w:color w:val="070707"/>
          <w:sz w:val="24"/>
          <w:szCs w:val="24"/>
        </w:rPr>
        <w:t>System(“CLS”)</w:t>
      </w:r>
      <w:r w:rsidRPr="00990BBC">
        <w:rPr>
          <w:b/>
          <w:color w:val="070707"/>
          <w:sz w:val="24"/>
          <w:szCs w:val="24"/>
        </w:rPr>
        <w:t xml:space="preserve"> </w:t>
      </w:r>
      <w:r w:rsidRPr="00990BBC">
        <w:rPr>
          <w:bCs/>
          <w:color w:val="070707"/>
          <w:sz w:val="24"/>
          <w:szCs w:val="24"/>
        </w:rPr>
        <w:t>adalah</w:t>
      </w:r>
      <w:r w:rsidRPr="00990BBC">
        <w:rPr>
          <w:sz w:val="24"/>
          <w:szCs w:val="24"/>
        </w:rPr>
        <w:t xml:space="preserve">  untuk membersihkan layar pada program yang akan dijalankan sehingga pemrogram dapat menenentukan saat untuk menghapus data yang telah dijalankan tanpa harus menutup program tersebut dan membukanya kembali.</w:t>
      </w:r>
    </w:p>
    <w:p w14:paraId="3A864DE3" w14:textId="77777777" w:rsidR="000C3CA8" w:rsidRPr="00990BBC" w:rsidRDefault="000C3CA8" w:rsidP="0014435E">
      <w:pPr>
        <w:spacing w:line="360" w:lineRule="auto"/>
        <w:ind w:left="142" w:right="364" w:firstLine="567"/>
        <w:rPr>
          <w:b/>
          <w:color w:val="070707"/>
          <w:sz w:val="24"/>
          <w:szCs w:val="24"/>
        </w:rPr>
      </w:pPr>
    </w:p>
    <w:p w14:paraId="21A688DC" w14:textId="77777777" w:rsidR="00AB006D" w:rsidRDefault="00AB006D" w:rsidP="0014435E">
      <w:pPr>
        <w:spacing w:line="360" w:lineRule="auto"/>
        <w:ind w:left="142" w:right="364" w:firstLine="567"/>
        <w:rPr>
          <w:b/>
          <w:color w:val="070707"/>
          <w:sz w:val="24"/>
          <w:szCs w:val="24"/>
        </w:rPr>
      </w:pPr>
    </w:p>
    <w:p w14:paraId="154DD7F5" w14:textId="5941165B" w:rsidR="00DB2311" w:rsidRPr="00990BBC" w:rsidRDefault="00DB2311" w:rsidP="0014435E">
      <w:pPr>
        <w:spacing w:line="360" w:lineRule="auto"/>
        <w:ind w:left="142" w:right="364" w:firstLine="567"/>
        <w:rPr>
          <w:b/>
          <w:color w:val="070707"/>
          <w:sz w:val="24"/>
          <w:szCs w:val="24"/>
        </w:rPr>
      </w:pPr>
      <w:r w:rsidRPr="00990BBC">
        <w:rPr>
          <w:b/>
          <w:color w:val="070707"/>
          <w:sz w:val="24"/>
          <w:szCs w:val="24"/>
        </w:rPr>
        <w:t>2.</w:t>
      </w:r>
      <w:r w:rsidR="009E6C29">
        <w:rPr>
          <w:b/>
          <w:color w:val="070707"/>
          <w:sz w:val="24"/>
          <w:szCs w:val="24"/>
        </w:rPr>
        <w:t>8</w:t>
      </w:r>
      <w:r w:rsidR="00B51634" w:rsidRPr="00990BBC">
        <w:rPr>
          <w:b/>
          <w:color w:val="070707"/>
          <w:sz w:val="24"/>
          <w:szCs w:val="24"/>
        </w:rPr>
        <w:t xml:space="preserve"> </w:t>
      </w:r>
      <w:r w:rsidR="00B51634" w:rsidRPr="00990BBC">
        <w:rPr>
          <w:b/>
          <w:i/>
          <w:iCs/>
          <w:color w:val="070707"/>
          <w:sz w:val="24"/>
          <w:szCs w:val="24"/>
          <w:u w:val="single"/>
        </w:rPr>
        <w:t>Variable /T</w:t>
      </w:r>
      <w:r w:rsidR="006A509F" w:rsidRPr="00990BBC">
        <w:rPr>
          <w:b/>
          <w:i/>
          <w:iCs/>
          <w:color w:val="070707"/>
          <w:sz w:val="24"/>
          <w:szCs w:val="24"/>
          <w:u w:val="single"/>
        </w:rPr>
        <w:t>ipe Data</w:t>
      </w:r>
      <w:r w:rsidRPr="00990BBC">
        <w:rPr>
          <w:b/>
          <w:color w:val="070707"/>
          <w:sz w:val="24"/>
          <w:szCs w:val="24"/>
        </w:rPr>
        <w:t xml:space="preserve">. </w:t>
      </w:r>
    </w:p>
    <w:p w14:paraId="1A0DE939" w14:textId="5FEBDF27" w:rsidR="00540DFB" w:rsidRPr="00990BBC" w:rsidRDefault="00540DFB" w:rsidP="0014435E">
      <w:pPr>
        <w:numPr>
          <w:ilvl w:val="0"/>
          <w:numId w:val="2"/>
        </w:numPr>
        <w:shd w:val="clear" w:color="auto" w:fill="FFFFFF"/>
        <w:spacing w:before="100" w:beforeAutospacing="1" w:after="100" w:afterAutospacing="1" w:line="300" w:lineRule="atLeast"/>
        <w:ind w:left="142" w:right="364" w:firstLine="284"/>
        <w:rPr>
          <w:sz w:val="24"/>
          <w:szCs w:val="24"/>
        </w:rPr>
      </w:pPr>
      <w:r w:rsidRPr="00990BBC">
        <w:rPr>
          <w:sz w:val="24"/>
          <w:szCs w:val="24"/>
        </w:rPr>
        <w:t>int merupakan kepanjangan dari integer yang artinya bilangan bulat.</w:t>
      </w:r>
    </w:p>
    <w:p w14:paraId="2985F888" w14:textId="001B3726" w:rsidR="00540DFB" w:rsidRPr="00990BBC" w:rsidRDefault="00540DFB" w:rsidP="0014435E">
      <w:pPr>
        <w:numPr>
          <w:ilvl w:val="0"/>
          <w:numId w:val="2"/>
        </w:numPr>
        <w:shd w:val="clear" w:color="auto" w:fill="FFFFFF"/>
        <w:spacing w:before="100" w:beforeAutospacing="1" w:after="100" w:afterAutospacing="1" w:line="300" w:lineRule="atLeast"/>
        <w:ind w:left="142" w:right="364" w:firstLine="284"/>
        <w:rPr>
          <w:sz w:val="24"/>
          <w:szCs w:val="24"/>
        </w:rPr>
      </w:pPr>
      <w:r w:rsidRPr="00990BBC">
        <w:rPr>
          <w:sz w:val="24"/>
          <w:szCs w:val="24"/>
        </w:rPr>
        <w:t xml:space="preserve">float adalah tipe data dalam bentuk bilangan pecahan. </w:t>
      </w:r>
    </w:p>
    <w:p w14:paraId="6EFBCC03" w14:textId="5AD1EBC4" w:rsidR="00540DFB" w:rsidRPr="00990BBC" w:rsidRDefault="00540DFB" w:rsidP="0014435E">
      <w:pPr>
        <w:numPr>
          <w:ilvl w:val="0"/>
          <w:numId w:val="2"/>
        </w:numPr>
        <w:shd w:val="clear" w:color="auto" w:fill="FFFFFF"/>
        <w:spacing w:before="100" w:beforeAutospacing="1" w:after="100" w:afterAutospacing="1" w:line="300" w:lineRule="atLeast"/>
        <w:ind w:left="142" w:right="364" w:firstLine="284"/>
        <w:rPr>
          <w:sz w:val="24"/>
          <w:szCs w:val="24"/>
        </w:rPr>
      </w:pPr>
      <w:r w:rsidRPr="00990BBC">
        <w:rPr>
          <w:sz w:val="24"/>
          <w:szCs w:val="24"/>
        </w:rPr>
        <w:t xml:space="preserve">char adalah tipe data dalam bentuk karakter. </w:t>
      </w:r>
    </w:p>
    <w:p w14:paraId="3C20FAD5" w14:textId="4E1E21CC" w:rsidR="00540DFB" w:rsidRPr="00990BBC" w:rsidRDefault="00540DFB" w:rsidP="0014435E">
      <w:pPr>
        <w:numPr>
          <w:ilvl w:val="0"/>
          <w:numId w:val="2"/>
        </w:numPr>
        <w:shd w:val="clear" w:color="auto" w:fill="FFFFFF"/>
        <w:spacing w:before="100" w:beforeAutospacing="1" w:after="100" w:afterAutospacing="1" w:line="300" w:lineRule="atLeast"/>
        <w:ind w:left="142" w:right="364" w:firstLine="284"/>
        <w:rPr>
          <w:rStyle w:val="textwebstyledtext-sc-1uxddwr-0"/>
          <w:sz w:val="24"/>
          <w:szCs w:val="24"/>
        </w:rPr>
      </w:pPr>
      <w:r w:rsidRPr="00990BBC">
        <w:rPr>
          <w:sz w:val="24"/>
          <w:szCs w:val="24"/>
        </w:rPr>
        <w:t>bool tipe data dalam bentuk Boolean, penyampaiannya dengan True dan False</w:t>
      </w:r>
    </w:p>
    <w:p w14:paraId="67F367FD" w14:textId="02DC46D3" w:rsidR="00FB697A" w:rsidRPr="00990BBC" w:rsidRDefault="00FB697A" w:rsidP="0014435E">
      <w:pPr>
        <w:pStyle w:val="componentsli-sc-qivw0q-2"/>
        <w:numPr>
          <w:ilvl w:val="0"/>
          <w:numId w:val="2"/>
        </w:numPr>
        <w:shd w:val="clear" w:color="auto" w:fill="FFFFFF"/>
        <w:spacing w:line="300" w:lineRule="atLeast"/>
        <w:ind w:left="142" w:right="364" w:firstLine="284"/>
        <w:rPr>
          <w:rStyle w:val="textwebstyledtext-sc-1uxddwr-0"/>
        </w:rPr>
      </w:pPr>
      <w:r w:rsidRPr="00990BBC">
        <w:rPr>
          <w:rStyle w:val="textwebstyledtext-sc-1uxddwr-0"/>
          <w:rFonts w:eastAsiaTheme="majorEastAsia"/>
        </w:rPr>
        <w:t xml:space="preserve">const: cara pendeklarasiannya mirip dengan deklarasi variabel dan ditambahkan </w:t>
      </w:r>
      <w:r w:rsidR="0014435E">
        <w:rPr>
          <w:rStyle w:val="textwebstyledtext-sc-1uxddwr-0"/>
          <w:rFonts w:eastAsiaTheme="majorEastAsia"/>
        </w:rPr>
        <w:tab/>
      </w:r>
      <w:r w:rsidR="0014435E">
        <w:rPr>
          <w:rStyle w:val="textwebstyledtext-sc-1uxddwr-0"/>
          <w:rFonts w:eastAsiaTheme="majorEastAsia"/>
        </w:rPr>
        <w:tab/>
      </w:r>
      <w:r w:rsidRPr="00990BBC">
        <w:rPr>
          <w:rStyle w:val="textwebstyledtext-sc-1uxddwr-0"/>
          <w:rFonts w:eastAsiaTheme="majorEastAsia"/>
        </w:rPr>
        <w:t xml:space="preserve">kata const di awal. </w:t>
      </w:r>
    </w:p>
    <w:p w14:paraId="3BDF8130" w14:textId="2E7B6B0B" w:rsidR="00934455" w:rsidRPr="00990BBC" w:rsidRDefault="00000000" w:rsidP="0014435E">
      <w:pPr>
        <w:numPr>
          <w:ilvl w:val="0"/>
          <w:numId w:val="2"/>
        </w:numPr>
        <w:shd w:val="clear" w:color="auto" w:fill="FFFFFF"/>
        <w:ind w:left="142" w:right="364" w:firstLine="284"/>
        <w:textAlignment w:val="baseline"/>
        <w:rPr>
          <w:sz w:val="24"/>
          <w:szCs w:val="24"/>
        </w:rPr>
      </w:pPr>
      <w:hyperlink r:id="rId8" w:tooltip="Tutorial Belajar C++ Part 16: Tipe Data String Bahasa C++" w:history="1">
        <w:r w:rsidR="00934455" w:rsidRPr="00990BBC">
          <w:rPr>
            <w:sz w:val="24"/>
            <w:szCs w:val="24"/>
            <w:u w:val="single"/>
            <w:bdr w:val="none" w:sz="0" w:space="0" w:color="auto" w:frame="1"/>
          </w:rPr>
          <w:t>Tipe data </w:t>
        </w:r>
        <w:r w:rsidR="00934455" w:rsidRPr="00990BBC">
          <w:rPr>
            <w:b/>
            <w:bCs/>
            <w:sz w:val="24"/>
            <w:szCs w:val="24"/>
            <w:bdr w:val="none" w:sz="0" w:space="0" w:color="auto" w:frame="1"/>
          </w:rPr>
          <w:t>String</w:t>
        </w:r>
      </w:hyperlink>
      <w:r w:rsidR="00934455" w:rsidRPr="00990BBC">
        <w:rPr>
          <w:sz w:val="24"/>
          <w:szCs w:val="24"/>
        </w:rPr>
        <w:t>: Tipe data untuk kumpulan karakter, seperti “Andi”, “</w:t>
      </w:r>
      <w:r w:rsidR="0014435E">
        <w:rPr>
          <w:sz w:val="24"/>
          <w:szCs w:val="24"/>
        </w:rPr>
        <w:tab/>
      </w:r>
      <w:r w:rsidR="0014435E">
        <w:rPr>
          <w:sz w:val="24"/>
          <w:szCs w:val="24"/>
        </w:rPr>
        <w:tab/>
      </w:r>
      <w:r w:rsidR="0014435E">
        <w:rPr>
          <w:sz w:val="24"/>
          <w:szCs w:val="24"/>
        </w:rPr>
        <w:tab/>
      </w:r>
      <w:r w:rsidR="00934455" w:rsidRPr="00990BBC">
        <w:rPr>
          <w:sz w:val="24"/>
          <w:szCs w:val="24"/>
        </w:rPr>
        <w:t>Duniailkom”, atau “Belajar C++”.</w:t>
      </w:r>
    </w:p>
    <w:p w14:paraId="086BDC37" w14:textId="77777777" w:rsidR="00934455" w:rsidRPr="00990BBC" w:rsidRDefault="00000000" w:rsidP="0014435E">
      <w:pPr>
        <w:numPr>
          <w:ilvl w:val="0"/>
          <w:numId w:val="2"/>
        </w:numPr>
        <w:shd w:val="clear" w:color="auto" w:fill="FFFFFF"/>
        <w:ind w:left="142" w:right="364" w:firstLine="284"/>
        <w:textAlignment w:val="baseline"/>
        <w:rPr>
          <w:sz w:val="24"/>
          <w:szCs w:val="24"/>
        </w:rPr>
      </w:pPr>
      <w:hyperlink r:id="rId9" w:tooltip="Tutorial Belajar C++ Part 17: Tipe Data Array Bahasa C++" w:history="1">
        <w:r w:rsidR="00934455" w:rsidRPr="00990BBC">
          <w:rPr>
            <w:sz w:val="24"/>
            <w:szCs w:val="24"/>
            <w:u w:val="single"/>
            <w:bdr w:val="none" w:sz="0" w:space="0" w:color="auto" w:frame="1"/>
          </w:rPr>
          <w:t>Tipe data </w:t>
        </w:r>
        <w:r w:rsidR="00934455" w:rsidRPr="00990BBC">
          <w:rPr>
            <w:b/>
            <w:bCs/>
            <w:sz w:val="24"/>
            <w:szCs w:val="24"/>
            <w:bdr w:val="none" w:sz="0" w:space="0" w:color="auto" w:frame="1"/>
          </w:rPr>
          <w:t>Array</w:t>
        </w:r>
      </w:hyperlink>
      <w:r w:rsidR="00934455" w:rsidRPr="00990BBC">
        <w:rPr>
          <w:sz w:val="24"/>
          <w:szCs w:val="24"/>
        </w:rPr>
        <w:t>: Tipe data untuk kumpulan tipe data lain yang sejenis.</w:t>
      </w:r>
    </w:p>
    <w:p w14:paraId="012C4C32" w14:textId="77777777" w:rsidR="00AC3272" w:rsidRPr="00990BBC" w:rsidRDefault="00AC3272" w:rsidP="0014435E">
      <w:pPr>
        <w:spacing w:line="360" w:lineRule="auto"/>
        <w:ind w:left="142" w:right="364" w:firstLine="284"/>
        <w:rPr>
          <w:sz w:val="24"/>
          <w:szCs w:val="24"/>
        </w:rPr>
      </w:pPr>
    </w:p>
    <w:p w14:paraId="1B73D62F" w14:textId="02F40A50" w:rsidR="00AC3272" w:rsidRPr="00990BBC" w:rsidRDefault="00AC3272" w:rsidP="0014435E">
      <w:pPr>
        <w:spacing w:line="360" w:lineRule="auto"/>
        <w:ind w:left="142" w:right="364" w:firstLine="567"/>
        <w:rPr>
          <w:b/>
          <w:color w:val="070707"/>
          <w:sz w:val="24"/>
          <w:szCs w:val="24"/>
        </w:rPr>
      </w:pPr>
      <w:r w:rsidRPr="00990BBC">
        <w:rPr>
          <w:b/>
          <w:color w:val="070707"/>
          <w:sz w:val="24"/>
          <w:szCs w:val="24"/>
        </w:rPr>
        <w:t>2.</w:t>
      </w:r>
      <w:r w:rsidR="009E6C29">
        <w:rPr>
          <w:b/>
          <w:color w:val="070707"/>
          <w:sz w:val="24"/>
          <w:szCs w:val="24"/>
        </w:rPr>
        <w:t>9</w:t>
      </w:r>
      <w:r w:rsidRPr="00990BBC">
        <w:rPr>
          <w:b/>
          <w:color w:val="070707"/>
          <w:sz w:val="24"/>
          <w:szCs w:val="24"/>
        </w:rPr>
        <w:t xml:space="preserve"> </w:t>
      </w:r>
      <w:r w:rsidR="00605CCC" w:rsidRPr="00990BBC">
        <w:rPr>
          <w:b/>
          <w:bCs/>
          <w:sz w:val="24"/>
          <w:szCs w:val="24"/>
          <w:u w:val="single"/>
        </w:rPr>
        <w:t xml:space="preserve">Using </w:t>
      </w:r>
      <w:r w:rsidR="00C334C8" w:rsidRPr="00990BBC">
        <w:rPr>
          <w:b/>
          <w:i/>
          <w:iCs/>
          <w:color w:val="070707"/>
          <w:sz w:val="24"/>
          <w:szCs w:val="24"/>
          <w:u w:val="single"/>
        </w:rPr>
        <w:t>NameSpace</w:t>
      </w:r>
      <w:r w:rsidRPr="00990BBC">
        <w:rPr>
          <w:b/>
          <w:color w:val="070707"/>
          <w:sz w:val="24"/>
          <w:szCs w:val="24"/>
        </w:rPr>
        <w:t xml:space="preserve">. </w:t>
      </w:r>
    </w:p>
    <w:p w14:paraId="24FAF51E" w14:textId="6D496BA7" w:rsidR="00605CCC" w:rsidRPr="00990BBC" w:rsidRDefault="00E115B6" w:rsidP="0014435E">
      <w:pPr>
        <w:pStyle w:val="NormalWeb"/>
        <w:shd w:val="clear" w:color="auto" w:fill="FFFFFF"/>
        <w:spacing w:before="0" w:beforeAutospacing="0" w:after="0" w:afterAutospacing="0"/>
        <w:ind w:left="142" w:right="364" w:firstLine="567"/>
        <w:jc w:val="both"/>
        <w:rPr>
          <w:color w:val="444444"/>
          <w:sz w:val="23"/>
          <w:szCs w:val="23"/>
        </w:rPr>
      </w:pPr>
      <w:r w:rsidRPr="00990BBC">
        <w:rPr>
          <w:b/>
          <w:color w:val="070707"/>
        </w:rPr>
        <w:t>NameSpace</w:t>
      </w:r>
      <w:r w:rsidR="00A640CA" w:rsidRPr="00990BBC">
        <w:rPr>
          <w:b/>
          <w:color w:val="070707"/>
        </w:rPr>
        <w:t xml:space="preserve"> </w:t>
      </w:r>
      <w:r w:rsidR="00A640CA" w:rsidRPr="00990BBC">
        <w:rPr>
          <w:bCs/>
          <w:color w:val="070707"/>
        </w:rPr>
        <w:t>dengan kata kunci</w:t>
      </w:r>
      <w:r w:rsidR="00605CCC" w:rsidRPr="00990BBC">
        <w:rPr>
          <w:rStyle w:val="Heading2Char"/>
          <w:rFonts w:ascii="Times New Roman" w:hAnsi="Times New Roman" w:cs="Times New Roman"/>
          <w:bdr w:val="single" w:sz="6" w:space="0" w:color="E9ECEF" w:frame="1"/>
          <w:shd w:val="clear" w:color="auto" w:fill="F8F9FA"/>
        </w:rPr>
        <w:t xml:space="preserve"> </w:t>
      </w:r>
      <w:r w:rsidR="00605CCC" w:rsidRPr="00990BBC">
        <w:rPr>
          <w:sz w:val="20"/>
          <w:szCs w:val="20"/>
          <w:bdr w:val="single" w:sz="6" w:space="0" w:color="E9ECEF" w:frame="1"/>
          <w:shd w:val="clear" w:color="auto" w:fill="F8F9FA"/>
        </w:rPr>
        <w:t>using</w:t>
      </w:r>
      <w:r w:rsidR="00605CCC" w:rsidRPr="00990BBC">
        <w:rPr>
          <w:sz w:val="23"/>
          <w:szCs w:val="23"/>
        </w:rPr>
        <w:t> </w:t>
      </w:r>
      <w:r w:rsidR="00605CCC" w:rsidRPr="00990BBC">
        <w:rPr>
          <w:color w:val="444444"/>
          <w:sz w:val="23"/>
          <w:szCs w:val="23"/>
        </w:rPr>
        <w:t>adalah sebuah kata kunci yang digunakan untuk memperkenalkan suatu </w:t>
      </w:r>
      <w:r w:rsidR="00605CCC" w:rsidRPr="00990BBC">
        <w:rPr>
          <w:i/>
          <w:iCs/>
          <w:color w:val="444444"/>
          <w:sz w:val="23"/>
          <w:szCs w:val="23"/>
        </w:rPr>
        <w:t>Namespace</w:t>
      </w:r>
      <w:r w:rsidR="00605CCC" w:rsidRPr="00990BBC">
        <w:rPr>
          <w:color w:val="444444"/>
          <w:sz w:val="23"/>
          <w:szCs w:val="23"/>
        </w:rPr>
        <w:t> kepada suatu ruang lingkup, dengan ini kita tidak diwajibkan lagi untuk menyertakan nama dari </w:t>
      </w:r>
      <w:r w:rsidR="00605CCC" w:rsidRPr="00990BBC">
        <w:rPr>
          <w:i/>
          <w:iCs/>
          <w:color w:val="444444"/>
          <w:sz w:val="23"/>
          <w:szCs w:val="23"/>
        </w:rPr>
        <w:t>Namespace</w:t>
      </w:r>
      <w:r w:rsidR="00605CCC" w:rsidRPr="00990BBC">
        <w:rPr>
          <w:color w:val="444444"/>
          <w:sz w:val="23"/>
          <w:szCs w:val="23"/>
        </w:rPr>
        <w:t> dan </w:t>
      </w:r>
      <w:r w:rsidR="00605CCC" w:rsidRPr="00990BBC">
        <w:rPr>
          <w:i/>
          <w:iCs/>
          <w:color w:val="444444"/>
          <w:sz w:val="23"/>
          <w:szCs w:val="23"/>
        </w:rPr>
        <w:t>Scope Operator</w:t>
      </w:r>
      <w:r w:rsidR="00605CCC" w:rsidRPr="00990BBC">
        <w:rPr>
          <w:color w:val="444444"/>
          <w:sz w:val="23"/>
          <w:szCs w:val="23"/>
        </w:rPr>
        <w:t> </w:t>
      </w:r>
      <w:r w:rsidR="00605CCC" w:rsidRPr="00990BBC">
        <w:rPr>
          <w:color w:val="FF00FF"/>
          <w:sz w:val="20"/>
          <w:szCs w:val="20"/>
          <w:bdr w:val="single" w:sz="6" w:space="0" w:color="E9ECEF" w:frame="1"/>
          <w:shd w:val="clear" w:color="auto" w:fill="F8F9FA"/>
        </w:rPr>
        <w:t>::</w:t>
      </w:r>
      <w:r w:rsidR="00605CCC" w:rsidRPr="00990BBC">
        <w:rPr>
          <w:color w:val="444444"/>
          <w:sz w:val="23"/>
          <w:szCs w:val="23"/>
        </w:rPr>
        <w:t> setiap kali mencoba untuk mengakses entitas dari </w:t>
      </w:r>
      <w:r w:rsidR="00605CCC" w:rsidRPr="00990BBC">
        <w:rPr>
          <w:i/>
          <w:iCs/>
          <w:color w:val="444444"/>
          <w:sz w:val="23"/>
          <w:szCs w:val="23"/>
        </w:rPr>
        <w:t>Namespace</w:t>
      </w:r>
      <w:r w:rsidR="00605CCC" w:rsidRPr="00990BBC">
        <w:rPr>
          <w:color w:val="444444"/>
          <w:sz w:val="23"/>
          <w:szCs w:val="23"/>
        </w:rPr>
        <w:t> tersebut.</w:t>
      </w:r>
    </w:p>
    <w:tbl>
      <w:tblPr>
        <w:tblW w:w="8376" w:type="dxa"/>
        <w:tblCellMar>
          <w:left w:w="0" w:type="dxa"/>
          <w:right w:w="0" w:type="dxa"/>
        </w:tblCellMar>
        <w:tblLook w:val="04A0" w:firstRow="1" w:lastRow="0" w:firstColumn="1" w:lastColumn="0" w:noHBand="0" w:noVBand="1"/>
      </w:tblPr>
      <w:tblGrid>
        <w:gridCol w:w="8376"/>
      </w:tblGrid>
      <w:tr w:rsidR="001A722C" w:rsidRPr="00990BBC" w14:paraId="72A2A0FC" w14:textId="77777777" w:rsidTr="001A722C">
        <w:tc>
          <w:tcPr>
            <w:tcW w:w="8376" w:type="dxa"/>
            <w:tcBorders>
              <w:top w:val="nil"/>
              <w:left w:val="nil"/>
              <w:bottom w:val="nil"/>
              <w:right w:val="nil"/>
            </w:tcBorders>
            <w:vAlign w:val="bottom"/>
            <w:hideMark/>
          </w:tcPr>
          <w:p w14:paraId="4B40615D" w14:textId="77777777" w:rsidR="00676C7E" w:rsidRPr="00990BBC" w:rsidRDefault="00676C7E" w:rsidP="0014435E">
            <w:pPr>
              <w:shd w:val="clear" w:color="auto" w:fill="FFFFFF"/>
              <w:spacing w:line="264" w:lineRule="atLeast"/>
              <w:ind w:left="142" w:right="364" w:firstLine="567"/>
              <w:textAlignment w:val="baseline"/>
              <w:rPr>
                <w:color w:val="444444"/>
                <w:sz w:val="23"/>
                <w:szCs w:val="23"/>
              </w:rPr>
            </w:pPr>
          </w:p>
          <w:p w14:paraId="7EF723ED" w14:textId="5EB4702D" w:rsidR="007627ED" w:rsidRPr="00990BBC" w:rsidRDefault="007627ED" w:rsidP="0014435E">
            <w:pPr>
              <w:shd w:val="clear" w:color="auto" w:fill="FFFFFF"/>
              <w:spacing w:line="264" w:lineRule="atLeast"/>
              <w:ind w:left="142" w:right="364" w:firstLine="567"/>
              <w:textAlignment w:val="baseline"/>
              <w:rPr>
                <w:color w:val="444444"/>
                <w:sz w:val="23"/>
                <w:szCs w:val="23"/>
                <w:u w:val="single"/>
              </w:rPr>
            </w:pPr>
            <w:r w:rsidRPr="00990BBC">
              <w:rPr>
                <w:color w:val="444444"/>
                <w:sz w:val="23"/>
                <w:szCs w:val="23"/>
              </w:rPr>
              <w:t>       </w:t>
            </w:r>
            <w:r w:rsidR="00605CCC" w:rsidRPr="00990BBC">
              <w:rPr>
                <w:color w:val="444444"/>
                <w:sz w:val="23"/>
                <w:szCs w:val="23"/>
                <w:u w:val="single"/>
              </w:rPr>
              <w:t>Contoh penulisan:</w:t>
            </w:r>
          </w:p>
          <w:p w14:paraId="7569B070" w14:textId="76DCBC32" w:rsidR="001A722C" w:rsidRPr="00990BBC" w:rsidRDefault="007627ED" w:rsidP="0014435E">
            <w:pPr>
              <w:shd w:val="clear" w:color="auto" w:fill="FFFFFF"/>
              <w:spacing w:line="264" w:lineRule="atLeast"/>
              <w:ind w:left="142" w:right="364" w:firstLine="567"/>
              <w:textAlignment w:val="baseline"/>
              <w:rPr>
                <w:sz w:val="24"/>
                <w:szCs w:val="24"/>
              </w:rPr>
            </w:pPr>
            <w:r w:rsidRPr="00990BBC">
              <w:rPr>
                <w:b/>
                <w:bCs/>
                <w:bdr w:val="none" w:sz="0" w:space="0" w:color="auto" w:frame="1"/>
              </w:rPr>
              <w:t> </w:t>
            </w:r>
            <w:r w:rsidR="00210625" w:rsidRPr="00990BBC">
              <w:rPr>
                <w:b/>
                <w:bCs/>
                <w:bdr w:val="none" w:sz="0" w:space="0" w:color="auto" w:frame="1"/>
              </w:rPr>
              <w:t>1.</w:t>
            </w:r>
            <w:r w:rsidR="001A722C" w:rsidRPr="00990BBC">
              <w:rPr>
                <w:b/>
                <w:bCs/>
                <w:color w:val="006699"/>
                <w:bdr w:val="none" w:sz="0" w:space="0" w:color="auto" w:frame="1"/>
              </w:rPr>
              <w:t>using</w:t>
            </w:r>
            <w:r w:rsidR="001A722C" w:rsidRPr="00990BBC">
              <w:rPr>
                <w:sz w:val="24"/>
                <w:szCs w:val="24"/>
              </w:rPr>
              <w:t xml:space="preserve"> </w:t>
            </w:r>
            <w:r w:rsidR="001A722C" w:rsidRPr="00990BBC">
              <w:rPr>
                <w:b/>
                <w:bCs/>
                <w:color w:val="006699"/>
                <w:bdr w:val="none" w:sz="0" w:space="0" w:color="auto" w:frame="1"/>
              </w:rPr>
              <w:t>namespace</w:t>
            </w:r>
            <w:r w:rsidR="001A722C" w:rsidRPr="00990BBC">
              <w:rPr>
                <w:sz w:val="24"/>
                <w:szCs w:val="24"/>
              </w:rPr>
              <w:t xml:space="preserve"> </w:t>
            </w:r>
            <w:r w:rsidR="001A722C" w:rsidRPr="00990BBC">
              <w:rPr>
                <w:color w:val="000000"/>
                <w:bdr w:val="none" w:sz="0" w:space="0" w:color="auto" w:frame="1"/>
              </w:rPr>
              <w:t>std</w:t>
            </w:r>
            <w:r w:rsidR="0014435E">
              <w:rPr>
                <w:color w:val="000000"/>
                <w:bdr w:val="none" w:sz="0" w:space="0" w:color="auto" w:frame="1"/>
              </w:rPr>
              <w:t>;</w:t>
            </w:r>
          </w:p>
        </w:tc>
      </w:tr>
    </w:tbl>
    <w:p w14:paraId="47A7890B" w14:textId="77777777" w:rsidR="00B35DC6" w:rsidRPr="00990BBC" w:rsidRDefault="00B35DC6" w:rsidP="0014435E">
      <w:pPr>
        <w:spacing w:line="360" w:lineRule="auto"/>
        <w:ind w:left="142" w:right="364" w:firstLine="567"/>
        <w:rPr>
          <w:b/>
          <w:color w:val="070707"/>
          <w:sz w:val="24"/>
          <w:szCs w:val="24"/>
        </w:rPr>
      </w:pPr>
    </w:p>
    <w:p w14:paraId="702A5FA5" w14:textId="7B8640F5" w:rsidR="002F112B" w:rsidRPr="00990BBC" w:rsidRDefault="00D52189" w:rsidP="0014435E">
      <w:pPr>
        <w:spacing w:line="360" w:lineRule="auto"/>
        <w:ind w:left="142" w:right="364" w:firstLine="567"/>
        <w:rPr>
          <w:b/>
          <w:color w:val="070707"/>
          <w:sz w:val="24"/>
          <w:szCs w:val="24"/>
        </w:rPr>
      </w:pPr>
      <w:r w:rsidRPr="00990BBC">
        <w:rPr>
          <w:b/>
          <w:color w:val="070707"/>
          <w:sz w:val="24"/>
          <w:szCs w:val="24"/>
        </w:rPr>
        <w:t>2.1</w:t>
      </w:r>
      <w:r w:rsidR="009E6C29">
        <w:rPr>
          <w:b/>
          <w:color w:val="070707"/>
          <w:sz w:val="24"/>
          <w:szCs w:val="24"/>
        </w:rPr>
        <w:t>0</w:t>
      </w:r>
      <w:r w:rsidRPr="00990BBC">
        <w:rPr>
          <w:b/>
          <w:color w:val="070707"/>
          <w:sz w:val="24"/>
          <w:szCs w:val="24"/>
        </w:rPr>
        <w:t xml:space="preserve"> System(“color”).</w:t>
      </w:r>
    </w:p>
    <w:p w14:paraId="545EF46B" w14:textId="77777777" w:rsidR="00D52189" w:rsidRPr="00990BBC" w:rsidRDefault="00D52189" w:rsidP="0014435E">
      <w:pPr>
        <w:ind w:left="142" w:right="364" w:firstLine="567"/>
        <w:rPr>
          <w:rFonts w:eastAsiaTheme="majorEastAsia"/>
          <w:color w:val="1A0DAB"/>
          <w:shd w:val="clear" w:color="auto" w:fill="FFFFFF"/>
        </w:rPr>
      </w:pPr>
      <w:r w:rsidRPr="00990BBC">
        <w:rPr>
          <w:b/>
          <w:color w:val="070707"/>
          <w:sz w:val="24"/>
          <w:szCs w:val="24"/>
        </w:rPr>
        <w:tab/>
      </w:r>
      <w:r w:rsidRPr="00990BBC">
        <w:rPr>
          <w:b/>
          <w:color w:val="070707"/>
        </w:rPr>
        <w:t xml:space="preserve">System(“color”) </w:t>
      </w:r>
      <w:r w:rsidRPr="00990BBC">
        <w:rPr>
          <w:bCs/>
          <w:color w:val="070707"/>
        </w:rPr>
        <w:t xml:space="preserve">adalah fungsi pada c++ untuk </w:t>
      </w:r>
      <w:r w:rsidRPr="00990BBC">
        <w:fldChar w:fldCharType="begin"/>
      </w:r>
      <w:r w:rsidRPr="00990BBC">
        <w:instrText xml:space="preserve"> HYPERLINK "https://stefanusdiptya.wordpress.com/2009/07/13/edit-warna-text-atau-background-di-c/" </w:instrText>
      </w:r>
      <w:r w:rsidRPr="00990BBC">
        <w:fldChar w:fldCharType="separate"/>
      </w:r>
      <w:r w:rsidRPr="00990BBC">
        <w:rPr>
          <w:sz w:val="24"/>
          <w:szCs w:val="24"/>
          <w:shd w:val="clear" w:color="auto" w:fill="FFFFFF"/>
        </w:rPr>
        <w:t>Memberikan warna pada text atau background.</w:t>
      </w:r>
    </w:p>
    <w:p w14:paraId="47D936A6" w14:textId="6876F63B" w:rsidR="00B82ADF" w:rsidRDefault="00D52189" w:rsidP="009E6C29">
      <w:pPr>
        <w:spacing w:line="360" w:lineRule="auto"/>
        <w:ind w:left="142" w:right="364" w:firstLine="567"/>
      </w:pPr>
      <w:r w:rsidRPr="00990BBC">
        <w:fldChar w:fldCharType="end"/>
      </w:r>
    </w:p>
    <w:p w14:paraId="45D2426D" w14:textId="5D718309" w:rsidR="009E6C29" w:rsidRDefault="009E6C29" w:rsidP="009E6C29">
      <w:pPr>
        <w:spacing w:line="360" w:lineRule="auto"/>
        <w:ind w:left="142" w:right="364" w:firstLine="567"/>
        <w:rPr>
          <w:b/>
          <w:color w:val="070707"/>
          <w:sz w:val="24"/>
          <w:szCs w:val="24"/>
        </w:rPr>
      </w:pPr>
      <w:r w:rsidRPr="00990BBC">
        <w:rPr>
          <w:b/>
          <w:color w:val="070707"/>
          <w:sz w:val="24"/>
          <w:szCs w:val="24"/>
        </w:rPr>
        <w:t>2.1</w:t>
      </w:r>
      <w:r>
        <w:rPr>
          <w:b/>
          <w:color w:val="070707"/>
          <w:sz w:val="24"/>
          <w:szCs w:val="24"/>
        </w:rPr>
        <w:t>1</w:t>
      </w:r>
      <w:r w:rsidRPr="00990BBC">
        <w:rPr>
          <w:b/>
          <w:color w:val="070707"/>
          <w:sz w:val="24"/>
          <w:szCs w:val="24"/>
        </w:rPr>
        <w:t xml:space="preserve"> </w:t>
      </w:r>
      <w:r w:rsidR="0043539A">
        <w:rPr>
          <w:b/>
          <w:color w:val="070707"/>
          <w:sz w:val="24"/>
          <w:szCs w:val="24"/>
        </w:rPr>
        <w:t>Audio Player(-lwinmm)</w:t>
      </w:r>
    </w:p>
    <w:p w14:paraId="7A4AF06D" w14:textId="2D4C6067" w:rsidR="009E6C29" w:rsidRDefault="009E6C29" w:rsidP="009E6C29">
      <w:pPr>
        <w:spacing w:line="360" w:lineRule="auto"/>
        <w:ind w:left="142" w:right="364" w:firstLine="567"/>
        <w:rPr>
          <w:bCs/>
          <w:color w:val="070707"/>
          <w:sz w:val="24"/>
          <w:szCs w:val="24"/>
        </w:rPr>
      </w:pPr>
      <w:r>
        <w:rPr>
          <w:b/>
          <w:color w:val="070707"/>
          <w:sz w:val="24"/>
          <w:szCs w:val="24"/>
        </w:rPr>
        <w:tab/>
      </w:r>
      <w:r>
        <w:rPr>
          <w:bCs/>
          <w:color w:val="070707"/>
          <w:sz w:val="24"/>
          <w:szCs w:val="24"/>
        </w:rPr>
        <w:t xml:space="preserve">Dalam pemutaran audio, format file harus .wav, bisa juga dengan format lain seperti .mp3 atau .ogg, namun harus ada mosul ekstensi tambahan dengan pengaturan yang berbeda pula. </w:t>
      </w:r>
      <w:r w:rsidR="0043539A">
        <w:rPr>
          <w:bCs/>
          <w:color w:val="070707"/>
          <w:sz w:val="24"/>
          <w:szCs w:val="24"/>
        </w:rPr>
        <w:t xml:space="preserve">Dalam pembuatan file dimulai fengan project baru kemudian file baru, hal ini ditujukan agar bisa mengakses pengaturan projek, didalamnya kitab isa menemukan linker dalam menu parameter. Dalam kolom linker kita tambahkan “-lwinmm”.  </w:t>
      </w:r>
    </w:p>
    <w:p w14:paraId="751AF4E6" w14:textId="3FDB0AA7" w:rsidR="0043539A" w:rsidRPr="009E6C29" w:rsidRDefault="0043539A" w:rsidP="009E6C29">
      <w:pPr>
        <w:spacing w:line="360" w:lineRule="auto"/>
        <w:ind w:left="142" w:right="364" w:firstLine="567"/>
        <w:rPr>
          <w:bCs/>
          <w:color w:val="070707"/>
          <w:sz w:val="24"/>
          <w:szCs w:val="24"/>
        </w:rPr>
      </w:pPr>
      <w:r w:rsidRPr="0043539A">
        <w:rPr>
          <w:bCs/>
          <w:color w:val="070707"/>
          <w:sz w:val="24"/>
          <w:szCs w:val="24"/>
        </w:rPr>
        <w:lastRenderedPageBreak/>
        <w:t>Opsi -lwinmm dalam parameter linker C++ adalah perintah untuk mengaitkan pustaka WinMM (Windows Multimedia API) dengan program</w:t>
      </w:r>
      <w:r>
        <w:rPr>
          <w:bCs/>
          <w:color w:val="070707"/>
          <w:sz w:val="24"/>
          <w:szCs w:val="24"/>
        </w:rPr>
        <w:t>.</w:t>
      </w:r>
      <w:r w:rsidRPr="0043539A">
        <w:t xml:space="preserve"> </w:t>
      </w:r>
      <w:r>
        <w:rPr>
          <w:bCs/>
          <w:color w:val="070707"/>
          <w:sz w:val="24"/>
          <w:szCs w:val="24"/>
        </w:rPr>
        <w:t>Dengannya kita bisa m</w:t>
      </w:r>
      <w:r w:rsidRPr="0043539A">
        <w:rPr>
          <w:bCs/>
          <w:color w:val="070707"/>
          <w:sz w:val="24"/>
          <w:szCs w:val="24"/>
        </w:rPr>
        <w:t xml:space="preserve">enggunakan fungsi-fungsi seperti </w:t>
      </w:r>
      <w:r>
        <w:rPr>
          <w:bCs/>
          <w:color w:val="070707"/>
          <w:sz w:val="24"/>
          <w:szCs w:val="24"/>
        </w:rPr>
        <w:t>‘</w:t>
      </w:r>
      <w:r w:rsidRPr="0043539A">
        <w:rPr>
          <w:bCs/>
          <w:color w:val="070707"/>
          <w:sz w:val="24"/>
          <w:szCs w:val="24"/>
        </w:rPr>
        <w:t>timeSetEvent</w:t>
      </w:r>
      <w:r>
        <w:rPr>
          <w:bCs/>
          <w:color w:val="070707"/>
          <w:sz w:val="24"/>
          <w:szCs w:val="24"/>
        </w:rPr>
        <w:t>’</w:t>
      </w:r>
      <w:r w:rsidRPr="0043539A">
        <w:rPr>
          <w:bCs/>
          <w:color w:val="070707"/>
          <w:sz w:val="24"/>
          <w:szCs w:val="24"/>
        </w:rPr>
        <w:t xml:space="preserve"> untuk pengendalian waktu atau </w:t>
      </w:r>
      <w:r>
        <w:rPr>
          <w:bCs/>
          <w:color w:val="070707"/>
          <w:sz w:val="24"/>
          <w:szCs w:val="24"/>
        </w:rPr>
        <w:t>‘</w:t>
      </w:r>
      <w:r w:rsidRPr="0043539A">
        <w:rPr>
          <w:bCs/>
          <w:color w:val="070707"/>
          <w:sz w:val="24"/>
          <w:szCs w:val="24"/>
        </w:rPr>
        <w:t>PlaySound</w:t>
      </w:r>
      <w:r>
        <w:rPr>
          <w:bCs/>
          <w:color w:val="070707"/>
          <w:sz w:val="24"/>
          <w:szCs w:val="24"/>
        </w:rPr>
        <w:t>’</w:t>
      </w:r>
      <w:r w:rsidRPr="0043539A">
        <w:rPr>
          <w:bCs/>
          <w:color w:val="070707"/>
          <w:sz w:val="24"/>
          <w:szCs w:val="24"/>
        </w:rPr>
        <w:t xml:space="preserve"> untuk memainkan suara.</w:t>
      </w:r>
    </w:p>
    <w:p w14:paraId="117111FF" w14:textId="635361E0" w:rsidR="009E6C29" w:rsidRPr="009E6C29" w:rsidRDefault="009E6C29" w:rsidP="009E6C29">
      <w:pPr>
        <w:spacing w:line="360" w:lineRule="auto"/>
        <w:ind w:left="142" w:right="364" w:firstLine="567"/>
        <w:rPr>
          <w:b/>
          <w:bCs/>
        </w:rPr>
      </w:pPr>
    </w:p>
    <w:p w14:paraId="65C7C365" w14:textId="77777777" w:rsidR="009E6C29" w:rsidRPr="009E6C29" w:rsidRDefault="009E6C29" w:rsidP="009E6C29">
      <w:pPr>
        <w:spacing w:line="360" w:lineRule="auto"/>
        <w:ind w:left="142" w:right="364" w:firstLine="567"/>
      </w:pPr>
    </w:p>
    <w:p w14:paraId="49914CFE" w14:textId="77777777" w:rsidR="0014435E" w:rsidRDefault="0014435E" w:rsidP="00CD1068">
      <w:pPr>
        <w:spacing w:line="360" w:lineRule="auto"/>
        <w:ind w:left="142" w:right="364" w:firstLine="1985"/>
        <w:rPr>
          <w:b/>
          <w:color w:val="070707"/>
          <w:sz w:val="24"/>
          <w:szCs w:val="24"/>
        </w:rPr>
      </w:pPr>
    </w:p>
    <w:p w14:paraId="49CA1DB2" w14:textId="77777777" w:rsidR="0014435E" w:rsidRPr="00990BBC" w:rsidRDefault="0014435E" w:rsidP="00CD1068">
      <w:pPr>
        <w:spacing w:line="360" w:lineRule="auto"/>
        <w:ind w:left="142" w:right="364" w:firstLine="1985"/>
        <w:rPr>
          <w:b/>
          <w:color w:val="070707"/>
          <w:sz w:val="24"/>
          <w:szCs w:val="24"/>
        </w:rPr>
      </w:pPr>
    </w:p>
    <w:p w14:paraId="59E2E8C3" w14:textId="35151184" w:rsidR="00D52189" w:rsidRDefault="00D52189" w:rsidP="00CD1068">
      <w:pPr>
        <w:spacing w:line="360" w:lineRule="auto"/>
        <w:ind w:left="142" w:right="364" w:firstLine="1985"/>
        <w:rPr>
          <w:b/>
          <w:color w:val="070707"/>
          <w:sz w:val="24"/>
          <w:szCs w:val="24"/>
        </w:rPr>
      </w:pPr>
    </w:p>
    <w:p w14:paraId="044DC37B" w14:textId="77777777" w:rsidR="00FB4318" w:rsidRPr="00990BBC" w:rsidRDefault="00FB4318" w:rsidP="00CD1068">
      <w:pPr>
        <w:spacing w:line="360" w:lineRule="auto"/>
        <w:ind w:left="142" w:right="364" w:firstLine="1985"/>
        <w:rPr>
          <w:b/>
          <w:color w:val="070707"/>
          <w:sz w:val="24"/>
          <w:szCs w:val="24"/>
        </w:rPr>
      </w:pPr>
    </w:p>
    <w:p w14:paraId="1ECF9CC6" w14:textId="77777777" w:rsidR="002F112B" w:rsidRPr="00990BBC" w:rsidRDefault="002F112B" w:rsidP="00CD1068">
      <w:pPr>
        <w:spacing w:line="360" w:lineRule="auto"/>
        <w:ind w:left="142" w:right="364" w:firstLine="1985"/>
        <w:jc w:val="center"/>
        <w:rPr>
          <w:b/>
          <w:color w:val="070707"/>
          <w:sz w:val="24"/>
          <w:szCs w:val="24"/>
        </w:rPr>
      </w:pPr>
    </w:p>
    <w:p w14:paraId="0B3192F6" w14:textId="7C031F2B" w:rsidR="0053458F" w:rsidRPr="00990BBC" w:rsidRDefault="00000000" w:rsidP="0014435E">
      <w:pPr>
        <w:spacing w:line="360" w:lineRule="auto"/>
        <w:ind w:left="142" w:right="364"/>
        <w:jc w:val="center"/>
        <w:rPr>
          <w:sz w:val="24"/>
          <w:szCs w:val="24"/>
        </w:rPr>
      </w:pPr>
      <w:r w:rsidRPr="00990BBC">
        <w:rPr>
          <w:b/>
          <w:color w:val="070707"/>
          <w:sz w:val="24"/>
          <w:szCs w:val="24"/>
        </w:rPr>
        <w:t>BAB</w:t>
      </w:r>
      <w:r w:rsidR="0019643E" w:rsidRPr="00990BBC">
        <w:rPr>
          <w:b/>
          <w:color w:val="070707"/>
          <w:sz w:val="24"/>
          <w:szCs w:val="24"/>
        </w:rPr>
        <w:t xml:space="preserve">  </w:t>
      </w:r>
      <w:r w:rsidRPr="00990BBC">
        <w:rPr>
          <w:b/>
          <w:color w:val="070707"/>
          <w:sz w:val="24"/>
          <w:szCs w:val="24"/>
        </w:rPr>
        <w:t>III PEMBAHASAN</w:t>
      </w:r>
    </w:p>
    <w:p w14:paraId="2200892F" w14:textId="099B83C7" w:rsidR="00B870C9" w:rsidRPr="00990BBC" w:rsidRDefault="00B870C9" w:rsidP="00CD1068">
      <w:pPr>
        <w:spacing w:line="360" w:lineRule="auto"/>
        <w:ind w:left="142" w:right="364" w:firstLine="1985"/>
        <w:jc w:val="center"/>
        <w:rPr>
          <w:color w:val="070707"/>
          <w:sz w:val="24"/>
          <w:szCs w:val="24"/>
        </w:rPr>
      </w:pPr>
    </w:p>
    <w:p w14:paraId="2E1B2982" w14:textId="77777777" w:rsidR="00B870C9" w:rsidRPr="00990BBC" w:rsidRDefault="00B870C9" w:rsidP="00CD1068">
      <w:pPr>
        <w:spacing w:line="360" w:lineRule="auto"/>
        <w:ind w:left="142" w:right="364" w:firstLine="1985"/>
        <w:jc w:val="center"/>
        <w:rPr>
          <w:color w:val="070707"/>
          <w:sz w:val="24"/>
          <w:szCs w:val="24"/>
        </w:rPr>
      </w:pPr>
    </w:p>
    <w:p w14:paraId="18D94263" w14:textId="61D4951D" w:rsidR="00CB4C09" w:rsidRPr="00990BBC" w:rsidRDefault="00CB4C09" w:rsidP="00CD1068">
      <w:pPr>
        <w:spacing w:line="360" w:lineRule="auto"/>
        <w:ind w:left="142" w:right="364" w:firstLine="1985"/>
        <w:jc w:val="center"/>
        <w:rPr>
          <w:color w:val="070707"/>
          <w:sz w:val="24"/>
          <w:szCs w:val="24"/>
        </w:rPr>
      </w:pPr>
    </w:p>
    <w:p w14:paraId="33695D3A" w14:textId="77777777" w:rsidR="00CB4C09" w:rsidRPr="00990BBC" w:rsidRDefault="00CB4C09" w:rsidP="00CD1068">
      <w:pPr>
        <w:spacing w:line="360" w:lineRule="auto"/>
        <w:ind w:left="142" w:right="364" w:firstLine="1985"/>
        <w:jc w:val="center"/>
        <w:rPr>
          <w:color w:val="070707"/>
          <w:sz w:val="24"/>
          <w:szCs w:val="24"/>
        </w:rPr>
      </w:pPr>
    </w:p>
    <w:p w14:paraId="0105C230" w14:textId="5DED4C43" w:rsidR="0053458F" w:rsidRPr="00990BBC" w:rsidRDefault="00000000" w:rsidP="0014435E">
      <w:pPr>
        <w:spacing w:line="360" w:lineRule="auto"/>
        <w:ind w:left="142" w:right="364"/>
        <w:jc w:val="center"/>
        <w:rPr>
          <w:sz w:val="24"/>
          <w:szCs w:val="24"/>
        </w:rPr>
      </w:pPr>
      <w:r w:rsidRPr="00990BBC">
        <w:rPr>
          <w:b/>
          <w:color w:val="070707"/>
          <w:sz w:val="24"/>
          <w:szCs w:val="24"/>
        </w:rPr>
        <w:t>BAB</w:t>
      </w:r>
      <w:r w:rsidR="008A0A42" w:rsidRPr="00990BBC">
        <w:rPr>
          <w:b/>
          <w:color w:val="070707"/>
          <w:sz w:val="24"/>
          <w:szCs w:val="24"/>
        </w:rPr>
        <w:t xml:space="preserve"> </w:t>
      </w:r>
      <w:r w:rsidRPr="00990BBC">
        <w:rPr>
          <w:b/>
          <w:color w:val="070707"/>
          <w:sz w:val="24"/>
          <w:szCs w:val="24"/>
        </w:rPr>
        <w:t>I</w:t>
      </w:r>
      <w:r w:rsidR="004B0205" w:rsidRPr="00990BBC">
        <w:rPr>
          <w:b/>
          <w:color w:val="070707"/>
          <w:sz w:val="24"/>
          <w:szCs w:val="24"/>
        </w:rPr>
        <w:t>I</w:t>
      </w:r>
      <w:r w:rsidRPr="00990BBC">
        <w:rPr>
          <w:b/>
          <w:color w:val="070707"/>
          <w:sz w:val="24"/>
          <w:szCs w:val="24"/>
        </w:rPr>
        <w:t>I PENUTUP</w:t>
      </w:r>
    </w:p>
    <w:p w14:paraId="71A5D94B" w14:textId="7CEE3347" w:rsidR="0053458F" w:rsidRPr="00990BBC" w:rsidRDefault="00000000" w:rsidP="0014435E">
      <w:pPr>
        <w:spacing w:line="360" w:lineRule="auto"/>
        <w:ind w:left="142" w:right="364" w:firstLine="284"/>
        <w:rPr>
          <w:sz w:val="24"/>
          <w:szCs w:val="24"/>
        </w:rPr>
      </w:pPr>
      <w:r w:rsidRPr="00990BBC">
        <w:rPr>
          <w:b/>
          <w:color w:val="070707"/>
          <w:sz w:val="24"/>
          <w:szCs w:val="24"/>
        </w:rPr>
        <w:t>3.1  Kesimpulan</w:t>
      </w:r>
    </w:p>
    <w:p w14:paraId="028E0F28" w14:textId="77777777" w:rsidR="0053458F" w:rsidRPr="00990BBC" w:rsidRDefault="00000000" w:rsidP="0014435E">
      <w:pPr>
        <w:spacing w:before="31" w:line="360" w:lineRule="auto"/>
        <w:ind w:left="142" w:right="364" w:firstLine="284"/>
        <w:rPr>
          <w:sz w:val="22"/>
          <w:szCs w:val="22"/>
        </w:rPr>
      </w:pPr>
      <w:r w:rsidRPr="00990BBC">
        <w:rPr>
          <w:color w:val="0D0D0D"/>
          <w:sz w:val="22"/>
          <w:szCs w:val="22"/>
        </w:rPr>
        <w:t>Adapun beberapa kesimpulan  yang dapat diambil adalah :</w:t>
      </w:r>
    </w:p>
    <w:p w14:paraId="1EE81D37" w14:textId="77777777" w:rsidR="0053458F" w:rsidRPr="00990BBC" w:rsidRDefault="0053458F" w:rsidP="0014435E">
      <w:pPr>
        <w:spacing w:before="4" w:line="360" w:lineRule="auto"/>
        <w:ind w:left="142" w:right="364" w:firstLine="284"/>
        <w:rPr>
          <w:sz w:val="18"/>
          <w:szCs w:val="18"/>
        </w:rPr>
      </w:pPr>
    </w:p>
    <w:p w14:paraId="49B59CDA" w14:textId="77777777" w:rsidR="0053458F" w:rsidRPr="00990BBC" w:rsidRDefault="00000000" w:rsidP="0014435E">
      <w:pPr>
        <w:spacing w:line="360" w:lineRule="auto"/>
        <w:ind w:left="142" w:right="364" w:firstLine="284"/>
        <w:jc w:val="both"/>
        <w:rPr>
          <w:sz w:val="22"/>
          <w:szCs w:val="22"/>
        </w:rPr>
      </w:pPr>
      <w:r w:rsidRPr="00990BBC">
        <w:rPr>
          <w:color w:val="0D0D0D"/>
          <w:sz w:val="22"/>
          <w:szCs w:val="22"/>
        </w:rPr>
        <w:t xml:space="preserve">a)   Dalam bahasa  C++ semua hal yang berhubungan  dengan  sintaks harus diperhatikan </w:t>
      </w:r>
      <w:r w:rsidRPr="00990BBC">
        <w:rPr>
          <w:color w:val="232323"/>
          <w:sz w:val="22"/>
          <w:szCs w:val="22"/>
        </w:rPr>
        <w:t>s</w:t>
      </w:r>
      <w:r w:rsidRPr="00990BBC">
        <w:rPr>
          <w:color w:val="0D0D0D"/>
          <w:sz w:val="22"/>
          <w:szCs w:val="22"/>
        </w:rPr>
        <w:t>ecara seksama</w:t>
      </w:r>
      <w:r w:rsidRPr="00990BBC">
        <w:rPr>
          <w:color w:val="232323"/>
          <w:sz w:val="22"/>
          <w:szCs w:val="22"/>
        </w:rPr>
        <w:t xml:space="preserve">, </w:t>
      </w:r>
      <w:r w:rsidRPr="00990BBC">
        <w:rPr>
          <w:color w:val="0D0D0D"/>
          <w:sz w:val="22"/>
          <w:szCs w:val="22"/>
        </w:rPr>
        <w:t>hal ini dikarenakan  sebuah program  tidak akan bisa running apabila salah satu sintaks itu missing</w:t>
      </w:r>
      <w:r w:rsidRPr="00990BBC">
        <w:rPr>
          <w:color w:val="232323"/>
          <w:sz w:val="22"/>
          <w:szCs w:val="22"/>
        </w:rPr>
        <w:t>.</w:t>
      </w:r>
    </w:p>
    <w:p w14:paraId="574F27D1" w14:textId="073111E4" w:rsidR="0053458F" w:rsidRPr="00990BBC" w:rsidRDefault="00000000" w:rsidP="0014435E">
      <w:pPr>
        <w:spacing w:before="63" w:line="360" w:lineRule="auto"/>
        <w:ind w:left="142" w:right="364" w:firstLine="284"/>
        <w:jc w:val="both"/>
        <w:rPr>
          <w:sz w:val="22"/>
          <w:szCs w:val="22"/>
        </w:rPr>
      </w:pPr>
      <w:r w:rsidRPr="00990BBC">
        <w:rPr>
          <w:color w:val="0D0D0D"/>
          <w:sz w:val="22"/>
          <w:szCs w:val="22"/>
        </w:rPr>
        <w:t xml:space="preserve">b)   </w:t>
      </w:r>
      <w:r w:rsidR="00304299">
        <w:rPr>
          <w:color w:val="0D0D0D"/>
          <w:sz w:val="22"/>
          <w:szCs w:val="22"/>
        </w:rPr>
        <w:t xml:space="preserve">Masyarakat yang ingin memesan kamar di hotel ini tidak harus datang langsung ke hotel, tetapi cukup dengan membuka program ini dia bisa memesan kamar yang akan dia pesan pada </w:t>
      </w:r>
      <w:r w:rsidR="00CD4BD2">
        <w:rPr>
          <w:color w:val="0D0D0D"/>
          <w:sz w:val="22"/>
          <w:szCs w:val="22"/>
        </w:rPr>
        <w:t>hotel</w:t>
      </w:r>
      <w:r w:rsidR="001A05B3">
        <w:rPr>
          <w:color w:val="0D0D0D"/>
          <w:sz w:val="22"/>
          <w:szCs w:val="22"/>
        </w:rPr>
        <w:t xml:space="preserve"> ini</w:t>
      </w:r>
      <w:r w:rsidRPr="00990BBC">
        <w:rPr>
          <w:color w:val="0D0D0D"/>
          <w:sz w:val="22"/>
          <w:szCs w:val="22"/>
        </w:rPr>
        <w:t>.</w:t>
      </w:r>
    </w:p>
    <w:p w14:paraId="12B767DA" w14:textId="77777777" w:rsidR="0053458F" w:rsidRPr="00990BBC" w:rsidRDefault="00000000" w:rsidP="0014435E">
      <w:pPr>
        <w:spacing w:before="67" w:line="360" w:lineRule="auto"/>
        <w:ind w:left="142" w:right="364" w:firstLine="284"/>
        <w:jc w:val="both"/>
        <w:rPr>
          <w:sz w:val="22"/>
          <w:szCs w:val="22"/>
        </w:rPr>
      </w:pPr>
      <w:r w:rsidRPr="00990BBC">
        <w:rPr>
          <w:color w:val="0D0D0D"/>
          <w:sz w:val="22"/>
          <w:szCs w:val="22"/>
        </w:rPr>
        <w:t>c)   Dalam membangun  program kita harus memperhatikan  huruf reverse word</w:t>
      </w:r>
      <w:r w:rsidRPr="00990BBC">
        <w:rPr>
          <w:color w:val="232323"/>
          <w:sz w:val="22"/>
          <w:szCs w:val="22"/>
        </w:rPr>
        <w:t xml:space="preserve">,  </w:t>
      </w:r>
      <w:r w:rsidRPr="00990BBC">
        <w:rPr>
          <w:color w:val="0D0D0D"/>
          <w:sz w:val="22"/>
          <w:szCs w:val="22"/>
        </w:rPr>
        <w:t>variable</w:t>
      </w:r>
      <w:r w:rsidRPr="00990BBC">
        <w:rPr>
          <w:color w:val="232323"/>
          <w:sz w:val="22"/>
          <w:szCs w:val="22"/>
        </w:rPr>
        <w:t xml:space="preserve">, </w:t>
      </w:r>
      <w:r w:rsidRPr="00990BBC">
        <w:rPr>
          <w:color w:val="0D0D0D"/>
          <w:sz w:val="22"/>
          <w:szCs w:val="22"/>
        </w:rPr>
        <w:t>kon</w:t>
      </w:r>
      <w:r w:rsidRPr="00990BBC">
        <w:rPr>
          <w:color w:val="232323"/>
          <w:sz w:val="22"/>
          <w:szCs w:val="22"/>
        </w:rPr>
        <w:t>s</w:t>
      </w:r>
      <w:r w:rsidRPr="00990BBC">
        <w:rPr>
          <w:color w:val="0D0D0D"/>
          <w:sz w:val="22"/>
          <w:szCs w:val="22"/>
        </w:rPr>
        <w:t>tanta,  dan lain-lain karena program  C++ bersifat  case sensitive  (huruf kecil dan besar dianggap berbeda).</w:t>
      </w:r>
    </w:p>
    <w:p w14:paraId="29C8AFD6" w14:textId="05B32533" w:rsidR="0053458F" w:rsidRPr="0049509B" w:rsidRDefault="00000000" w:rsidP="0014435E">
      <w:pPr>
        <w:spacing w:before="63" w:line="360" w:lineRule="auto"/>
        <w:ind w:left="142" w:right="364" w:firstLine="284"/>
        <w:rPr>
          <w:sz w:val="22"/>
          <w:szCs w:val="22"/>
        </w:rPr>
      </w:pPr>
      <w:r w:rsidRPr="00990BBC">
        <w:rPr>
          <w:color w:val="0D0D0D"/>
          <w:sz w:val="22"/>
          <w:szCs w:val="22"/>
        </w:rPr>
        <w:t xml:space="preserve">d)   Struktur   Data   merupakan    </w:t>
      </w:r>
      <w:r w:rsidRPr="00990BBC">
        <w:rPr>
          <w:color w:val="232323"/>
          <w:sz w:val="22"/>
          <w:szCs w:val="22"/>
        </w:rPr>
        <w:t>s</w:t>
      </w:r>
      <w:r w:rsidRPr="00990BBC">
        <w:rPr>
          <w:color w:val="0D0D0D"/>
          <w:sz w:val="22"/>
          <w:szCs w:val="22"/>
        </w:rPr>
        <w:t>alah   satu   bahan   dasar   dasar   pembuatan   program</w:t>
      </w:r>
      <w:r w:rsidRPr="00990BBC">
        <w:rPr>
          <w:color w:val="232323"/>
          <w:sz w:val="22"/>
          <w:szCs w:val="22"/>
        </w:rPr>
        <w:t>.</w:t>
      </w:r>
    </w:p>
    <w:p w14:paraId="130E7BA9" w14:textId="77777777" w:rsidR="0053458F" w:rsidRPr="00990BBC" w:rsidRDefault="00000000" w:rsidP="0014435E">
      <w:pPr>
        <w:spacing w:line="360" w:lineRule="auto"/>
        <w:ind w:left="142" w:right="364" w:firstLine="284"/>
        <w:jc w:val="both"/>
        <w:rPr>
          <w:sz w:val="22"/>
          <w:szCs w:val="22"/>
        </w:rPr>
      </w:pPr>
      <w:r w:rsidRPr="00990BBC">
        <w:rPr>
          <w:color w:val="0D0D0D"/>
          <w:sz w:val="22"/>
          <w:szCs w:val="22"/>
        </w:rPr>
        <w:t>Pemakaian  struktur data yang tepat didalam proses pemograman  akan menghasilkan algoritma  yang  jelas  dan  tepat  sehingga  menjadikan   program   secara  keseluruhan lebih sederhana.</w:t>
      </w:r>
    </w:p>
    <w:p w14:paraId="2DAAD0D9" w14:textId="77777777" w:rsidR="0053458F" w:rsidRPr="00990BBC" w:rsidRDefault="00000000" w:rsidP="0014435E">
      <w:pPr>
        <w:spacing w:before="61" w:line="360" w:lineRule="auto"/>
        <w:ind w:left="142" w:right="364" w:firstLine="284"/>
        <w:jc w:val="both"/>
        <w:rPr>
          <w:sz w:val="22"/>
          <w:szCs w:val="22"/>
        </w:rPr>
      </w:pPr>
      <w:r w:rsidRPr="00990BBC">
        <w:rPr>
          <w:color w:val="0D0D0D"/>
          <w:sz w:val="22"/>
          <w:szCs w:val="22"/>
        </w:rPr>
        <w:t xml:space="preserve">e)   Array  merupakan   bagian   dari  struktur  data  yaitu  termasuk   dalam   struktur  data </w:t>
      </w:r>
      <w:r w:rsidRPr="00990BBC">
        <w:rPr>
          <w:color w:val="232323"/>
          <w:sz w:val="22"/>
          <w:szCs w:val="22"/>
        </w:rPr>
        <w:t>s</w:t>
      </w:r>
      <w:r w:rsidRPr="00990BBC">
        <w:rPr>
          <w:color w:val="0D0D0D"/>
          <w:sz w:val="22"/>
          <w:szCs w:val="22"/>
        </w:rPr>
        <w:t xml:space="preserve">ederhana  yang  dapat  didefinisikan  </w:t>
      </w:r>
      <w:r w:rsidRPr="00990BBC">
        <w:rPr>
          <w:color w:val="232323"/>
          <w:sz w:val="22"/>
          <w:szCs w:val="22"/>
        </w:rPr>
        <w:t>s</w:t>
      </w:r>
      <w:r w:rsidRPr="00990BBC">
        <w:rPr>
          <w:color w:val="0D0D0D"/>
          <w:sz w:val="22"/>
          <w:szCs w:val="22"/>
        </w:rPr>
        <w:t>ebagai pemesanan  alokasi  memori  sementara pada komputer</w:t>
      </w:r>
      <w:r w:rsidRPr="00990BBC">
        <w:rPr>
          <w:color w:val="232323"/>
          <w:sz w:val="22"/>
          <w:szCs w:val="22"/>
        </w:rPr>
        <w:t>.</w:t>
      </w:r>
    </w:p>
    <w:p w14:paraId="16B6C9F4" w14:textId="0F5C3799" w:rsidR="0053458F" w:rsidRPr="00990BBC" w:rsidRDefault="00000000" w:rsidP="0014435E">
      <w:pPr>
        <w:spacing w:before="68" w:line="360" w:lineRule="auto"/>
        <w:ind w:left="142" w:right="364" w:firstLine="284"/>
        <w:rPr>
          <w:sz w:val="22"/>
          <w:szCs w:val="22"/>
        </w:rPr>
      </w:pPr>
      <w:r w:rsidRPr="00990BBC">
        <w:rPr>
          <w:color w:val="0D0D0D"/>
          <w:sz w:val="22"/>
          <w:szCs w:val="22"/>
        </w:rPr>
        <w:t>f)   Waktu yang terpakai dalam proses pembayaran  menjadi jauh lebih efisien.</w:t>
      </w:r>
    </w:p>
    <w:p w14:paraId="7D6E5F97" w14:textId="77777777" w:rsidR="0053458F" w:rsidRPr="00990BBC" w:rsidRDefault="0053458F" w:rsidP="0014435E">
      <w:pPr>
        <w:spacing w:line="360" w:lineRule="auto"/>
        <w:ind w:left="142" w:right="364" w:firstLine="284"/>
      </w:pPr>
    </w:p>
    <w:p w14:paraId="0E562EC7" w14:textId="77777777" w:rsidR="0053458F" w:rsidRPr="00990BBC" w:rsidRDefault="00000000" w:rsidP="0014435E">
      <w:pPr>
        <w:spacing w:line="360" w:lineRule="auto"/>
        <w:ind w:left="142" w:right="364" w:firstLine="284"/>
        <w:rPr>
          <w:sz w:val="24"/>
          <w:szCs w:val="24"/>
        </w:rPr>
      </w:pPr>
      <w:r w:rsidRPr="00990BBC">
        <w:rPr>
          <w:b/>
          <w:color w:val="0D0D0D"/>
          <w:sz w:val="24"/>
          <w:szCs w:val="24"/>
        </w:rPr>
        <w:t>3.2    Saran</w:t>
      </w:r>
    </w:p>
    <w:p w14:paraId="1B4D32C8" w14:textId="642A7EAB" w:rsidR="0053458F" w:rsidRPr="00990BBC" w:rsidRDefault="00567324" w:rsidP="0014435E">
      <w:pPr>
        <w:spacing w:before="21" w:line="360" w:lineRule="auto"/>
        <w:ind w:left="142" w:right="364" w:firstLine="284"/>
        <w:jc w:val="both"/>
        <w:rPr>
          <w:sz w:val="22"/>
          <w:szCs w:val="22"/>
        </w:rPr>
      </w:pPr>
      <w:r>
        <w:rPr>
          <w:color w:val="0D0D0D"/>
          <w:sz w:val="22"/>
          <w:szCs w:val="22"/>
        </w:rPr>
        <w:lastRenderedPageBreak/>
        <w:t>a</w:t>
      </w:r>
      <w:r w:rsidRPr="00990BBC">
        <w:rPr>
          <w:color w:val="232323"/>
          <w:sz w:val="22"/>
          <w:szCs w:val="22"/>
        </w:rPr>
        <w:t xml:space="preserve">.    </w:t>
      </w:r>
      <w:r w:rsidRPr="00990BBC">
        <w:rPr>
          <w:color w:val="0D0D0D"/>
          <w:sz w:val="22"/>
          <w:szCs w:val="22"/>
        </w:rPr>
        <w:t>Semoga  makalah  ini  menjadi   sebuah  titik  pendorong  bagi  pemula  yang  ingin belajar baha</w:t>
      </w:r>
      <w:r w:rsidRPr="00990BBC">
        <w:rPr>
          <w:color w:val="232323"/>
          <w:sz w:val="22"/>
          <w:szCs w:val="22"/>
        </w:rPr>
        <w:t>s</w:t>
      </w:r>
      <w:r w:rsidRPr="00990BBC">
        <w:rPr>
          <w:color w:val="0D0D0D"/>
          <w:sz w:val="22"/>
          <w:szCs w:val="22"/>
        </w:rPr>
        <w:t xml:space="preserve">a C++ </w:t>
      </w:r>
      <w:r w:rsidRPr="00990BBC">
        <w:rPr>
          <w:color w:val="232323"/>
          <w:sz w:val="22"/>
          <w:szCs w:val="22"/>
        </w:rPr>
        <w:t>s</w:t>
      </w:r>
      <w:r w:rsidRPr="00990BBC">
        <w:rPr>
          <w:color w:val="0D0D0D"/>
          <w:sz w:val="22"/>
          <w:szCs w:val="22"/>
        </w:rPr>
        <w:t>ecara mendalam.</w:t>
      </w:r>
    </w:p>
    <w:p w14:paraId="7BA1D5C1" w14:textId="2B4D364F" w:rsidR="0053458F" w:rsidRPr="00990BBC" w:rsidRDefault="00567324" w:rsidP="0014435E">
      <w:pPr>
        <w:spacing w:before="66" w:line="360" w:lineRule="auto"/>
        <w:ind w:left="142" w:right="364" w:firstLine="284"/>
        <w:jc w:val="both"/>
        <w:rPr>
          <w:sz w:val="22"/>
          <w:szCs w:val="22"/>
        </w:rPr>
      </w:pPr>
      <w:r>
        <w:rPr>
          <w:color w:val="0D0D0D"/>
          <w:sz w:val="22"/>
          <w:szCs w:val="22"/>
        </w:rPr>
        <w:t>b</w:t>
      </w:r>
      <w:r w:rsidRPr="00990BBC">
        <w:rPr>
          <w:color w:val="232323"/>
          <w:sz w:val="22"/>
          <w:szCs w:val="22"/>
        </w:rPr>
        <w:t xml:space="preserve">.    </w:t>
      </w:r>
      <w:r w:rsidRPr="00990BBC">
        <w:rPr>
          <w:color w:val="0D0D0D"/>
          <w:sz w:val="22"/>
          <w:szCs w:val="22"/>
        </w:rPr>
        <w:t>Semoga makalah  ini menjadi  pegangan  pembaca  dalam memahami  setiap sintaks umum yang ada pada bahasa C++</w:t>
      </w:r>
      <w:r w:rsidRPr="00990BBC">
        <w:rPr>
          <w:color w:val="232323"/>
          <w:sz w:val="22"/>
          <w:szCs w:val="22"/>
        </w:rPr>
        <w:t>.</w:t>
      </w:r>
    </w:p>
    <w:p w14:paraId="0A9248AC" w14:textId="39E29439" w:rsidR="0053458F" w:rsidRPr="00990BBC" w:rsidRDefault="00567324" w:rsidP="0014435E">
      <w:pPr>
        <w:spacing w:before="61" w:line="360" w:lineRule="auto"/>
        <w:ind w:left="142" w:right="364" w:firstLine="284"/>
        <w:jc w:val="both"/>
        <w:rPr>
          <w:sz w:val="22"/>
          <w:szCs w:val="22"/>
        </w:rPr>
      </w:pPr>
      <w:r>
        <w:rPr>
          <w:color w:val="0D0D0D"/>
          <w:sz w:val="22"/>
          <w:szCs w:val="22"/>
        </w:rPr>
        <w:t>c</w:t>
      </w:r>
      <w:r w:rsidRPr="00990BBC">
        <w:rPr>
          <w:color w:val="232323"/>
          <w:sz w:val="22"/>
          <w:szCs w:val="22"/>
        </w:rPr>
        <w:t xml:space="preserve">.   </w:t>
      </w:r>
      <w:r w:rsidRPr="00990BBC">
        <w:rPr>
          <w:color w:val="0D0D0D"/>
          <w:sz w:val="22"/>
          <w:szCs w:val="22"/>
        </w:rPr>
        <w:t>Diharapkan  makalah  ini  berguna  dan  dapat  menjadi   sarana  pembelajaran  oleh pembaca  dan menjadi  lebih paham mengenai program  dan aplikasi lain pendukungnya</w:t>
      </w:r>
      <w:r w:rsidRPr="00990BBC">
        <w:rPr>
          <w:color w:val="232323"/>
          <w:sz w:val="22"/>
          <w:szCs w:val="22"/>
        </w:rPr>
        <w:t>.</w:t>
      </w:r>
    </w:p>
    <w:p w14:paraId="6C197730" w14:textId="734603B5" w:rsidR="00567324" w:rsidRDefault="00567324" w:rsidP="0014435E">
      <w:pPr>
        <w:spacing w:before="61" w:line="360" w:lineRule="auto"/>
        <w:ind w:left="142" w:right="364" w:firstLine="284"/>
        <w:jc w:val="both"/>
        <w:rPr>
          <w:sz w:val="16"/>
          <w:szCs w:val="16"/>
        </w:rPr>
      </w:pPr>
      <w:r>
        <w:rPr>
          <w:color w:val="0D0D0D"/>
          <w:sz w:val="22"/>
          <w:szCs w:val="22"/>
        </w:rPr>
        <w:t>d</w:t>
      </w:r>
      <w:r w:rsidRPr="00990BBC">
        <w:rPr>
          <w:color w:val="232323"/>
          <w:sz w:val="22"/>
          <w:szCs w:val="22"/>
        </w:rPr>
        <w:t xml:space="preserve">.  </w:t>
      </w:r>
      <w:r w:rsidR="00D66D6C">
        <w:rPr>
          <w:color w:val="0D0D0D"/>
          <w:sz w:val="22"/>
          <w:szCs w:val="22"/>
        </w:rPr>
        <w:t xml:space="preserve">Semoga </w:t>
      </w:r>
      <w:r w:rsidR="00DC2C3E">
        <w:rPr>
          <w:color w:val="0D0D0D"/>
          <w:sz w:val="22"/>
          <w:szCs w:val="22"/>
        </w:rPr>
        <w:t xml:space="preserve">program ini dapat lebih dikembangkan lagi, dan dapat digunakan </w:t>
      </w:r>
      <w:r w:rsidR="009A52DA">
        <w:rPr>
          <w:color w:val="0D0D0D"/>
          <w:sz w:val="22"/>
          <w:szCs w:val="22"/>
        </w:rPr>
        <w:t xml:space="preserve">oleh banyak orang, </w:t>
      </w:r>
      <w:r>
        <w:rPr>
          <w:color w:val="0D0D0D"/>
          <w:sz w:val="22"/>
          <w:szCs w:val="22"/>
        </w:rPr>
        <w:t xml:space="preserve">        </w:t>
      </w:r>
      <w:r w:rsidR="009A52DA">
        <w:rPr>
          <w:color w:val="0D0D0D"/>
          <w:sz w:val="22"/>
          <w:szCs w:val="22"/>
        </w:rPr>
        <w:t>dan</w:t>
      </w:r>
      <w:r w:rsidR="00817E92">
        <w:rPr>
          <w:color w:val="0D0D0D"/>
          <w:sz w:val="22"/>
          <w:szCs w:val="22"/>
        </w:rPr>
        <w:t xml:space="preserve"> semoga program ini memberikan manfaat bagi</w:t>
      </w:r>
      <w:r w:rsidR="00B419C5">
        <w:rPr>
          <w:color w:val="0D0D0D"/>
          <w:sz w:val="22"/>
          <w:szCs w:val="22"/>
        </w:rPr>
        <w:t xml:space="preserve"> </w:t>
      </w:r>
      <w:r w:rsidR="00723D9C">
        <w:rPr>
          <w:color w:val="0D0D0D"/>
          <w:sz w:val="22"/>
          <w:szCs w:val="22"/>
        </w:rPr>
        <w:t>pembaca</w:t>
      </w:r>
      <w:r w:rsidR="0000348D">
        <w:rPr>
          <w:color w:val="0D0D0D"/>
          <w:sz w:val="22"/>
          <w:szCs w:val="22"/>
        </w:rPr>
        <w:t>.</w:t>
      </w:r>
      <w:r w:rsidR="00817E92">
        <w:rPr>
          <w:color w:val="0D0D0D"/>
          <w:sz w:val="22"/>
          <w:szCs w:val="22"/>
        </w:rPr>
        <w:t xml:space="preserve"> </w:t>
      </w:r>
    </w:p>
    <w:p w14:paraId="7F897B91" w14:textId="0FB58250" w:rsidR="0053458F" w:rsidRPr="00990BBC" w:rsidRDefault="00817E92" w:rsidP="0014435E">
      <w:pPr>
        <w:spacing w:before="61" w:line="360" w:lineRule="auto"/>
        <w:ind w:left="142" w:right="364" w:firstLine="284"/>
        <w:jc w:val="both"/>
        <w:rPr>
          <w:sz w:val="22"/>
          <w:szCs w:val="22"/>
        </w:rPr>
      </w:pPr>
      <w:r>
        <w:rPr>
          <w:color w:val="0D0D0D"/>
          <w:sz w:val="22"/>
          <w:szCs w:val="22"/>
        </w:rPr>
        <w:t>e</w:t>
      </w:r>
      <w:r w:rsidRPr="00990BBC">
        <w:rPr>
          <w:color w:val="0D0D0D"/>
          <w:sz w:val="22"/>
          <w:szCs w:val="22"/>
        </w:rPr>
        <w:t>.   Program  ini dapat  didesain  dengan  tampilan  yang  lebih baik  dan  lebih menarik lagi.</w:t>
      </w:r>
    </w:p>
    <w:sectPr w:rsidR="0053458F" w:rsidRPr="00990BBC" w:rsidSect="00E453B6">
      <w:pgSz w:w="11900" w:h="16820"/>
      <w:pgMar w:top="1580" w:right="1010" w:bottom="99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2455" w14:textId="77777777" w:rsidR="008F28EB" w:rsidRDefault="008F28EB" w:rsidP="00803F3A">
      <w:r>
        <w:separator/>
      </w:r>
    </w:p>
  </w:endnote>
  <w:endnote w:type="continuationSeparator" w:id="0">
    <w:p w14:paraId="52EAE21E" w14:textId="77777777" w:rsidR="008F28EB" w:rsidRDefault="008F28EB" w:rsidP="0080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C92D6" w14:textId="77777777" w:rsidR="008F28EB" w:rsidRDefault="008F28EB" w:rsidP="00803F3A">
      <w:r>
        <w:separator/>
      </w:r>
    </w:p>
  </w:footnote>
  <w:footnote w:type="continuationSeparator" w:id="0">
    <w:p w14:paraId="47ECE297" w14:textId="77777777" w:rsidR="008F28EB" w:rsidRDefault="008F28EB" w:rsidP="00803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2F3"/>
    <w:multiLevelType w:val="multilevel"/>
    <w:tmpl w:val="412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D18C6"/>
    <w:multiLevelType w:val="multilevel"/>
    <w:tmpl w:val="2FF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A6390"/>
    <w:multiLevelType w:val="hybridMultilevel"/>
    <w:tmpl w:val="E10E87C2"/>
    <w:lvl w:ilvl="0" w:tplc="582AAC2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4549368D"/>
    <w:multiLevelType w:val="multilevel"/>
    <w:tmpl w:val="D5E696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1AA371B"/>
    <w:multiLevelType w:val="multilevel"/>
    <w:tmpl w:val="6C3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2257B"/>
    <w:multiLevelType w:val="hybridMultilevel"/>
    <w:tmpl w:val="E10E87C2"/>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6" w15:restartNumberingAfterBreak="0">
    <w:nsid w:val="5E9F4367"/>
    <w:multiLevelType w:val="multilevel"/>
    <w:tmpl w:val="1350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70460"/>
    <w:multiLevelType w:val="multilevel"/>
    <w:tmpl w:val="194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22224">
    <w:abstractNumId w:val="3"/>
  </w:num>
  <w:num w:numId="2" w16cid:durableId="2017271504">
    <w:abstractNumId w:val="4"/>
  </w:num>
  <w:num w:numId="3" w16cid:durableId="1805614320">
    <w:abstractNumId w:val="1"/>
  </w:num>
  <w:num w:numId="4" w16cid:durableId="1748723122">
    <w:abstractNumId w:val="0"/>
  </w:num>
  <w:num w:numId="5" w16cid:durableId="1365666828">
    <w:abstractNumId w:val="6"/>
  </w:num>
  <w:num w:numId="6" w16cid:durableId="1173105857">
    <w:abstractNumId w:val="2"/>
  </w:num>
  <w:num w:numId="7" w16cid:durableId="169226620">
    <w:abstractNumId w:val="7"/>
  </w:num>
  <w:num w:numId="8" w16cid:durableId="307321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58F"/>
    <w:rsid w:val="0000031E"/>
    <w:rsid w:val="0000348D"/>
    <w:rsid w:val="000047BC"/>
    <w:rsid w:val="000058DE"/>
    <w:rsid w:val="0000715D"/>
    <w:rsid w:val="00014E2C"/>
    <w:rsid w:val="000160BF"/>
    <w:rsid w:val="00016B38"/>
    <w:rsid w:val="00017116"/>
    <w:rsid w:val="00017840"/>
    <w:rsid w:val="000207B1"/>
    <w:rsid w:val="00021106"/>
    <w:rsid w:val="000214AA"/>
    <w:rsid w:val="000222FF"/>
    <w:rsid w:val="00026FBE"/>
    <w:rsid w:val="00030D9A"/>
    <w:rsid w:val="00031EFB"/>
    <w:rsid w:val="0003217D"/>
    <w:rsid w:val="00033A86"/>
    <w:rsid w:val="00036027"/>
    <w:rsid w:val="000418EA"/>
    <w:rsid w:val="00041C27"/>
    <w:rsid w:val="00046173"/>
    <w:rsid w:val="000478CB"/>
    <w:rsid w:val="000507F2"/>
    <w:rsid w:val="00050852"/>
    <w:rsid w:val="000508EA"/>
    <w:rsid w:val="00050C70"/>
    <w:rsid w:val="000560D4"/>
    <w:rsid w:val="00063363"/>
    <w:rsid w:val="0006608D"/>
    <w:rsid w:val="000709DB"/>
    <w:rsid w:val="00070FB1"/>
    <w:rsid w:val="00072CE2"/>
    <w:rsid w:val="00072ED4"/>
    <w:rsid w:val="0007552F"/>
    <w:rsid w:val="00075653"/>
    <w:rsid w:val="00077D68"/>
    <w:rsid w:val="0008010D"/>
    <w:rsid w:val="00080889"/>
    <w:rsid w:val="00083580"/>
    <w:rsid w:val="0008378F"/>
    <w:rsid w:val="000851BE"/>
    <w:rsid w:val="000872F3"/>
    <w:rsid w:val="000874A6"/>
    <w:rsid w:val="000A0060"/>
    <w:rsid w:val="000A0331"/>
    <w:rsid w:val="000A1576"/>
    <w:rsid w:val="000A1CFF"/>
    <w:rsid w:val="000A221C"/>
    <w:rsid w:val="000A279B"/>
    <w:rsid w:val="000A2F49"/>
    <w:rsid w:val="000A351D"/>
    <w:rsid w:val="000A53E1"/>
    <w:rsid w:val="000A5E38"/>
    <w:rsid w:val="000B2361"/>
    <w:rsid w:val="000C0590"/>
    <w:rsid w:val="000C076D"/>
    <w:rsid w:val="000C22D1"/>
    <w:rsid w:val="000C2C87"/>
    <w:rsid w:val="000C3CA8"/>
    <w:rsid w:val="000C736E"/>
    <w:rsid w:val="000D189E"/>
    <w:rsid w:val="000D1A2A"/>
    <w:rsid w:val="000D1C6C"/>
    <w:rsid w:val="000D3217"/>
    <w:rsid w:val="000D3473"/>
    <w:rsid w:val="000D4C34"/>
    <w:rsid w:val="000D65EF"/>
    <w:rsid w:val="000E2588"/>
    <w:rsid w:val="000E2BFC"/>
    <w:rsid w:val="000E4136"/>
    <w:rsid w:val="000E4143"/>
    <w:rsid w:val="000F0028"/>
    <w:rsid w:val="000F1FAF"/>
    <w:rsid w:val="000F3148"/>
    <w:rsid w:val="000F4B72"/>
    <w:rsid w:val="000F4D6C"/>
    <w:rsid w:val="000F5AC5"/>
    <w:rsid w:val="000F5E53"/>
    <w:rsid w:val="000F7C6D"/>
    <w:rsid w:val="0010149D"/>
    <w:rsid w:val="001063EE"/>
    <w:rsid w:val="00106699"/>
    <w:rsid w:val="0010680A"/>
    <w:rsid w:val="00110314"/>
    <w:rsid w:val="001107A2"/>
    <w:rsid w:val="001107AD"/>
    <w:rsid w:val="0011085A"/>
    <w:rsid w:val="001116D9"/>
    <w:rsid w:val="001121F8"/>
    <w:rsid w:val="00114958"/>
    <w:rsid w:val="00115AC8"/>
    <w:rsid w:val="00117347"/>
    <w:rsid w:val="00117D23"/>
    <w:rsid w:val="001213CF"/>
    <w:rsid w:val="00123E03"/>
    <w:rsid w:val="0012551C"/>
    <w:rsid w:val="00126B3E"/>
    <w:rsid w:val="00127A83"/>
    <w:rsid w:val="00130620"/>
    <w:rsid w:val="0013067E"/>
    <w:rsid w:val="001339FA"/>
    <w:rsid w:val="00133D62"/>
    <w:rsid w:val="001361DF"/>
    <w:rsid w:val="001361F8"/>
    <w:rsid w:val="00136FA0"/>
    <w:rsid w:val="0014070D"/>
    <w:rsid w:val="00142CEA"/>
    <w:rsid w:val="00143D61"/>
    <w:rsid w:val="0014435E"/>
    <w:rsid w:val="001454A6"/>
    <w:rsid w:val="001471D6"/>
    <w:rsid w:val="00147673"/>
    <w:rsid w:val="00147AA0"/>
    <w:rsid w:val="00150F7A"/>
    <w:rsid w:val="00154461"/>
    <w:rsid w:val="00156551"/>
    <w:rsid w:val="00157FE1"/>
    <w:rsid w:val="0016269B"/>
    <w:rsid w:val="001645D8"/>
    <w:rsid w:val="0016702D"/>
    <w:rsid w:val="00167B7C"/>
    <w:rsid w:val="001701FB"/>
    <w:rsid w:val="0017184A"/>
    <w:rsid w:val="00172C3C"/>
    <w:rsid w:val="00173B57"/>
    <w:rsid w:val="001747E7"/>
    <w:rsid w:val="0017492E"/>
    <w:rsid w:val="001755EA"/>
    <w:rsid w:val="00175897"/>
    <w:rsid w:val="0018110F"/>
    <w:rsid w:val="00185FB3"/>
    <w:rsid w:val="00191642"/>
    <w:rsid w:val="00194270"/>
    <w:rsid w:val="001960A5"/>
    <w:rsid w:val="0019643E"/>
    <w:rsid w:val="001A0018"/>
    <w:rsid w:val="001A04B3"/>
    <w:rsid w:val="001A05B3"/>
    <w:rsid w:val="001A54B6"/>
    <w:rsid w:val="001A722C"/>
    <w:rsid w:val="001B1FDB"/>
    <w:rsid w:val="001B6671"/>
    <w:rsid w:val="001C049C"/>
    <w:rsid w:val="001C0A84"/>
    <w:rsid w:val="001C0CA4"/>
    <w:rsid w:val="001C1043"/>
    <w:rsid w:val="001C21DD"/>
    <w:rsid w:val="001C4CDF"/>
    <w:rsid w:val="001C6E4E"/>
    <w:rsid w:val="001C7116"/>
    <w:rsid w:val="001D20F5"/>
    <w:rsid w:val="001D27A2"/>
    <w:rsid w:val="001D2DE2"/>
    <w:rsid w:val="001D4755"/>
    <w:rsid w:val="001D5FC7"/>
    <w:rsid w:val="001D60E8"/>
    <w:rsid w:val="001D6AC9"/>
    <w:rsid w:val="001E3A95"/>
    <w:rsid w:val="001E45BB"/>
    <w:rsid w:val="001E649D"/>
    <w:rsid w:val="001F0194"/>
    <w:rsid w:val="001F160B"/>
    <w:rsid w:val="001F1A75"/>
    <w:rsid w:val="001F2D18"/>
    <w:rsid w:val="001F3571"/>
    <w:rsid w:val="001F41B3"/>
    <w:rsid w:val="001F5369"/>
    <w:rsid w:val="001F5ED4"/>
    <w:rsid w:val="002029C0"/>
    <w:rsid w:val="00202C57"/>
    <w:rsid w:val="00204023"/>
    <w:rsid w:val="00207BD2"/>
    <w:rsid w:val="00207D25"/>
    <w:rsid w:val="0021006F"/>
    <w:rsid w:val="002103FE"/>
    <w:rsid w:val="00210625"/>
    <w:rsid w:val="002126F7"/>
    <w:rsid w:val="0021318E"/>
    <w:rsid w:val="002133D4"/>
    <w:rsid w:val="00213959"/>
    <w:rsid w:val="00214A39"/>
    <w:rsid w:val="00215F46"/>
    <w:rsid w:val="0022327A"/>
    <w:rsid w:val="00224ADE"/>
    <w:rsid w:val="00224EB1"/>
    <w:rsid w:val="00226423"/>
    <w:rsid w:val="002269F1"/>
    <w:rsid w:val="00232008"/>
    <w:rsid w:val="00232D82"/>
    <w:rsid w:val="00234698"/>
    <w:rsid w:val="0023549E"/>
    <w:rsid w:val="00235A1E"/>
    <w:rsid w:val="00236818"/>
    <w:rsid w:val="00237B3E"/>
    <w:rsid w:val="00237B85"/>
    <w:rsid w:val="002414B3"/>
    <w:rsid w:val="0024175D"/>
    <w:rsid w:val="00242381"/>
    <w:rsid w:val="00242A41"/>
    <w:rsid w:val="00243FDF"/>
    <w:rsid w:val="00245330"/>
    <w:rsid w:val="00245B15"/>
    <w:rsid w:val="00246CCA"/>
    <w:rsid w:val="002473AB"/>
    <w:rsid w:val="00247412"/>
    <w:rsid w:val="0025174C"/>
    <w:rsid w:val="002525A6"/>
    <w:rsid w:val="002567CA"/>
    <w:rsid w:val="002573E6"/>
    <w:rsid w:val="002579B2"/>
    <w:rsid w:val="002641E4"/>
    <w:rsid w:val="00264BD4"/>
    <w:rsid w:val="002652F8"/>
    <w:rsid w:val="00270615"/>
    <w:rsid w:val="002730EF"/>
    <w:rsid w:val="00273FCC"/>
    <w:rsid w:val="0027450E"/>
    <w:rsid w:val="00274F65"/>
    <w:rsid w:val="002753E0"/>
    <w:rsid w:val="002840DC"/>
    <w:rsid w:val="00285AE6"/>
    <w:rsid w:val="0028681B"/>
    <w:rsid w:val="00287562"/>
    <w:rsid w:val="00292568"/>
    <w:rsid w:val="002943F9"/>
    <w:rsid w:val="00294974"/>
    <w:rsid w:val="00296DD7"/>
    <w:rsid w:val="002A133A"/>
    <w:rsid w:val="002A1A13"/>
    <w:rsid w:val="002A34F2"/>
    <w:rsid w:val="002A34F5"/>
    <w:rsid w:val="002A4736"/>
    <w:rsid w:val="002B2126"/>
    <w:rsid w:val="002B27C1"/>
    <w:rsid w:val="002B3E21"/>
    <w:rsid w:val="002B53E6"/>
    <w:rsid w:val="002B7A39"/>
    <w:rsid w:val="002C04AF"/>
    <w:rsid w:val="002C1611"/>
    <w:rsid w:val="002C1720"/>
    <w:rsid w:val="002C190C"/>
    <w:rsid w:val="002C3452"/>
    <w:rsid w:val="002C3799"/>
    <w:rsid w:val="002C415E"/>
    <w:rsid w:val="002C5362"/>
    <w:rsid w:val="002C5E82"/>
    <w:rsid w:val="002C6723"/>
    <w:rsid w:val="002C6993"/>
    <w:rsid w:val="002C7381"/>
    <w:rsid w:val="002D01B8"/>
    <w:rsid w:val="002D134C"/>
    <w:rsid w:val="002D2D41"/>
    <w:rsid w:val="002D6849"/>
    <w:rsid w:val="002E025D"/>
    <w:rsid w:val="002E31FA"/>
    <w:rsid w:val="002E3234"/>
    <w:rsid w:val="002E50AB"/>
    <w:rsid w:val="002E70B5"/>
    <w:rsid w:val="002E7784"/>
    <w:rsid w:val="002F112B"/>
    <w:rsid w:val="002F12BD"/>
    <w:rsid w:val="002F1422"/>
    <w:rsid w:val="002F2E5B"/>
    <w:rsid w:val="002F74AC"/>
    <w:rsid w:val="002F7A70"/>
    <w:rsid w:val="002F7ACF"/>
    <w:rsid w:val="0030057F"/>
    <w:rsid w:val="00302F62"/>
    <w:rsid w:val="00304299"/>
    <w:rsid w:val="0030451E"/>
    <w:rsid w:val="00304737"/>
    <w:rsid w:val="003058B3"/>
    <w:rsid w:val="0031039A"/>
    <w:rsid w:val="00310743"/>
    <w:rsid w:val="003139E6"/>
    <w:rsid w:val="00315B04"/>
    <w:rsid w:val="00316684"/>
    <w:rsid w:val="003172D2"/>
    <w:rsid w:val="00320349"/>
    <w:rsid w:val="00331158"/>
    <w:rsid w:val="00331C36"/>
    <w:rsid w:val="00333BE5"/>
    <w:rsid w:val="0033401D"/>
    <w:rsid w:val="0033716F"/>
    <w:rsid w:val="00337912"/>
    <w:rsid w:val="00340BF8"/>
    <w:rsid w:val="0034253A"/>
    <w:rsid w:val="00343194"/>
    <w:rsid w:val="00344FA2"/>
    <w:rsid w:val="00345195"/>
    <w:rsid w:val="00345837"/>
    <w:rsid w:val="003462A9"/>
    <w:rsid w:val="003469B2"/>
    <w:rsid w:val="00347236"/>
    <w:rsid w:val="00350714"/>
    <w:rsid w:val="00350CE6"/>
    <w:rsid w:val="00353F28"/>
    <w:rsid w:val="003624AD"/>
    <w:rsid w:val="003629AA"/>
    <w:rsid w:val="00367E5F"/>
    <w:rsid w:val="003701CB"/>
    <w:rsid w:val="00370338"/>
    <w:rsid w:val="00370BF3"/>
    <w:rsid w:val="00370E79"/>
    <w:rsid w:val="00371845"/>
    <w:rsid w:val="00371E16"/>
    <w:rsid w:val="003724BD"/>
    <w:rsid w:val="0037756D"/>
    <w:rsid w:val="00377F35"/>
    <w:rsid w:val="003809D7"/>
    <w:rsid w:val="003818C5"/>
    <w:rsid w:val="00382186"/>
    <w:rsid w:val="0038370E"/>
    <w:rsid w:val="00384EAA"/>
    <w:rsid w:val="00386353"/>
    <w:rsid w:val="00386868"/>
    <w:rsid w:val="0039273E"/>
    <w:rsid w:val="00392948"/>
    <w:rsid w:val="00393F37"/>
    <w:rsid w:val="00395617"/>
    <w:rsid w:val="0039618C"/>
    <w:rsid w:val="00396A98"/>
    <w:rsid w:val="00396BD9"/>
    <w:rsid w:val="003A21E9"/>
    <w:rsid w:val="003A4FBB"/>
    <w:rsid w:val="003A6D6B"/>
    <w:rsid w:val="003B1534"/>
    <w:rsid w:val="003B1F55"/>
    <w:rsid w:val="003B2E43"/>
    <w:rsid w:val="003B2F3C"/>
    <w:rsid w:val="003B3FA1"/>
    <w:rsid w:val="003B4413"/>
    <w:rsid w:val="003B5D48"/>
    <w:rsid w:val="003B7AF8"/>
    <w:rsid w:val="003C1C1E"/>
    <w:rsid w:val="003C1DD1"/>
    <w:rsid w:val="003C4534"/>
    <w:rsid w:val="003C7915"/>
    <w:rsid w:val="003D0537"/>
    <w:rsid w:val="003D0564"/>
    <w:rsid w:val="003D15B5"/>
    <w:rsid w:val="003D33AC"/>
    <w:rsid w:val="003D3441"/>
    <w:rsid w:val="003D40CF"/>
    <w:rsid w:val="003D55FC"/>
    <w:rsid w:val="003E1695"/>
    <w:rsid w:val="003E3555"/>
    <w:rsid w:val="003E5573"/>
    <w:rsid w:val="003E5CE1"/>
    <w:rsid w:val="003E5D09"/>
    <w:rsid w:val="003F44DC"/>
    <w:rsid w:val="003F5F91"/>
    <w:rsid w:val="003F6406"/>
    <w:rsid w:val="003F77D7"/>
    <w:rsid w:val="0040008C"/>
    <w:rsid w:val="00400BCF"/>
    <w:rsid w:val="00401626"/>
    <w:rsid w:val="00401EC7"/>
    <w:rsid w:val="0040543D"/>
    <w:rsid w:val="00405BEC"/>
    <w:rsid w:val="00405C46"/>
    <w:rsid w:val="00410BEF"/>
    <w:rsid w:val="004114FB"/>
    <w:rsid w:val="00413AAF"/>
    <w:rsid w:val="00415581"/>
    <w:rsid w:val="00415C67"/>
    <w:rsid w:val="00415FFF"/>
    <w:rsid w:val="00421BC1"/>
    <w:rsid w:val="00427128"/>
    <w:rsid w:val="00427BAF"/>
    <w:rsid w:val="00430B36"/>
    <w:rsid w:val="004317DF"/>
    <w:rsid w:val="00431965"/>
    <w:rsid w:val="00432589"/>
    <w:rsid w:val="0043539A"/>
    <w:rsid w:val="0043572D"/>
    <w:rsid w:val="00435A96"/>
    <w:rsid w:val="00435AFC"/>
    <w:rsid w:val="00436D37"/>
    <w:rsid w:val="00436D97"/>
    <w:rsid w:val="00437BF9"/>
    <w:rsid w:val="00440B8C"/>
    <w:rsid w:val="00441EBF"/>
    <w:rsid w:val="00444568"/>
    <w:rsid w:val="004470D1"/>
    <w:rsid w:val="004472A3"/>
    <w:rsid w:val="00447C8E"/>
    <w:rsid w:val="00451026"/>
    <w:rsid w:val="00452111"/>
    <w:rsid w:val="00452B2C"/>
    <w:rsid w:val="00452E59"/>
    <w:rsid w:val="00453AFF"/>
    <w:rsid w:val="00460931"/>
    <w:rsid w:val="00461B7B"/>
    <w:rsid w:val="00462D66"/>
    <w:rsid w:val="00464F18"/>
    <w:rsid w:val="00465427"/>
    <w:rsid w:val="00465AB8"/>
    <w:rsid w:val="004665FD"/>
    <w:rsid w:val="00466F09"/>
    <w:rsid w:val="00470694"/>
    <w:rsid w:val="004718DE"/>
    <w:rsid w:val="0047197F"/>
    <w:rsid w:val="00472BD3"/>
    <w:rsid w:val="004731B3"/>
    <w:rsid w:val="004732D1"/>
    <w:rsid w:val="00474412"/>
    <w:rsid w:val="004755C2"/>
    <w:rsid w:val="0048032B"/>
    <w:rsid w:val="004803B6"/>
    <w:rsid w:val="00481B4B"/>
    <w:rsid w:val="00482602"/>
    <w:rsid w:val="00483108"/>
    <w:rsid w:val="00484436"/>
    <w:rsid w:val="00484CCC"/>
    <w:rsid w:val="00486E06"/>
    <w:rsid w:val="00487A53"/>
    <w:rsid w:val="00491F57"/>
    <w:rsid w:val="0049271D"/>
    <w:rsid w:val="00492C03"/>
    <w:rsid w:val="004934E5"/>
    <w:rsid w:val="0049509B"/>
    <w:rsid w:val="00496448"/>
    <w:rsid w:val="004A06DF"/>
    <w:rsid w:val="004A1FCF"/>
    <w:rsid w:val="004A3C45"/>
    <w:rsid w:val="004A4AD1"/>
    <w:rsid w:val="004A5FB0"/>
    <w:rsid w:val="004A5FC9"/>
    <w:rsid w:val="004A6CCD"/>
    <w:rsid w:val="004A6D06"/>
    <w:rsid w:val="004B0205"/>
    <w:rsid w:val="004B2942"/>
    <w:rsid w:val="004B3F8A"/>
    <w:rsid w:val="004B4002"/>
    <w:rsid w:val="004B5E72"/>
    <w:rsid w:val="004B717E"/>
    <w:rsid w:val="004B7D71"/>
    <w:rsid w:val="004C0293"/>
    <w:rsid w:val="004C27F8"/>
    <w:rsid w:val="004C32D9"/>
    <w:rsid w:val="004C75A0"/>
    <w:rsid w:val="004D071B"/>
    <w:rsid w:val="004D0789"/>
    <w:rsid w:val="004D3294"/>
    <w:rsid w:val="004D349B"/>
    <w:rsid w:val="004E07D9"/>
    <w:rsid w:val="004E087F"/>
    <w:rsid w:val="004E0A9E"/>
    <w:rsid w:val="004E0E4F"/>
    <w:rsid w:val="004E1A0F"/>
    <w:rsid w:val="004E2548"/>
    <w:rsid w:val="004E288B"/>
    <w:rsid w:val="004E3DE5"/>
    <w:rsid w:val="004E42E9"/>
    <w:rsid w:val="004E5A3E"/>
    <w:rsid w:val="004E6D57"/>
    <w:rsid w:val="004E7638"/>
    <w:rsid w:val="004F1D3D"/>
    <w:rsid w:val="004F33F8"/>
    <w:rsid w:val="004F3B73"/>
    <w:rsid w:val="004F4E53"/>
    <w:rsid w:val="004F50B2"/>
    <w:rsid w:val="004F5974"/>
    <w:rsid w:val="004F6DFB"/>
    <w:rsid w:val="00501013"/>
    <w:rsid w:val="0050289D"/>
    <w:rsid w:val="00502C16"/>
    <w:rsid w:val="00507818"/>
    <w:rsid w:val="005108FA"/>
    <w:rsid w:val="005118B4"/>
    <w:rsid w:val="005121D6"/>
    <w:rsid w:val="00513068"/>
    <w:rsid w:val="005156C0"/>
    <w:rsid w:val="00521C55"/>
    <w:rsid w:val="00524480"/>
    <w:rsid w:val="005266FE"/>
    <w:rsid w:val="00527F9F"/>
    <w:rsid w:val="00530A95"/>
    <w:rsid w:val="00530D5D"/>
    <w:rsid w:val="00531276"/>
    <w:rsid w:val="0053458F"/>
    <w:rsid w:val="00534CFD"/>
    <w:rsid w:val="00536FB0"/>
    <w:rsid w:val="00537A9D"/>
    <w:rsid w:val="00540A35"/>
    <w:rsid w:val="00540DFB"/>
    <w:rsid w:val="00541EE3"/>
    <w:rsid w:val="00542D87"/>
    <w:rsid w:val="005439F1"/>
    <w:rsid w:val="00543CF8"/>
    <w:rsid w:val="00543E85"/>
    <w:rsid w:val="00545911"/>
    <w:rsid w:val="00546021"/>
    <w:rsid w:val="00547A80"/>
    <w:rsid w:val="005519AE"/>
    <w:rsid w:val="005539E4"/>
    <w:rsid w:val="00553F4A"/>
    <w:rsid w:val="0055540F"/>
    <w:rsid w:val="00557F68"/>
    <w:rsid w:val="00560381"/>
    <w:rsid w:val="00561BB9"/>
    <w:rsid w:val="00563666"/>
    <w:rsid w:val="00566258"/>
    <w:rsid w:val="00567324"/>
    <w:rsid w:val="00567796"/>
    <w:rsid w:val="0057409C"/>
    <w:rsid w:val="00576E7A"/>
    <w:rsid w:val="00580943"/>
    <w:rsid w:val="00580ECC"/>
    <w:rsid w:val="0058521C"/>
    <w:rsid w:val="00586EBE"/>
    <w:rsid w:val="0059008A"/>
    <w:rsid w:val="005909C9"/>
    <w:rsid w:val="00590B45"/>
    <w:rsid w:val="005914BE"/>
    <w:rsid w:val="00594EBF"/>
    <w:rsid w:val="005A1392"/>
    <w:rsid w:val="005A3286"/>
    <w:rsid w:val="005A5A4F"/>
    <w:rsid w:val="005A5E47"/>
    <w:rsid w:val="005A5E62"/>
    <w:rsid w:val="005A60D1"/>
    <w:rsid w:val="005A66E2"/>
    <w:rsid w:val="005A6E86"/>
    <w:rsid w:val="005A774F"/>
    <w:rsid w:val="005B2168"/>
    <w:rsid w:val="005B3636"/>
    <w:rsid w:val="005B4D88"/>
    <w:rsid w:val="005C000E"/>
    <w:rsid w:val="005C2862"/>
    <w:rsid w:val="005C35C6"/>
    <w:rsid w:val="005C36F6"/>
    <w:rsid w:val="005C3D98"/>
    <w:rsid w:val="005C4781"/>
    <w:rsid w:val="005C4D72"/>
    <w:rsid w:val="005C4F6A"/>
    <w:rsid w:val="005C4FFD"/>
    <w:rsid w:val="005C70E2"/>
    <w:rsid w:val="005D07A2"/>
    <w:rsid w:val="005D22B7"/>
    <w:rsid w:val="005D3C2D"/>
    <w:rsid w:val="005D3CFE"/>
    <w:rsid w:val="005D534E"/>
    <w:rsid w:val="005D5FA6"/>
    <w:rsid w:val="005E245D"/>
    <w:rsid w:val="005E3FA6"/>
    <w:rsid w:val="005E43C4"/>
    <w:rsid w:val="005E520F"/>
    <w:rsid w:val="005F196B"/>
    <w:rsid w:val="005F24E0"/>
    <w:rsid w:val="005F3FF8"/>
    <w:rsid w:val="005F4FEA"/>
    <w:rsid w:val="005F6AD5"/>
    <w:rsid w:val="00602FF8"/>
    <w:rsid w:val="00605CCC"/>
    <w:rsid w:val="006113FA"/>
    <w:rsid w:val="00611D77"/>
    <w:rsid w:val="00613E00"/>
    <w:rsid w:val="0061413C"/>
    <w:rsid w:val="00620C28"/>
    <w:rsid w:val="006223C5"/>
    <w:rsid w:val="0062266C"/>
    <w:rsid w:val="00622DFF"/>
    <w:rsid w:val="00624ED5"/>
    <w:rsid w:val="0062504B"/>
    <w:rsid w:val="0062675D"/>
    <w:rsid w:val="00631169"/>
    <w:rsid w:val="006321D2"/>
    <w:rsid w:val="006378AE"/>
    <w:rsid w:val="00641D95"/>
    <w:rsid w:val="00641F08"/>
    <w:rsid w:val="00641FE7"/>
    <w:rsid w:val="006453B5"/>
    <w:rsid w:val="00646097"/>
    <w:rsid w:val="00647DD3"/>
    <w:rsid w:val="00651BFE"/>
    <w:rsid w:val="00651F4B"/>
    <w:rsid w:val="00652D2C"/>
    <w:rsid w:val="00652DBD"/>
    <w:rsid w:val="0066154C"/>
    <w:rsid w:val="0066306C"/>
    <w:rsid w:val="00663F32"/>
    <w:rsid w:val="0066522D"/>
    <w:rsid w:val="00670A1A"/>
    <w:rsid w:val="0067606A"/>
    <w:rsid w:val="00676C7E"/>
    <w:rsid w:val="00677ACE"/>
    <w:rsid w:val="00682B17"/>
    <w:rsid w:val="006865EC"/>
    <w:rsid w:val="0069027B"/>
    <w:rsid w:val="00691574"/>
    <w:rsid w:val="006928BE"/>
    <w:rsid w:val="00694D36"/>
    <w:rsid w:val="00695996"/>
    <w:rsid w:val="00696F27"/>
    <w:rsid w:val="006A0245"/>
    <w:rsid w:val="006A1C18"/>
    <w:rsid w:val="006A299C"/>
    <w:rsid w:val="006A3C47"/>
    <w:rsid w:val="006A509F"/>
    <w:rsid w:val="006A667E"/>
    <w:rsid w:val="006A6B25"/>
    <w:rsid w:val="006B13C9"/>
    <w:rsid w:val="006B2B51"/>
    <w:rsid w:val="006B3779"/>
    <w:rsid w:val="006B5699"/>
    <w:rsid w:val="006B7920"/>
    <w:rsid w:val="006C18D4"/>
    <w:rsid w:val="006C63B5"/>
    <w:rsid w:val="006D0FFC"/>
    <w:rsid w:val="006D1494"/>
    <w:rsid w:val="006D2F43"/>
    <w:rsid w:val="006D540B"/>
    <w:rsid w:val="006E0046"/>
    <w:rsid w:val="006E1AD1"/>
    <w:rsid w:val="006E21DC"/>
    <w:rsid w:val="006E2213"/>
    <w:rsid w:val="006E2E77"/>
    <w:rsid w:val="006E2E87"/>
    <w:rsid w:val="006F3068"/>
    <w:rsid w:val="006F576F"/>
    <w:rsid w:val="006F625D"/>
    <w:rsid w:val="00703BC2"/>
    <w:rsid w:val="00706E43"/>
    <w:rsid w:val="00710A43"/>
    <w:rsid w:val="00711810"/>
    <w:rsid w:val="00711C2B"/>
    <w:rsid w:val="00711F14"/>
    <w:rsid w:val="00712006"/>
    <w:rsid w:val="00712564"/>
    <w:rsid w:val="007161CF"/>
    <w:rsid w:val="00716EEB"/>
    <w:rsid w:val="007176ED"/>
    <w:rsid w:val="00720F8E"/>
    <w:rsid w:val="00721B3D"/>
    <w:rsid w:val="00723D9C"/>
    <w:rsid w:val="00724B24"/>
    <w:rsid w:val="0072524B"/>
    <w:rsid w:val="00725B59"/>
    <w:rsid w:val="0072656A"/>
    <w:rsid w:val="007304B2"/>
    <w:rsid w:val="0073050E"/>
    <w:rsid w:val="007330DC"/>
    <w:rsid w:val="00734A24"/>
    <w:rsid w:val="007362BD"/>
    <w:rsid w:val="007368A7"/>
    <w:rsid w:val="00737B00"/>
    <w:rsid w:val="00742E69"/>
    <w:rsid w:val="0074474B"/>
    <w:rsid w:val="00750A2F"/>
    <w:rsid w:val="0075211E"/>
    <w:rsid w:val="00755696"/>
    <w:rsid w:val="00757661"/>
    <w:rsid w:val="00762477"/>
    <w:rsid w:val="007627ED"/>
    <w:rsid w:val="0076291C"/>
    <w:rsid w:val="00762EC3"/>
    <w:rsid w:val="00763650"/>
    <w:rsid w:val="00764A23"/>
    <w:rsid w:val="007655EA"/>
    <w:rsid w:val="00765846"/>
    <w:rsid w:val="0077004E"/>
    <w:rsid w:val="007701C5"/>
    <w:rsid w:val="00771A2B"/>
    <w:rsid w:val="007724E7"/>
    <w:rsid w:val="007731EF"/>
    <w:rsid w:val="00773ABC"/>
    <w:rsid w:val="00773F3D"/>
    <w:rsid w:val="0077534B"/>
    <w:rsid w:val="00775E24"/>
    <w:rsid w:val="007765BF"/>
    <w:rsid w:val="00777C60"/>
    <w:rsid w:val="0078024A"/>
    <w:rsid w:val="007802A2"/>
    <w:rsid w:val="00780BEF"/>
    <w:rsid w:val="00784944"/>
    <w:rsid w:val="00786E94"/>
    <w:rsid w:val="007901F6"/>
    <w:rsid w:val="0079097B"/>
    <w:rsid w:val="00790DCF"/>
    <w:rsid w:val="00793629"/>
    <w:rsid w:val="007954C4"/>
    <w:rsid w:val="007A2641"/>
    <w:rsid w:val="007A6AB3"/>
    <w:rsid w:val="007A7141"/>
    <w:rsid w:val="007B19BE"/>
    <w:rsid w:val="007B2FE5"/>
    <w:rsid w:val="007B34FC"/>
    <w:rsid w:val="007B45BD"/>
    <w:rsid w:val="007B4BD7"/>
    <w:rsid w:val="007B5DFB"/>
    <w:rsid w:val="007B6DA4"/>
    <w:rsid w:val="007C10D0"/>
    <w:rsid w:val="007C17BD"/>
    <w:rsid w:val="007C2064"/>
    <w:rsid w:val="007C323C"/>
    <w:rsid w:val="007C32EA"/>
    <w:rsid w:val="007C3A4A"/>
    <w:rsid w:val="007C7233"/>
    <w:rsid w:val="007D0510"/>
    <w:rsid w:val="007D0F6D"/>
    <w:rsid w:val="007D54DF"/>
    <w:rsid w:val="007D5709"/>
    <w:rsid w:val="007E0DB4"/>
    <w:rsid w:val="007E1A72"/>
    <w:rsid w:val="007E3C11"/>
    <w:rsid w:val="007E7C91"/>
    <w:rsid w:val="007F13CE"/>
    <w:rsid w:val="007F25EA"/>
    <w:rsid w:val="007F29C2"/>
    <w:rsid w:val="007F3AC4"/>
    <w:rsid w:val="007F7643"/>
    <w:rsid w:val="00800862"/>
    <w:rsid w:val="00800A63"/>
    <w:rsid w:val="00803E44"/>
    <w:rsid w:val="00803F3A"/>
    <w:rsid w:val="00804CE0"/>
    <w:rsid w:val="00806097"/>
    <w:rsid w:val="00807005"/>
    <w:rsid w:val="0080722A"/>
    <w:rsid w:val="00807335"/>
    <w:rsid w:val="00813D1C"/>
    <w:rsid w:val="00814CA8"/>
    <w:rsid w:val="00814DF9"/>
    <w:rsid w:val="00815F61"/>
    <w:rsid w:val="00817615"/>
    <w:rsid w:val="00817E92"/>
    <w:rsid w:val="00820755"/>
    <w:rsid w:val="008219CA"/>
    <w:rsid w:val="00822020"/>
    <w:rsid w:val="00822382"/>
    <w:rsid w:val="00825714"/>
    <w:rsid w:val="00825BE3"/>
    <w:rsid w:val="0082653A"/>
    <w:rsid w:val="00834311"/>
    <w:rsid w:val="00841AF2"/>
    <w:rsid w:val="0084247B"/>
    <w:rsid w:val="0084359B"/>
    <w:rsid w:val="00843B90"/>
    <w:rsid w:val="00847CBE"/>
    <w:rsid w:val="008510B5"/>
    <w:rsid w:val="00851AD0"/>
    <w:rsid w:val="00852B31"/>
    <w:rsid w:val="00855BD8"/>
    <w:rsid w:val="00857B3B"/>
    <w:rsid w:val="008631F7"/>
    <w:rsid w:val="0086395D"/>
    <w:rsid w:val="00864284"/>
    <w:rsid w:val="00864DFF"/>
    <w:rsid w:val="00870EA0"/>
    <w:rsid w:val="0087649A"/>
    <w:rsid w:val="00876B95"/>
    <w:rsid w:val="0088328F"/>
    <w:rsid w:val="0088596C"/>
    <w:rsid w:val="0088706A"/>
    <w:rsid w:val="00891910"/>
    <w:rsid w:val="00895B85"/>
    <w:rsid w:val="00896F39"/>
    <w:rsid w:val="008A087D"/>
    <w:rsid w:val="008A0996"/>
    <w:rsid w:val="008A0A42"/>
    <w:rsid w:val="008A189E"/>
    <w:rsid w:val="008A32F7"/>
    <w:rsid w:val="008A3A88"/>
    <w:rsid w:val="008A4763"/>
    <w:rsid w:val="008A53D9"/>
    <w:rsid w:val="008A6093"/>
    <w:rsid w:val="008B053B"/>
    <w:rsid w:val="008B191B"/>
    <w:rsid w:val="008B31E7"/>
    <w:rsid w:val="008C2E94"/>
    <w:rsid w:val="008C53E7"/>
    <w:rsid w:val="008C788B"/>
    <w:rsid w:val="008D223D"/>
    <w:rsid w:val="008D22DC"/>
    <w:rsid w:val="008D5EB8"/>
    <w:rsid w:val="008E09F9"/>
    <w:rsid w:val="008E3255"/>
    <w:rsid w:val="008E345B"/>
    <w:rsid w:val="008E4EA3"/>
    <w:rsid w:val="008E5C79"/>
    <w:rsid w:val="008E5C81"/>
    <w:rsid w:val="008E6A4E"/>
    <w:rsid w:val="008E7267"/>
    <w:rsid w:val="008F28EB"/>
    <w:rsid w:val="008F2CFB"/>
    <w:rsid w:val="008F4956"/>
    <w:rsid w:val="008F6325"/>
    <w:rsid w:val="009007DB"/>
    <w:rsid w:val="00903120"/>
    <w:rsid w:val="00903527"/>
    <w:rsid w:val="00904B35"/>
    <w:rsid w:val="00905299"/>
    <w:rsid w:val="0090663C"/>
    <w:rsid w:val="00910B64"/>
    <w:rsid w:val="00911A29"/>
    <w:rsid w:val="00911C9F"/>
    <w:rsid w:val="00912336"/>
    <w:rsid w:val="00912864"/>
    <w:rsid w:val="00912B6D"/>
    <w:rsid w:val="00913BE9"/>
    <w:rsid w:val="00920CCF"/>
    <w:rsid w:val="00922FCA"/>
    <w:rsid w:val="00923263"/>
    <w:rsid w:val="009236B6"/>
    <w:rsid w:val="009253AA"/>
    <w:rsid w:val="009255B1"/>
    <w:rsid w:val="00925D21"/>
    <w:rsid w:val="009276CC"/>
    <w:rsid w:val="00927952"/>
    <w:rsid w:val="00930753"/>
    <w:rsid w:val="009309B1"/>
    <w:rsid w:val="00932C0C"/>
    <w:rsid w:val="00932F59"/>
    <w:rsid w:val="00933AD3"/>
    <w:rsid w:val="00934455"/>
    <w:rsid w:val="00936B0E"/>
    <w:rsid w:val="009404BF"/>
    <w:rsid w:val="00942935"/>
    <w:rsid w:val="00953117"/>
    <w:rsid w:val="009556DF"/>
    <w:rsid w:val="00955E31"/>
    <w:rsid w:val="0095665C"/>
    <w:rsid w:val="00956790"/>
    <w:rsid w:val="009624C8"/>
    <w:rsid w:val="00964EB8"/>
    <w:rsid w:val="009664FC"/>
    <w:rsid w:val="00970BED"/>
    <w:rsid w:val="00972A42"/>
    <w:rsid w:val="00977F78"/>
    <w:rsid w:val="00981BF1"/>
    <w:rsid w:val="00983EED"/>
    <w:rsid w:val="00985331"/>
    <w:rsid w:val="00990BBC"/>
    <w:rsid w:val="009921C3"/>
    <w:rsid w:val="00993033"/>
    <w:rsid w:val="0099385F"/>
    <w:rsid w:val="009963C7"/>
    <w:rsid w:val="009A1221"/>
    <w:rsid w:val="009A24F8"/>
    <w:rsid w:val="009A33FA"/>
    <w:rsid w:val="009A4445"/>
    <w:rsid w:val="009A4809"/>
    <w:rsid w:val="009A523C"/>
    <w:rsid w:val="009A52DA"/>
    <w:rsid w:val="009A57E8"/>
    <w:rsid w:val="009A582D"/>
    <w:rsid w:val="009B1517"/>
    <w:rsid w:val="009B2A26"/>
    <w:rsid w:val="009B5945"/>
    <w:rsid w:val="009B5C4F"/>
    <w:rsid w:val="009C17B2"/>
    <w:rsid w:val="009C364F"/>
    <w:rsid w:val="009C7F59"/>
    <w:rsid w:val="009D2C9D"/>
    <w:rsid w:val="009D35C7"/>
    <w:rsid w:val="009D4532"/>
    <w:rsid w:val="009D5AF4"/>
    <w:rsid w:val="009D705D"/>
    <w:rsid w:val="009D7093"/>
    <w:rsid w:val="009E0721"/>
    <w:rsid w:val="009E0CF4"/>
    <w:rsid w:val="009E4299"/>
    <w:rsid w:val="009E51ED"/>
    <w:rsid w:val="009E6C29"/>
    <w:rsid w:val="009E6C58"/>
    <w:rsid w:val="009F2616"/>
    <w:rsid w:val="009F32E7"/>
    <w:rsid w:val="009F392A"/>
    <w:rsid w:val="009F4CCA"/>
    <w:rsid w:val="009F50A1"/>
    <w:rsid w:val="009F6234"/>
    <w:rsid w:val="009F6A64"/>
    <w:rsid w:val="00A024BA"/>
    <w:rsid w:val="00A03844"/>
    <w:rsid w:val="00A079ED"/>
    <w:rsid w:val="00A07E4F"/>
    <w:rsid w:val="00A108E0"/>
    <w:rsid w:val="00A11ADB"/>
    <w:rsid w:val="00A12909"/>
    <w:rsid w:val="00A1502C"/>
    <w:rsid w:val="00A15965"/>
    <w:rsid w:val="00A164CB"/>
    <w:rsid w:val="00A16825"/>
    <w:rsid w:val="00A17068"/>
    <w:rsid w:val="00A211D9"/>
    <w:rsid w:val="00A21756"/>
    <w:rsid w:val="00A22B2D"/>
    <w:rsid w:val="00A24972"/>
    <w:rsid w:val="00A24A71"/>
    <w:rsid w:val="00A27E79"/>
    <w:rsid w:val="00A3049B"/>
    <w:rsid w:val="00A30A37"/>
    <w:rsid w:val="00A31F25"/>
    <w:rsid w:val="00A339A0"/>
    <w:rsid w:val="00A33BE3"/>
    <w:rsid w:val="00A33E58"/>
    <w:rsid w:val="00A359AB"/>
    <w:rsid w:val="00A40969"/>
    <w:rsid w:val="00A41E1C"/>
    <w:rsid w:val="00A4206C"/>
    <w:rsid w:val="00A431FA"/>
    <w:rsid w:val="00A46A91"/>
    <w:rsid w:val="00A4729D"/>
    <w:rsid w:val="00A5087C"/>
    <w:rsid w:val="00A51F22"/>
    <w:rsid w:val="00A5525E"/>
    <w:rsid w:val="00A55B08"/>
    <w:rsid w:val="00A607C7"/>
    <w:rsid w:val="00A61C84"/>
    <w:rsid w:val="00A6302A"/>
    <w:rsid w:val="00A63C86"/>
    <w:rsid w:val="00A640CA"/>
    <w:rsid w:val="00A6420A"/>
    <w:rsid w:val="00A65216"/>
    <w:rsid w:val="00A66EFB"/>
    <w:rsid w:val="00A7049F"/>
    <w:rsid w:val="00A76684"/>
    <w:rsid w:val="00A76F12"/>
    <w:rsid w:val="00A8011D"/>
    <w:rsid w:val="00A82899"/>
    <w:rsid w:val="00A84596"/>
    <w:rsid w:val="00A853F4"/>
    <w:rsid w:val="00A868F3"/>
    <w:rsid w:val="00A90768"/>
    <w:rsid w:val="00A91BED"/>
    <w:rsid w:val="00A95EC1"/>
    <w:rsid w:val="00A97A08"/>
    <w:rsid w:val="00AA282D"/>
    <w:rsid w:val="00AA7677"/>
    <w:rsid w:val="00AB006D"/>
    <w:rsid w:val="00AB1088"/>
    <w:rsid w:val="00AB10F4"/>
    <w:rsid w:val="00AB17F9"/>
    <w:rsid w:val="00AB440D"/>
    <w:rsid w:val="00AB6EC2"/>
    <w:rsid w:val="00AB6F43"/>
    <w:rsid w:val="00AC07A5"/>
    <w:rsid w:val="00AC0D4C"/>
    <w:rsid w:val="00AC2E44"/>
    <w:rsid w:val="00AC3272"/>
    <w:rsid w:val="00AC491C"/>
    <w:rsid w:val="00AC4FEB"/>
    <w:rsid w:val="00AD1F37"/>
    <w:rsid w:val="00AD3508"/>
    <w:rsid w:val="00AD3CA0"/>
    <w:rsid w:val="00AD4A8C"/>
    <w:rsid w:val="00AD6159"/>
    <w:rsid w:val="00AD7118"/>
    <w:rsid w:val="00AD7899"/>
    <w:rsid w:val="00AE0347"/>
    <w:rsid w:val="00AE0EFD"/>
    <w:rsid w:val="00AE0F37"/>
    <w:rsid w:val="00AE1D6F"/>
    <w:rsid w:val="00AE2B57"/>
    <w:rsid w:val="00AE34DE"/>
    <w:rsid w:val="00AE4FFD"/>
    <w:rsid w:val="00AE6622"/>
    <w:rsid w:val="00AE70DF"/>
    <w:rsid w:val="00AF1732"/>
    <w:rsid w:val="00AF2428"/>
    <w:rsid w:val="00AF29BC"/>
    <w:rsid w:val="00AF5FB9"/>
    <w:rsid w:val="00AF6A55"/>
    <w:rsid w:val="00AF6E3B"/>
    <w:rsid w:val="00AF6FD5"/>
    <w:rsid w:val="00AF79B4"/>
    <w:rsid w:val="00AF7FD8"/>
    <w:rsid w:val="00B01D48"/>
    <w:rsid w:val="00B02E1C"/>
    <w:rsid w:val="00B05858"/>
    <w:rsid w:val="00B06300"/>
    <w:rsid w:val="00B0672A"/>
    <w:rsid w:val="00B12B77"/>
    <w:rsid w:val="00B12F8E"/>
    <w:rsid w:val="00B14693"/>
    <w:rsid w:val="00B14E61"/>
    <w:rsid w:val="00B16A54"/>
    <w:rsid w:val="00B17DBD"/>
    <w:rsid w:val="00B20800"/>
    <w:rsid w:val="00B21149"/>
    <w:rsid w:val="00B2177C"/>
    <w:rsid w:val="00B222F9"/>
    <w:rsid w:val="00B248A7"/>
    <w:rsid w:val="00B24AEA"/>
    <w:rsid w:val="00B25D96"/>
    <w:rsid w:val="00B2658D"/>
    <w:rsid w:val="00B26942"/>
    <w:rsid w:val="00B27737"/>
    <w:rsid w:val="00B32E4B"/>
    <w:rsid w:val="00B34160"/>
    <w:rsid w:val="00B3571C"/>
    <w:rsid w:val="00B35DC6"/>
    <w:rsid w:val="00B36C10"/>
    <w:rsid w:val="00B37631"/>
    <w:rsid w:val="00B37797"/>
    <w:rsid w:val="00B4179C"/>
    <w:rsid w:val="00B419C5"/>
    <w:rsid w:val="00B41A29"/>
    <w:rsid w:val="00B41D70"/>
    <w:rsid w:val="00B42484"/>
    <w:rsid w:val="00B42814"/>
    <w:rsid w:val="00B42E74"/>
    <w:rsid w:val="00B42ED5"/>
    <w:rsid w:val="00B45243"/>
    <w:rsid w:val="00B45918"/>
    <w:rsid w:val="00B46CCD"/>
    <w:rsid w:val="00B5006A"/>
    <w:rsid w:val="00B50696"/>
    <w:rsid w:val="00B50DC8"/>
    <w:rsid w:val="00B510E9"/>
    <w:rsid w:val="00B513D4"/>
    <w:rsid w:val="00B51634"/>
    <w:rsid w:val="00B51865"/>
    <w:rsid w:val="00B52F7D"/>
    <w:rsid w:val="00B55200"/>
    <w:rsid w:val="00B578DF"/>
    <w:rsid w:val="00B57C4B"/>
    <w:rsid w:val="00B57D56"/>
    <w:rsid w:val="00B631CE"/>
    <w:rsid w:val="00B6501A"/>
    <w:rsid w:val="00B651FA"/>
    <w:rsid w:val="00B67E19"/>
    <w:rsid w:val="00B74C78"/>
    <w:rsid w:val="00B751D9"/>
    <w:rsid w:val="00B76829"/>
    <w:rsid w:val="00B778C4"/>
    <w:rsid w:val="00B825C4"/>
    <w:rsid w:val="00B82ADF"/>
    <w:rsid w:val="00B85390"/>
    <w:rsid w:val="00B862D3"/>
    <w:rsid w:val="00B870C9"/>
    <w:rsid w:val="00B8715F"/>
    <w:rsid w:val="00B874BE"/>
    <w:rsid w:val="00B9133D"/>
    <w:rsid w:val="00B91996"/>
    <w:rsid w:val="00B922D4"/>
    <w:rsid w:val="00B92F0B"/>
    <w:rsid w:val="00B93E66"/>
    <w:rsid w:val="00B94756"/>
    <w:rsid w:val="00B957AB"/>
    <w:rsid w:val="00BA1140"/>
    <w:rsid w:val="00BA381E"/>
    <w:rsid w:val="00BA3D12"/>
    <w:rsid w:val="00BA5478"/>
    <w:rsid w:val="00BA6578"/>
    <w:rsid w:val="00BA6EB8"/>
    <w:rsid w:val="00BB3CAB"/>
    <w:rsid w:val="00BB5DF5"/>
    <w:rsid w:val="00BB6B04"/>
    <w:rsid w:val="00BB6E81"/>
    <w:rsid w:val="00BC01C4"/>
    <w:rsid w:val="00BC20B5"/>
    <w:rsid w:val="00BC2AA7"/>
    <w:rsid w:val="00BC46EE"/>
    <w:rsid w:val="00BC4CCA"/>
    <w:rsid w:val="00BC506D"/>
    <w:rsid w:val="00BC541C"/>
    <w:rsid w:val="00BC67A8"/>
    <w:rsid w:val="00BC7840"/>
    <w:rsid w:val="00BC7A0D"/>
    <w:rsid w:val="00BD04AF"/>
    <w:rsid w:val="00BD106C"/>
    <w:rsid w:val="00BD3057"/>
    <w:rsid w:val="00BD442E"/>
    <w:rsid w:val="00BD496C"/>
    <w:rsid w:val="00BD51EC"/>
    <w:rsid w:val="00BD7296"/>
    <w:rsid w:val="00BE11CC"/>
    <w:rsid w:val="00BE203B"/>
    <w:rsid w:val="00BE2FE5"/>
    <w:rsid w:val="00BE6067"/>
    <w:rsid w:val="00BE7261"/>
    <w:rsid w:val="00BE7A8A"/>
    <w:rsid w:val="00BF1539"/>
    <w:rsid w:val="00BF34A6"/>
    <w:rsid w:val="00BF443B"/>
    <w:rsid w:val="00BF484E"/>
    <w:rsid w:val="00BF4C45"/>
    <w:rsid w:val="00BF6E33"/>
    <w:rsid w:val="00BF6FB7"/>
    <w:rsid w:val="00BF7183"/>
    <w:rsid w:val="00C001C1"/>
    <w:rsid w:val="00C011F5"/>
    <w:rsid w:val="00C0147E"/>
    <w:rsid w:val="00C02A80"/>
    <w:rsid w:val="00C02BB8"/>
    <w:rsid w:val="00C05BB2"/>
    <w:rsid w:val="00C05D57"/>
    <w:rsid w:val="00C1011B"/>
    <w:rsid w:val="00C1629F"/>
    <w:rsid w:val="00C24545"/>
    <w:rsid w:val="00C2501D"/>
    <w:rsid w:val="00C30605"/>
    <w:rsid w:val="00C310F0"/>
    <w:rsid w:val="00C334C8"/>
    <w:rsid w:val="00C34D4C"/>
    <w:rsid w:val="00C36941"/>
    <w:rsid w:val="00C37490"/>
    <w:rsid w:val="00C37E4A"/>
    <w:rsid w:val="00C4041F"/>
    <w:rsid w:val="00C410BF"/>
    <w:rsid w:val="00C411E7"/>
    <w:rsid w:val="00C41B0D"/>
    <w:rsid w:val="00C47709"/>
    <w:rsid w:val="00C4791D"/>
    <w:rsid w:val="00C52064"/>
    <w:rsid w:val="00C604F8"/>
    <w:rsid w:val="00C63194"/>
    <w:rsid w:val="00C64152"/>
    <w:rsid w:val="00C654A4"/>
    <w:rsid w:val="00C6579D"/>
    <w:rsid w:val="00C74118"/>
    <w:rsid w:val="00C74D6C"/>
    <w:rsid w:val="00C7725F"/>
    <w:rsid w:val="00C85301"/>
    <w:rsid w:val="00C85470"/>
    <w:rsid w:val="00C85FA8"/>
    <w:rsid w:val="00C87292"/>
    <w:rsid w:val="00C92A8D"/>
    <w:rsid w:val="00C92C4B"/>
    <w:rsid w:val="00C94130"/>
    <w:rsid w:val="00C96358"/>
    <w:rsid w:val="00C97A24"/>
    <w:rsid w:val="00CA23B9"/>
    <w:rsid w:val="00CA4666"/>
    <w:rsid w:val="00CA48FE"/>
    <w:rsid w:val="00CA4BB7"/>
    <w:rsid w:val="00CA7F0E"/>
    <w:rsid w:val="00CB0A96"/>
    <w:rsid w:val="00CB2509"/>
    <w:rsid w:val="00CB3FDB"/>
    <w:rsid w:val="00CB4C09"/>
    <w:rsid w:val="00CB6EE0"/>
    <w:rsid w:val="00CB712E"/>
    <w:rsid w:val="00CB7D16"/>
    <w:rsid w:val="00CC0C28"/>
    <w:rsid w:val="00CC3339"/>
    <w:rsid w:val="00CC345C"/>
    <w:rsid w:val="00CC6085"/>
    <w:rsid w:val="00CC7467"/>
    <w:rsid w:val="00CD0D7E"/>
    <w:rsid w:val="00CD1068"/>
    <w:rsid w:val="00CD1EFE"/>
    <w:rsid w:val="00CD2903"/>
    <w:rsid w:val="00CD429F"/>
    <w:rsid w:val="00CD4BD2"/>
    <w:rsid w:val="00CE003C"/>
    <w:rsid w:val="00CE039B"/>
    <w:rsid w:val="00CE0EB9"/>
    <w:rsid w:val="00CE3778"/>
    <w:rsid w:val="00CE384C"/>
    <w:rsid w:val="00CE3D4B"/>
    <w:rsid w:val="00CE6659"/>
    <w:rsid w:val="00CF0682"/>
    <w:rsid w:val="00CF0E83"/>
    <w:rsid w:val="00CF217C"/>
    <w:rsid w:val="00CF21C3"/>
    <w:rsid w:val="00CF2584"/>
    <w:rsid w:val="00CF2C48"/>
    <w:rsid w:val="00CF5359"/>
    <w:rsid w:val="00CF53C1"/>
    <w:rsid w:val="00CF57FD"/>
    <w:rsid w:val="00CF5FCD"/>
    <w:rsid w:val="00CF65D5"/>
    <w:rsid w:val="00CF6CAC"/>
    <w:rsid w:val="00CF7286"/>
    <w:rsid w:val="00D00F4F"/>
    <w:rsid w:val="00D01671"/>
    <w:rsid w:val="00D0171D"/>
    <w:rsid w:val="00D020E6"/>
    <w:rsid w:val="00D0270F"/>
    <w:rsid w:val="00D0409B"/>
    <w:rsid w:val="00D055C5"/>
    <w:rsid w:val="00D072A9"/>
    <w:rsid w:val="00D110DB"/>
    <w:rsid w:val="00D117D0"/>
    <w:rsid w:val="00D1474B"/>
    <w:rsid w:val="00D152B8"/>
    <w:rsid w:val="00D16081"/>
    <w:rsid w:val="00D16C63"/>
    <w:rsid w:val="00D201BD"/>
    <w:rsid w:val="00D2050B"/>
    <w:rsid w:val="00D2061C"/>
    <w:rsid w:val="00D21CD5"/>
    <w:rsid w:val="00D21E06"/>
    <w:rsid w:val="00D22F8D"/>
    <w:rsid w:val="00D2484B"/>
    <w:rsid w:val="00D322E3"/>
    <w:rsid w:val="00D336D9"/>
    <w:rsid w:val="00D33E94"/>
    <w:rsid w:val="00D347CD"/>
    <w:rsid w:val="00D35E22"/>
    <w:rsid w:val="00D43D14"/>
    <w:rsid w:val="00D464A5"/>
    <w:rsid w:val="00D46840"/>
    <w:rsid w:val="00D471A7"/>
    <w:rsid w:val="00D4771E"/>
    <w:rsid w:val="00D50C4E"/>
    <w:rsid w:val="00D52189"/>
    <w:rsid w:val="00D53687"/>
    <w:rsid w:val="00D5527A"/>
    <w:rsid w:val="00D553BB"/>
    <w:rsid w:val="00D55A9D"/>
    <w:rsid w:val="00D57F24"/>
    <w:rsid w:val="00D60B78"/>
    <w:rsid w:val="00D64B43"/>
    <w:rsid w:val="00D66190"/>
    <w:rsid w:val="00D66D6C"/>
    <w:rsid w:val="00D67DC6"/>
    <w:rsid w:val="00D731B2"/>
    <w:rsid w:val="00D73619"/>
    <w:rsid w:val="00D74520"/>
    <w:rsid w:val="00D76F39"/>
    <w:rsid w:val="00D77096"/>
    <w:rsid w:val="00D77325"/>
    <w:rsid w:val="00D77D11"/>
    <w:rsid w:val="00D80A88"/>
    <w:rsid w:val="00D8177A"/>
    <w:rsid w:val="00D83521"/>
    <w:rsid w:val="00D836EB"/>
    <w:rsid w:val="00D84453"/>
    <w:rsid w:val="00D855DD"/>
    <w:rsid w:val="00D86342"/>
    <w:rsid w:val="00D92065"/>
    <w:rsid w:val="00D9298E"/>
    <w:rsid w:val="00D94238"/>
    <w:rsid w:val="00D94C76"/>
    <w:rsid w:val="00D96259"/>
    <w:rsid w:val="00D96AF9"/>
    <w:rsid w:val="00DA021B"/>
    <w:rsid w:val="00DA17E4"/>
    <w:rsid w:val="00DA49A4"/>
    <w:rsid w:val="00DA5E38"/>
    <w:rsid w:val="00DA7DBB"/>
    <w:rsid w:val="00DB0D55"/>
    <w:rsid w:val="00DB19E5"/>
    <w:rsid w:val="00DB2311"/>
    <w:rsid w:val="00DB32AA"/>
    <w:rsid w:val="00DB4D68"/>
    <w:rsid w:val="00DB5408"/>
    <w:rsid w:val="00DC02F1"/>
    <w:rsid w:val="00DC0309"/>
    <w:rsid w:val="00DC1B29"/>
    <w:rsid w:val="00DC2C2B"/>
    <w:rsid w:val="00DC2C3E"/>
    <w:rsid w:val="00DC30F3"/>
    <w:rsid w:val="00DC4700"/>
    <w:rsid w:val="00DC4F5B"/>
    <w:rsid w:val="00DC4FDC"/>
    <w:rsid w:val="00DC53C9"/>
    <w:rsid w:val="00DC5A34"/>
    <w:rsid w:val="00DC6893"/>
    <w:rsid w:val="00DD4655"/>
    <w:rsid w:val="00DD7143"/>
    <w:rsid w:val="00DE0675"/>
    <w:rsid w:val="00DE12D8"/>
    <w:rsid w:val="00DE3284"/>
    <w:rsid w:val="00DE32E0"/>
    <w:rsid w:val="00DE5BFC"/>
    <w:rsid w:val="00DE6390"/>
    <w:rsid w:val="00DE69A2"/>
    <w:rsid w:val="00DF177D"/>
    <w:rsid w:val="00DF232C"/>
    <w:rsid w:val="00DF2A71"/>
    <w:rsid w:val="00DF730C"/>
    <w:rsid w:val="00E00714"/>
    <w:rsid w:val="00E02594"/>
    <w:rsid w:val="00E03E7B"/>
    <w:rsid w:val="00E07082"/>
    <w:rsid w:val="00E11165"/>
    <w:rsid w:val="00E115A8"/>
    <w:rsid w:val="00E115B6"/>
    <w:rsid w:val="00E13837"/>
    <w:rsid w:val="00E14924"/>
    <w:rsid w:val="00E15378"/>
    <w:rsid w:val="00E153C1"/>
    <w:rsid w:val="00E16597"/>
    <w:rsid w:val="00E16D66"/>
    <w:rsid w:val="00E2095D"/>
    <w:rsid w:val="00E2102D"/>
    <w:rsid w:val="00E21031"/>
    <w:rsid w:val="00E2130E"/>
    <w:rsid w:val="00E24326"/>
    <w:rsid w:val="00E246CC"/>
    <w:rsid w:val="00E24DB7"/>
    <w:rsid w:val="00E26C91"/>
    <w:rsid w:val="00E309DD"/>
    <w:rsid w:val="00E31149"/>
    <w:rsid w:val="00E31CB4"/>
    <w:rsid w:val="00E32234"/>
    <w:rsid w:val="00E33CE3"/>
    <w:rsid w:val="00E352A8"/>
    <w:rsid w:val="00E37819"/>
    <w:rsid w:val="00E4189F"/>
    <w:rsid w:val="00E42B8C"/>
    <w:rsid w:val="00E453B6"/>
    <w:rsid w:val="00E4547B"/>
    <w:rsid w:val="00E46C3D"/>
    <w:rsid w:val="00E50E52"/>
    <w:rsid w:val="00E5409C"/>
    <w:rsid w:val="00E55821"/>
    <w:rsid w:val="00E5799C"/>
    <w:rsid w:val="00E60C43"/>
    <w:rsid w:val="00E6109D"/>
    <w:rsid w:val="00E615E0"/>
    <w:rsid w:val="00E62314"/>
    <w:rsid w:val="00E63455"/>
    <w:rsid w:val="00E636F4"/>
    <w:rsid w:val="00E647A6"/>
    <w:rsid w:val="00E72A2F"/>
    <w:rsid w:val="00E72D86"/>
    <w:rsid w:val="00E72E36"/>
    <w:rsid w:val="00E75AE6"/>
    <w:rsid w:val="00E77213"/>
    <w:rsid w:val="00E77253"/>
    <w:rsid w:val="00E80D29"/>
    <w:rsid w:val="00E8209E"/>
    <w:rsid w:val="00E832B0"/>
    <w:rsid w:val="00E844EE"/>
    <w:rsid w:val="00E84959"/>
    <w:rsid w:val="00E84AD9"/>
    <w:rsid w:val="00E85032"/>
    <w:rsid w:val="00E8798A"/>
    <w:rsid w:val="00E9326A"/>
    <w:rsid w:val="00E960D0"/>
    <w:rsid w:val="00E9670B"/>
    <w:rsid w:val="00E97019"/>
    <w:rsid w:val="00EA02DE"/>
    <w:rsid w:val="00EA238B"/>
    <w:rsid w:val="00EA2415"/>
    <w:rsid w:val="00EA6A58"/>
    <w:rsid w:val="00EB12A3"/>
    <w:rsid w:val="00EB12BB"/>
    <w:rsid w:val="00EB137F"/>
    <w:rsid w:val="00EB3C3B"/>
    <w:rsid w:val="00EB4BF2"/>
    <w:rsid w:val="00EB5229"/>
    <w:rsid w:val="00EB75A6"/>
    <w:rsid w:val="00EC0EA4"/>
    <w:rsid w:val="00EC2B7D"/>
    <w:rsid w:val="00EC31D3"/>
    <w:rsid w:val="00EC4186"/>
    <w:rsid w:val="00EC4F56"/>
    <w:rsid w:val="00EC6A1A"/>
    <w:rsid w:val="00ED053F"/>
    <w:rsid w:val="00ED3685"/>
    <w:rsid w:val="00ED432D"/>
    <w:rsid w:val="00ED670C"/>
    <w:rsid w:val="00EE01CF"/>
    <w:rsid w:val="00EE1558"/>
    <w:rsid w:val="00EE1B88"/>
    <w:rsid w:val="00EE276E"/>
    <w:rsid w:val="00EE48C8"/>
    <w:rsid w:val="00EF054E"/>
    <w:rsid w:val="00EF05A7"/>
    <w:rsid w:val="00EF0FD7"/>
    <w:rsid w:val="00EF3C0F"/>
    <w:rsid w:val="00EF46CC"/>
    <w:rsid w:val="00EF5936"/>
    <w:rsid w:val="00F010A8"/>
    <w:rsid w:val="00F017C5"/>
    <w:rsid w:val="00F037B3"/>
    <w:rsid w:val="00F058B9"/>
    <w:rsid w:val="00F06CD6"/>
    <w:rsid w:val="00F0752E"/>
    <w:rsid w:val="00F1029A"/>
    <w:rsid w:val="00F121B4"/>
    <w:rsid w:val="00F13AB5"/>
    <w:rsid w:val="00F168EB"/>
    <w:rsid w:val="00F20D1E"/>
    <w:rsid w:val="00F25222"/>
    <w:rsid w:val="00F307A7"/>
    <w:rsid w:val="00F31402"/>
    <w:rsid w:val="00F34A53"/>
    <w:rsid w:val="00F355CB"/>
    <w:rsid w:val="00F360D6"/>
    <w:rsid w:val="00F37609"/>
    <w:rsid w:val="00F404E1"/>
    <w:rsid w:val="00F44DBD"/>
    <w:rsid w:val="00F517DD"/>
    <w:rsid w:val="00F52376"/>
    <w:rsid w:val="00F52771"/>
    <w:rsid w:val="00F5765D"/>
    <w:rsid w:val="00F57DC4"/>
    <w:rsid w:val="00F6035C"/>
    <w:rsid w:val="00F66CEB"/>
    <w:rsid w:val="00F66F03"/>
    <w:rsid w:val="00F67710"/>
    <w:rsid w:val="00F67AF1"/>
    <w:rsid w:val="00F70744"/>
    <w:rsid w:val="00F70913"/>
    <w:rsid w:val="00F7111C"/>
    <w:rsid w:val="00F733DB"/>
    <w:rsid w:val="00F739D8"/>
    <w:rsid w:val="00F73AB7"/>
    <w:rsid w:val="00F73CBD"/>
    <w:rsid w:val="00F7531B"/>
    <w:rsid w:val="00F753A6"/>
    <w:rsid w:val="00F75594"/>
    <w:rsid w:val="00F755C3"/>
    <w:rsid w:val="00F76664"/>
    <w:rsid w:val="00F804B0"/>
    <w:rsid w:val="00F8155C"/>
    <w:rsid w:val="00F81668"/>
    <w:rsid w:val="00F92E29"/>
    <w:rsid w:val="00F94E52"/>
    <w:rsid w:val="00F9553F"/>
    <w:rsid w:val="00FA1B88"/>
    <w:rsid w:val="00FA1ED8"/>
    <w:rsid w:val="00FA321C"/>
    <w:rsid w:val="00FA4A60"/>
    <w:rsid w:val="00FA549A"/>
    <w:rsid w:val="00FA78C9"/>
    <w:rsid w:val="00FA7D08"/>
    <w:rsid w:val="00FB0D72"/>
    <w:rsid w:val="00FB1808"/>
    <w:rsid w:val="00FB2719"/>
    <w:rsid w:val="00FB2784"/>
    <w:rsid w:val="00FB4318"/>
    <w:rsid w:val="00FB4C14"/>
    <w:rsid w:val="00FB4E9C"/>
    <w:rsid w:val="00FB51D8"/>
    <w:rsid w:val="00FB697A"/>
    <w:rsid w:val="00FC15AE"/>
    <w:rsid w:val="00FC25D0"/>
    <w:rsid w:val="00FC372E"/>
    <w:rsid w:val="00FC5CA5"/>
    <w:rsid w:val="00FC712E"/>
    <w:rsid w:val="00FC7281"/>
    <w:rsid w:val="00FD0189"/>
    <w:rsid w:val="00FD0407"/>
    <w:rsid w:val="00FD0996"/>
    <w:rsid w:val="00FD2217"/>
    <w:rsid w:val="00FD3992"/>
    <w:rsid w:val="00FD4F17"/>
    <w:rsid w:val="00FD6386"/>
    <w:rsid w:val="00FD670A"/>
    <w:rsid w:val="00FD744F"/>
    <w:rsid w:val="00FE09A9"/>
    <w:rsid w:val="00FE26FF"/>
    <w:rsid w:val="00FE5EF4"/>
    <w:rsid w:val="00FE679B"/>
    <w:rsid w:val="00FF232F"/>
    <w:rsid w:val="00FF3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5FA2"/>
  <w15:docId w15:val="{E0F16C8E-E1C7-48EE-8ECF-A90C5002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1811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0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C1720"/>
    <w:rPr>
      <w:b/>
      <w:bCs/>
    </w:rPr>
  </w:style>
  <w:style w:type="paragraph" w:customStyle="1" w:styleId="componentsli-sc-qivw0q-2">
    <w:name w:val="components__li-sc-qivw0q-2"/>
    <w:basedOn w:val="Normal"/>
    <w:rsid w:val="00FB697A"/>
    <w:pPr>
      <w:spacing w:before="100" w:beforeAutospacing="1" w:after="100" w:afterAutospacing="1"/>
    </w:pPr>
    <w:rPr>
      <w:sz w:val="24"/>
      <w:szCs w:val="24"/>
    </w:rPr>
  </w:style>
  <w:style w:type="character" w:customStyle="1" w:styleId="textwebstyledtext-sc-1uxddwr-0">
    <w:name w:val="textweb__styledtext-sc-1uxddwr-0"/>
    <w:basedOn w:val="DefaultParagraphFont"/>
    <w:rsid w:val="00FB697A"/>
  </w:style>
  <w:style w:type="character" w:styleId="Emphasis">
    <w:name w:val="Emphasis"/>
    <w:basedOn w:val="DefaultParagraphFont"/>
    <w:uiPriority w:val="20"/>
    <w:qFormat/>
    <w:rsid w:val="00FB697A"/>
    <w:rPr>
      <w:i/>
      <w:iCs/>
    </w:rPr>
  </w:style>
  <w:style w:type="character" w:styleId="Hyperlink">
    <w:name w:val="Hyperlink"/>
    <w:basedOn w:val="DefaultParagraphFont"/>
    <w:uiPriority w:val="99"/>
    <w:semiHidden/>
    <w:unhideWhenUsed/>
    <w:rsid w:val="00934455"/>
    <w:rPr>
      <w:color w:val="0000FF"/>
      <w:u w:val="single"/>
    </w:rPr>
  </w:style>
  <w:style w:type="paragraph" w:styleId="NormalWeb">
    <w:name w:val="Normal (Web)"/>
    <w:basedOn w:val="Normal"/>
    <w:uiPriority w:val="99"/>
    <w:semiHidden/>
    <w:unhideWhenUsed/>
    <w:rsid w:val="00605CCC"/>
    <w:pPr>
      <w:spacing w:before="100" w:beforeAutospacing="1" w:after="100" w:afterAutospacing="1"/>
    </w:pPr>
    <w:rPr>
      <w:sz w:val="24"/>
      <w:szCs w:val="24"/>
    </w:rPr>
  </w:style>
  <w:style w:type="character" w:styleId="HTMLCode">
    <w:name w:val="HTML Code"/>
    <w:basedOn w:val="DefaultParagraphFont"/>
    <w:uiPriority w:val="99"/>
    <w:semiHidden/>
    <w:unhideWhenUsed/>
    <w:rsid w:val="00605CCC"/>
    <w:rPr>
      <w:rFonts w:ascii="Courier New" w:eastAsia="Times New Roman" w:hAnsi="Courier New" w:cs="Courier New"/>
      <w:sz w:val="20"/>
      <w:szCs w:val="20"/>
    </w:rPr>
  </w:style>
  <w:style w:type="paragraph" w:styleId="ListParagraph">
    <w:name w:val="List Paragraph"/>
    <w:basedOn w:val="Normal"/>
    <w:uiPriority w:val="34"/>
    <w:qFormat/>
    <w:rsid w:val="00651BFE"/>
    <w:pPr>
      <w:ind w:left="720"/>
      <w:contextualSpacing/>
    </w:pPr>
  </w:style>
  <w:style w:type="paragraph" w:styleId="Header">
    <w:name w:val="header"/>
    <w:basedOn w:val="Normal"/>
    <w:link w:val="HeaderChar"/>
    <w:uiPriority w:val="99"/>
    <w:unhideWhenUsed/>
    <w:rsid w:val="00803F3A"/>
    <w:pPr>
      <w:tabs>
        <w:tab w:val="center" w:pos="4680"/>
        <w:tab w:val="right" w:pos="9360"/>
      </w:tabs>
    </w:pPr>
  </w:style>
  <w:style w:type="character" w:customStyle="1" w:styleId="HeaderChar">
    <w:name w:val="Header Char"/>
    <w:basedOn w:val="DefaultParagraphFont"/>
    <w:link w:val="Header"/>
    <w:uiPriority w:val="99"/>
    <w:rsid w:val="00803F3A"/>
  </w:style>
  <w:style w:type="paragraph" w:styleId="Footer">
    <w:name w:val="footer"/>
    <w:basedOn w:val="Normal"/>
    <w:link w:val="FooterChar"/>
    <w:uiPriority w:val="99"/>
    <w:unhideWhenUsed/>
    <w:rsid w:val="00803F3A"/>
    <w:pPr>
      <w:tabs>
        <w:tab w:val="center" w:pos="4680"/>
        <w:tab w:val="right" w:pos="9360"/>
      </w:tabs>
    </w:pPr>
  </w:style>
  <w:style w:type="character" w:customStyle="1" w:styleId="FooterChar">
    <w:name w:val="Footer Char"/>
    <w:basedOn w:val="DefaultParagraphFont"/>
    <w:link w:val="Footer"/>
    <w:uiPriority w:val="99"/>
    <w:rsid w:val="0080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3087">
      <w:bodyDiv w:val="1"/>
      <w:marLeft w:val="0"/>
      <w:marRight w:val="0"/>
      <w:marTop w:val="0"/>
      <w:marBottom w:val="0"/>
      <w:divBdr>
        <w:top w:val="none" w:sz="0" w:space="0" w:color="auto"/>
        <w:left w:val="none" w:sz="0" w:space="0" w:color="auto"/>
        <w:bottom w:val="none" w:sz="0" w:space="0" w:color="auto"/>
        <w:right w:val="none" w:sz="0" w:space="0" w:color="auto"/>
      </w:divBdr>
    </w:div>
    <w:div w:id="121845764">
      <w:bodyDiv w:val="1"/>
      <w:marLeft w:val="0"/>
      <w:marRight w:val="0"/>
      <w:marTop w:val="0"/>
      <w:marBottom w:val="0"/>
      <w:divBdr>
        <w:top w:val="none" w:sz="0" w:space="0" w:color="auto"/>
        <w:left w:val="none" w:sz="0" w:space="0" w:color="auto"/>
        <w:bottom w:val="none" w:sz="0" w:space="0" w:color="auto"/>
        <w:right w:val="none" w:sz="0" w:space="0" w:color="auto"/>
      </w:divBdr>
    </w:div>
    <w:div w:id="132260621">
      <w:bodyDiv w:val="1"/>
      <w:marLeft w:val="0"/>
      <w:marRight w:val="0"/>
      <w:marTop w:val="0"/>
      <w:marBottom w:val="0"/>
      <w:divBdr>
        <w:top w:val="none" w:sz="0" w:space="0" w:color="auto"/>
        <w:left w:val="none" w:sz="0" w:space="0" w:color="auto"/>
        <w:bottom w:val="none" w:sz="0" w:space="0" w:color="auto"/>
        <w:right w:val="none" w:sz="0" w:space="0" w:color="auto"/>
      </w:divBdr>
    </w:div>
    <w:div w:id="154805072">
      <w:bodyDiv w:val="1"/>
      <w:marLeft w:val="0"/>
      <w:marRight w:val="0"/>
      <w:marTop w:val="0"/>
      <w:marBottom w:val="0"/>
      <w:divBdr>
        <w:top w:val="none" w:sz="0" w:space="0" w:color="auto"/>
        <w:left w:val="none" w:sz="0" w:space="0" w:color="auto"/>
        <w:bottom w:val="none" w:sz="0" w:space="0" w:color="auto"/>
        <w:right w:val="none" w:sz="0" w:space="0" w:color="auto"/>
      </w:divBdr>
    </w:div>
    <w:div w:id="182088243">
      <w:bodyDiv w:val="1"/>
      <w:marLeft w:val="0"/>
      <w:marRight w:val="0"/>
      <w:marTop w:val="0"/>
      <w:marBottom w:val="0"/>
      <w:divBdr>
        <w:top w:val="none" w:sz="0" w:space="0" w:color="auto"/>
        <w:left w:val="none" w:sz="0" w:space="0" w:color="auto"/>
        <w:bottom w:val="none" w:sz="0" w:space="0" w:color="auto"/>
        <w:right w:val="none" w:sz="0" w:space="0" w:color="auto"/>
      </w:divBdr>
    </w:div>
    <w:div w:id="318267019">
      <w:bodyDiv w:val="1"/>
      <w:marLeft w:val="0"/>
      <w:marRight w:val="0"/>
      <w:marTop w:val="0"/>
      <w:marBottom w:val="0"/>
      <w:divBdr>
        <w:top w:val="none" w:sz="0" w:space="0" w:color="auto"/>
        <w:left w:val="none" w:sz="0" w:space="0" w:color="auto"/>
        <w:bottom w:val="none" w:sz="0" w:space="0" w:color="auto"/>
        <w:right w:val="none" w:sz="0" w:space="0" w:color="auto"/>
      </w:divBdr>
      <w:divsChild>
        <w:div w:id="1286817374">
          <w:marLeft w:val="0"/>
          <w:marRight w:val="0"/>
          <w:marTop w:val="240"/>
          <w:marBottom w:val="240"/>
          <w:divBdr>
            <w:top w:val="none" w:sz="0" w:space="0" w:color="auto"/>
            <w:left w:val="none" w:sz="0" w:space="0" w:color="auto"/>
            <w:bottom w:val="none" w:sz="0" w:space="0" w:color="auto"/>
            <w:right w:val="none" w:sz="0" w:space="0" w:color="auto"/>
          </w:divBdr>
          <w:divsChild>
            <w:div w:id="1249193393">
              <w:marLeft w:val="0"/>
              <w:marRight w:val="0"/>
              <w:marTop w:val="0"/>
              <w:marBottom w:val="0"/>
              <w:divBdr>
                <w:top w:val="none" w:sz="0" w:space="0" w:color="auto"/>
                <w:left w:val="none" w:sz="0" w:space="12" w:color="auto"/>
                <w:bottom w:val="none" w:sz="0" w:space="0" w:color="auto"/>
                <w:right w:val="single" w:sz="18" w:space="6" w:color="6CE26C"/>
              </w:divBdr>
            </w:div>
            <w:div w:id="16939929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94030716">
      <w:bodyDiv w:val="1"/>
      <w:marLeft w:val="0"/>
      <w:marRight w:val="0"/>
      <w:marTop w:val="0"/>
      <w:marBottom w:val="0"/>
      <w:divBdr>
        <w:top w:val="none" w:sz="0" w:space="0" w:color="auto"/>
        <w:left w:val="none" w:sz="0" w:space="0" w:color="auto"/>
        <w:bottom w:val="none" w:sz="0" w:space="0" w:color="auto"/>
        <w:right w:val="none" w:sz="0" w:space="0" w:color="auto"/>
      </w:divBdr>
    </w:div>
    <w:div w:id="762459637">
      <w:bodyDiv w:val="1"/>
      <w:marLeft w:val="0"/>
      <w:marRight w:val="0"/>
      <w:marTop w:val="0"/>
      <w:marBottom w:val="0"/>
      <w:divBdr>
        <w:top w:val="none" w:sz="0" w:space="0" w:color="auto"/>
        <w:left w:val="none" w:sz="0" w:space="0" w:color="auto"/>
        <w:bottom w:val="none" w:sz="0" w:space="0" w:color="auto"/>
        <w:right w:val="none" w:sz="0" w:space="0" w:color="auto"/>
      </w:divBdr>
    </w:div>
    <w:div w:id="767895271">
      <w:bodyDiv w:val="1"/>
      <w:marLeft w:val="0"/>
      <w:marRight w:val="0"/>
      <w:marTop w:val="0"/>
      <w:marBottom w:val="0"/>
      <w:divBdr>
        <w:top w:val="none" w:sz="0" w:space="0" w:color="auto"/>
        <w:left w:val="none" w:sz="0" w:space="0" w:color="auto"/>
        <w:bottom w:val="none" w:sz="0" w:space="0" w:color="auto"/>
        <w:right w:val="none" w:sz="0" w:space="0" w:color="auto"/>
      </w:divBdr>
    </w:div>
    <w:div w:id="1315987995">
      <w:bodyDiv w:val="1"/>
      <w:marLeft w:val="0"/>
      <w:marRight w:val="0"/>
      <w:marTop w:val="0"/>
      <w:marBottom w:val="0"/>
      <w:divBdr>
        <w:top w:val="none" w:sz="0" w:space="0" w:color="auto"/>
        <w:left w:val="none" w:sz="0" w:space="0" w:color="auto"/>
        <w:bottom w:val="none" w:sz="0" w:space="0" w:color="auto"/>
        <w:right w:val="none" w:sz="0" w:space="0" w:color="auto"/>
      </w:divBdr>
      <w:divsChild>
        <w:div w:id="1335105616">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331254201">
      <w:bodyDiv w:val="1"/>
      <w:marLeft w:val="0"/>
      <w:marRight w:val="0"/>
      <w:marTop w:val="0"/>
      <w:marBottom w:val="0"/>
      <w:divBdr>
        <w:top w:val="none" w:sz="0" w:space="0" w:color="auto"/>
        <w:left w:val="none" w:sz="0" w:space="0" w:color="auto"/>
        <w:bottom w:val="none" w:sz="0" w:space="0" w:color="auto"/>
        <w:right w:val="none" w:sz="0" w:space="0" w:color="auto"/>
      </w:divBdr>
      <w:divsChild>
        <w:div w:id="1199271111">
          <w:marLeft w:val="0"/>
          <w:marRight w:val="0"/>
          <w:marTop w:val="0"/>
          <w:marBottom w:val="0"/>
          <w:divBdr>
            <w:top w:val="none" w:sz="0" w:space="0" w:color="auto"/>
            <w:left w:val="none" w:sz="0" w:space="0" w:color="auto"/>
            <w:bottom w:val="none" w:sz="0" w:space="0" w:color="auto"/>
            <w:right w:val="none" w:sz="0" w:space="0" w:color="auto"/>
          </w:divBdr>
          <w:divsChild>
            <w:div w:id="427700619">
              <w:marLeft w:val="0"/>
              <w:marRight w:val="0"/>
              <w:marTop w:val="0"/>
              <w:marBottom w:val="0"/>
              <w:divBdr>
                <w:top w:val="none" w:sz="0" w:space="0" w:color="auto"/>
                <w:left w:val="none" w:sz="0" w:space="0" w:color="auto"/>
                <w:bottom w:val="none" w:sz="0" w:space="0" w:color="auto"/>
                <w:right w:val="none" w:sz="0" w:space="0" w:color="auto"/>
              </w:divBdr>
              <w:divsChild>
                <w:div w:id="1963881247">
                  <w:marLeft w:val="0"/>
                  <w:marRight w:val="0"/>
                  <w:marTop w:val="0"/>
                  <w:marBottom w:val="0"/>
                  <w:divBdr>
                    <w:top w:val="none" w:sz="0" w:space="0" w:color="auto"/>
                    <w:left w:val="none" w:sz="0" w:space="0" w:color="auto"/>
                    <w:bottom w:val="none" w:sz="0" w:space="0" w:color="auto"/>
                    <w:right w:val="none" w:sz="0" w:space="0" w:color="auto"/>
                  </w:divBdr>
                  <w:divsChild>
                    <w:div w:id="39206606">
                      <w:marLeft w:val="0"/>
                      <w:marRight w:val="0"/>
                      <w:marTop w:val="225"/>
                      <w:marBottom w:val="225"/>
                      <w:divBdr>
                        <w:top w:val="none" w:sz="0" w:space="0" w:color="auto"/>
                        <w:left w:val="none" w:sz="0" w:space="0" w:color="auto"/>
                        <w:bottom w:val="none" w:sz="0" w:space="0" w:color="auto"/>
                        <w:right w:val="none" w:sz="0" w:space="0" w:color="auto"/>
                      </w:divBdr>
                      <w:divsChild>
                        <w:div w:id="7379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7730">
              <w:marLeft w:val="0"/>
              <w:marRight w:val="0"/>
              <w:marTop w:val="0"/>
              <w:marBottom w:val="0"/>
              <w:divBdr>
                <w:top w:val="none" w:sz="0" w:space="0" w:color="auto"/>
                <w:left w:val="none" w:sz="0" w:space="0" w:color="auto"/>
                <w:bottom w:val="none" w:sz="0" w:space="0" w:color="auto"/>
                <w:right w:val="none" w:sz="0" w:space="0" w:color="auto"/>
              </w:divBdr>
              <w:divsChild>
                <w:div w:id="125978701">
                  <w:marLeft w:val="0"/>
                  <w:marRight w:val="0"/>
                  <w:marTop w:val="0"/>
                  <w:marBottom w:val="0"/>
                  <w:divBdr>
                    <w:top w:val="none" w:sz="0" w:space="0" w:color="auto"/>
                    <w:left w:val="none" w:sz="0" w:space="0" w:color="auto"/>
                    <w:bottom w:val="none" w:sz="0" w:space="0" w:color="auto"/>
                    <w:right w:val="none" w:sz="0" w:space="0" w:color="auto"/>
                  </w:divBdr>
                  <w:divsChild>
                    <w:div w:id="1280187210">
                      <w:marLeft w:val="0"/>
                      <w:marRight w:val="0"/>
                      <w:marTop w:val="225"/>
                      <w:marBottom w:val="225"/>
                      <w:divBdr>
                        <w:top w:val="none" w:sz="0" w:space="0" w:color="auto"/>
                        <w:left w:val="none" w:sz="0" w:space="0" w:color="auto"/>
                        <w:bottom w:val="none" w:sz="0" w:space="0" w:color="auto"/>
                        <w:right w:val="none" w:sz="0" w:space="0" w:color="auto"/>
                      </w:divBdr>
                      <w:divsChild>
                        <w:div w:id="632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9721">
              <w:marLeft w:val="0"/>
              <w:marRight w:val="0"/>
              <w:marTop w:val="0"/>
              <w:marBottom w:val="0"/>
              <w:divBdr>
                <w:top w:val="none" w:sz="0" w:space="0" w:color="auto"/>
                <w:left w:val="none" w:sz="0" w:space="0" w:color="auto"/>
                <w:bottom w:val="none" w:sz="0" w:space="0" w:color="auto"/>
                <w:right w:val="none" w:sz="0" w:space="0" w:color="auto"/>
              </w:divBdr>
              <w:divsChild>
                <w:div w:id="1496914719">
                  <w:marLeft w:val="0"/>
                  <w:marRight w:val="0"/>
                  <w:marTop w:val="0"/>
                  <w:marBottom w:val="0"/>
                  <w:divBdr>
                    <w:top w:val="none" w:sz="0" w:space="0" w:color="auto"/>
                    <w:left w:val="none" w:sz="0" w:space="0" w:color="auto"/>
                    <w:bottom w:val="none" w:sz="0" w:space="0" w:color="auto"/>
                    <w:right w:val="none" w:sz="0" w:space="0" w:color="auto"/>
                  </w:divBdr>
                  <w:divsChild>
                    <w:div w:id="168495287">
                      <w:marLeft w:val="0"/>
                      <w:marRight w:val="0"/>
                      <w:marTop w:val="225"/>
                      <w:marBottom w:val="225"/>
                      <w:divBdr>
                        <w:top w:val="none" w:sz="0" w:space="0" w:color="auto"/>
                        <w:left w:val="none" w:sz="0" w:space="0" w:color="auto"/>
                        <w:bottom w:val="none" w:sz="0" w:space="0" w:color="auto"/>
                        <w:right w:val="none" w:sz="0" w:space="0" w:color="auto"/>
                      </w:divBdr>
                      <w:divsChild>
                        <w:div w:id="2990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2657">
              <w:marLeft w:val="0"/>
              <w:marRight w:val="0"/>
              <w:marTop w:val="0"/>
              <w:marBottom w:val="0"/>
              <w:divBdr>
                <w:top w:val="none" w:sz="0" w:space="0" w:color="auto"/>
                <w:left w:val="none" w:sz="0" w:space="0" w:color="auto"/>
                <w:bottom w:val="none" w:sz="0" w:space="0" w:color="auto"/>
                <w:right w:val="none" w:sz="0" w:space="0" w:color="auto"/>
              </w:divBdr>
              <w:divsChild>
                <w:div w:id="1396049227">
                  <w:marLeft w:val="0"/>
                  <w:marRight w:val="0"/>
                  <w:marTop w:val="0"/>
                  <w:marBottom w:val="0"/>
                  <w:divBdr>
                    <w:top w:val="none" w:sz="0" w:space="0" w:color="auto"/>
                    <w:left w:val="none" w:sz="0" w:space="0" w:color="auto"/>
                    <w:bottom w:val="none" w:sz="0" w:space="0" w:color="auto"/>
                    <w:right w:val="none" w:sz="0" w:space="0" w:color="auto"/>
                  </w:divBdr>
                  <w:divsChild>
                    <w:div w:id="1678732648">
                      <w:marLeft w:val="0"/>
                      <w:marRight w:val="0"/>
                      <w:marTop w:val="225"/>
                      <w:marBottom w:val="225"/>
                      <w:divBdr>
                        <w:top w:val="none" w:sz="0" w:space="0" w:color="auto"/>
                        <w:left w:val="none" w:sz="0" w:space="0" w:color="auto"/>
                        <w:bottom w:val="none" w:sz="0" w:space="0" w:color="auto"/>
                        <w:right w:val="none" w:sz="0" w:space="0" w:color="auto"/>
                      </w:divBdr>
                      <w:divsChild>
                        <w:div w:id="20116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066672">
          <w:marLeft w:val="0"/>
          <w:marRight w:val="0"/>
          <w:marTop w:val="0"/>
          <w:marBottom w:val="0"/>
          <w:divBdr>
            <w:top w:val="none" w:sz="0" w:space="0" w:color="auto"/>
            <w:left w:val="none" w:sz="0" w:space="0" w:color="auto"/>
            <w:bottom w:val="none" w:sz="0" w:space="0" w:color="auto"/>
            <w:right w:val="none" w:sz="0" w:space="0" w:color="auto"/>
          </w:divBdr>
          <w:divsChild>
            <w:div w:id="1226141658">
              <w:marLeft w:val="0"/>
              <w:marRight w:val="0"/>
              <w:marTop w:val="225"/>
              <w:marBottom w:val="225"/>
              <w:divBdr>
                <w:top w:val="none" w:sz="0" w:space="0" w:color="auto"/>
                <w:left w:val="none" w:sz="0" w:space="0" w:color="auto"/>
                <w:bottom w:val="none" w:sz="0" w:space="0" w:color="auto"/>
                <w:right w:val="none" w:sz="0" w:space="0" w:color="auto"/>
              </w:divBdr>
              <w:divsChild>
                <w:div w:id="8004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7713">
          <w:marLeft w:val="0"/>
          <w:marRight w:val="0"/>
          <w:marTop w:val="0"/>
          <w:marBottom w:val="0"/>
          <w:divBdr>
            <w:top w:val="none" w:sz="0" w:space="0" w:color="auto"/>
            <w:left w:val="none" w:sz="0" w:space="0" w:color="auto"/>
            <w:bottom w:val="none" w:sz="0" w:space="0" w:color="auto"/>
            <w:right w:val="none" w:sz="0" w:space="0" w:color="auto"/>
          </w:divBdr>
          <w:divsChild>
            <w:div w:id="116533458">
              <w:marLeft w:val="0"/>
              <w:marRight w:val="0"/>
              <w:marTop w:val="0"/>
              <w:marBottom w:val="0"/>
              <w:divBdr>
                <w:top w:val="none" w:sz="0" w:space="0" w:color="auto"/>
                <w:left w:val="none" w:sz="0" w:space="0" w:color="auto"/>
                <w:bottom w:val="none" w:sz="0" w:space="0" w:color="auto"/>
                <w:right w:val="none" w:sz="0" w:space="0" w:color="auto"/>
              </w:divBdr>
              <w:divsChild>
                <w:div w:id="468867495">
                  <w:marLeft w:val="0"/>
                  <w:marRight w:val="0"/>
                  <w:marTop w:val="0"/>
                  <w:marBottom w:val="0"/>
                  <w:divBdr>
                    <w:top w:val="none" w:sz="0" w:space="0" w:color="auto"/>
                    <w:left w:val="none" w:sz="0" w:space="0" w:color="auto"/>
                    <w:bottom w:val="none" w:sz="0" w:space="0" w:color="auto"/>
                    <w:right w:val="none" w:sz="0" w:space="0" w:color="auto"/>
                  </w:divBdr>
                  <w:divsChild>
                    <w:div w:id="841550929">
                      <w:marLeft w:val="0"/>
                      <w:marRight w:val="0"/>
                      <w:marTop w:val="225"/>
                      <w:marBottom w:val="225"/>
                      <w:divBdr>
                        <w:top w:val="none" w:sz="0" w:space="0" w:color="auto"/>
                        <w:left w:val="none" w:sz="0" w:space="0" w:color="auto"/>
                        <w:bottom w:val="none" w:sz="0" w:space="0" w:color="auto"/>
                        <w:right w:val="none" w:sz="0" w:space="0" w:color="auto"/>
                      </w:divBdr>
                      <w:divsChild>
                        <w:div w:id="19069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302810">
      <w:bodyDiv w:val="1"/>
      <w:marLeft w:val="0"/>
      <w:marRight w:val="0"/>
      <w:marTop w:val="0"/>
      <w:marBottom w:val="0"/>
      <w:divBdr>
        <w:top w:val="none" w:sz="0" w:space="0" w:color="auto"/>
        <w:left w:val="none" w:sz="0" w:space="0" w:color="auto"/>
        <w:bottom w:val="none" w:sz="0" w:space="0" w:color="auto"/>
        <w:right w:val="none" w:sz="0" w:space="0" w:color="auto"/>
      </w:divBdr>
    </w:div>
    <w:div w:id="1556043343">
      <w:bodyDiv w:val="1"/>
      <w:marLeft w:val="0"/>
      <w:marRight w:val="0"/>
      <w:marTop w:val="0"/>
      <w:marBottom w:val="0"/>
      <w:divBdr>
        <w:top w:val="none" w:sz="0" w:space="0" w:color="auto"/>
        <w:left w:val="none" w:sz="0" w:space="0" w:color="auto"/>
        <w:bottom w:val="none" w:sz="0" w:space="0" w:color="auto"/>
        <w:right w:val="none" w:sz="0" w:space="0" w:color="auto"/>
      </w:divBdr>
    </w:div>
    <w:div w:id="1571845193">
      <w:bodyDiv w:val="1"/>
      <w:marLeft w:val="0"/>
      <w:marRight w:val="0"/>
      <w:marTop w:val="0"/>
      <w:marBottom w:val="0"/>
      <w:divBdr>
        <w:top w:val="none" w:sz="0" w:space="0" w:color="auto"/>
        <w:left w:val="none" w:sz="0" w:space="0" w:color="auto"/>
        <w:bottom w:val="none" w:sz="0" w:space="0" w:color="auto"/>
        <w:right w:val="none" w:sz="0" w:space="0" w:color="auto"/>
      </w:divBdr>
    </w:div>
    <w:div w:id="1635519089">
      <w:bodyDiv w:val="1"/>
      <w:marLeft w:val="0"/>
      <w:marRight w:val="0"/>
      <w:marTop w:val="0"/>
      <w:marBottom w:val="0"/>
      <w:divBdr>
        <w:top w:val="none" w:sz="0" w:space="0" w:color="auto"/>
        <w:left w:val="none" w:sz="0" w:space="0" w:color="auto"/>
        <w:bottom w:val="none" w:sz="0" w:space="0" w:color="auto"/>
        <w:right w:val="none" w:sz="0" w:space="0" w:color="auto"/>
      </w:divBdr>
      <w:divsChild>
        <w:div w:id="1150512331">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751077052">
      <w:bodyDiv w:val="1"/>
      <w:marLeft w:val="0"/>
      <w:marRight w:val="0"/>
      <w:marTop w:val="0"/>
      <w:marBottom w:val="0"/>
      <w:divBdr>
        <w:top w:val="none" w:sz="0" w:space="0" w:color="auto"/>
        <w:left w:val="none" w:sz="0" w:space="0" w:color="auto"/>
        <w:bottom w:val="none" w:sz="0" w:space="0" w:color="auto"/>
        <w:right w:val="none" w:sz="0" w:space="0" w:color="auto"/>
      </w:divBdr>
      <w:divsChild>
        <w:div w:id="3551988">
          <w:marLeft w:val="0"/>
          <w:marRight w:val="0"/>
          <w:marTop w:val="0"/>
          <w:marBottom w:val="0"/>
          <w:divBdr>
            <w:top w:val="none" w:sz="0" w:space="0" w:color="auto"/>
            <w:left w:val="none" w:sz="0" w:space="0" w:color="auto"/>
            <w:bottom w:val="none" w:sz="0" w:space="0" w:color="auto"/>
            <w:right w:val="none" w:sz="0" w:space="0" w:color="auto"/>
          </w:divBdr>
          <w:divsChild>
            <w:div w:id="1663702945">
              <w:marLeft w:val="0"/>
              <w:marRight w:val="0"/>
              <w:marTop w:val="0"/>
              <w:marBottom w:val="0"/>
              <w:divBdr>
                <w:top w:val="none" w:sz="0" w:space="0" w:color="auto"/>
                <w:left w:val="none" w:sz="0" w:space="0" w:color="auto"/>
                <w:bottom w:val="none" w:sz="0" w:space="0" w:color="auto"/>
                <w:right w:val="none" w:sz="0" w:space="0" w:color="auto"/>
              </w:divBdr>
              <w:divsChild>
                <w:div w:id="1664819408">
                  <w:marLeft w:val="0"/>
                  <w:marRight w:val="0"/>
                  <w:marTop w:val="225"/>
                  <w:marBottom w:val="225"/>
                  <w:divBdr>
                    <w:top w:val="none" w:sz="0" w:space="0" w:color="auto"/>
                    <w:left w:val="none" w:sz="0" w:space="0" w:color="auto"/>
                    <w:bottom w:val="none" w:sz="0" w:space="0" w:color="auto"/>
                    <w:right w:val="none" w:sz="0" w:space="0" w:color="auto"/>
                  </w:divBdr>
                  <w:divsChild>
                    <w:div w:id="744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95273">
          <w:marLeft w:val="0"/>
          <w:marRight w:val="0"/>
          <w:marTop w:val="0"/>
          <w:marBottom w:val="0"/>
          <w:divBdr>
            <w:top w:val="none" w:sz="0" w:space="0" w:color="auto"/>
            <w:left w:val="none" w:sz="0" w:space="0" w:color="auto"/>
            <w:bottom w:val="none" w:sz="0" w:space="0" w:color="auto"/>
            <w:right w:val="none" w:sz="0" w:space="0" w:color="auto"/>
          </w:divBdr>
          <w:divsChild>
            <w:div w:id="1882596920">
              <w:marLeft w:val="0"/>
              <w:marRight w:val="0"/>
              <w:marTop w:val="0"/>
              <w:marBottom w:val="0"/>
              <w:divBdr>
                <w:top w:val="none" w:sz="0" w:space="0" w:color="auto"/>
                <w:left w:val="none" w:sz="0" w:space="0" w:color="auto"/>
                <w:bottom w:val="none" w:sz="0" w:space="0" w:color="auto"/>
                <w:right w:val="none" w:sz="0" w:space="0" w:color="auto"/>
              </w:divBdr>
              <w:divsChild>
                <w:div w:id="1487547968">
                  <w:marLeft w:val="0"/>
                  <w:marRight w:val="0"/>
                  <w:marTop w:val="225"/>
                  <w:marBottom w:val="225"/>
                  <w:divBdr>
                    <w:top w:val="none" w:sz="0" w:space="0" w:color="auto"/>
                    <w:left w:val="none" w:sz="0" w:space="0" w:color="auto"/>
                    <w:bottom w:val="none" w:sz="0" w:space="0" w:color="auto"/>
                    <w:right w:val="none" w:sz="0" w:space="0" w:color="auto"/>
                  </w:divBdr>
                  <w:divsChild>
                    <w:div w:id="11250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9171">
      <w:bodyDiv w:val="1"/>
      <w:marLeft w:val="0"/>
      <w:marRight w:val="0"/>
      <w:marTop w:val="0"/>
      <w:marBottom w:val="0"/>
      <w:divBdr>
        <w:top w:val="none" w:sz="0" w:space="0" w:color="auto"/>
        <w:left w:val="none" w:sz="0" w:space="0" w:color="auto"/>
        <w:bottom w:val="none" w:sz="0" w:space="0" w:color="auto"/>
        <w:right w:val="none" w:sz="0" w:space="0" w:color="auto"/>
      </w:divBdr>
    </w:div>
    <w:div w:id="1896888398">
      <w:bodyDiv w:val="1"/>
      <w:marLeft w:val="0"/>
      <w:marRight w:val="0"/>
      <w:marTop w:val="0"/>
      <w:marBottom w:val="0"/>
      <w:divBdr>
        <w:top w:val="none" w:sz="0" w:space="0" w:color="auto"/>
        <w:left w:val="none" w:sz="0" w:space="0" w:color="auto"/>
        <w:bottom w:val="none" w:sz="0" w:space="0" w:color="auto"/>
        <w:right w:val="none" w:sz="0" w:space="0" w:color="auto"/>
      </w:divBdr>
    </w:div>
    <w:div w:id="208772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iailkom.com/tutorial-belajar-c-plus-plus-tipe-data-string-bahasa-c-plus-plu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uniailkom.com/tutorial-belajar-c-plus-plus-tipe-data-array-bahasa-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iin Nurlaela</dc:creator>
  <cp:lastModifiedBy>Ionic Mass</cp:lastModifiedBy>
  <cp:revision>9</cp:revision>
  <dcterms:created xsi:type="dcterms:W3CDTF">2022-09-21T15:52:00Z</dcterms:created>
  <dcterms:modified xsi:type="dcterms:W3CDTF">2023-09-18T14:06:00Z</dcterms:modified>
</cp:coreProperties>
</file>